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DC68" w14:textId="0DCA97C4" w:rsidR="00A9204E" w:rsidRDefault="00AE0280" w:rsidP="00AE0280">
      <w:pPr>
        <w:jc w:val="center"/>
        <w:rPr>
          <w:rFonts w:ascii="Arial" w:hAnsi="Arial" w:cs="Arial"/>
          <w:b/>
          <w:bCs/>
          <w:sz w:val="36"/>
          <w:szCs w:val="36"/>
        </w:rPr>
      </w:pPr>
      <w:r w:rsidRPr="00AE0280">
        <w:rPr>
          <w:rFonts w:ascii="Arial" w:hAnsi="Arial" w:cs="Arial"/>
          <w:b/>
          <w:bCs/>
          <w:sz w:val="36"/>
          <w:szCs w:val="36"/>
        </w:rPr>
        <w:t>Relatório do Projeto Final</w:t>
      </w:r>
    </w:p>
    <w:p w14:paraId="66EDCEC6" w14:textId="148EE9F9" w:rsidR="00AE0280" w:rsidRDefault="00AE0280" w:rsidP="00AE0280">
      <w:pPr>
        <w:jc w:val="center"/>
        <w:rPr>
          <w:rFonts w:ascii="Arial" w:hAnsi="Arial" w:cs="Arial"/>
          <w:b/>
          <w:bCs/>
          <w:sz w:val="36"/>
          <w:szCs w:val="36"/>
        </w:rPr>
      </w:pPr>
    </w:p>
    <w:p w14:paraId="5DCB3EDD" w14:textId="3096FDA3" w:rsidR="00AE0280" w:rsidRDefault="00AE0280" w:rsidP="00AE0280">
      <w:pPr>
        <w:jc w:val="center"/>
        <w:rPr>
          <w:rFonts w:ascii="Arial" w:hAnsi="Arial" w:cs="Arial"/>
          <w:b/>
          <w:bCs/>
          <w:sz w:val="36"/>
          <w:szCs w:val="36"/>
        </w:rPr>
      </w:pPr>
    </w:p>
    <w:p w14:paraId="0EE839A1" w14:textId="2B8D1A07" w:rsidR="00AE0280" w:rsidRDefault="000C6C57" w:rsidP="00AE0280">
      <w:pPr>
        <w:rPr>
          <w:rFonts w:ascii="Arial" w:hAnsi="Arial" w:cs="Arial"/>
          <w:sz w:val="30"/>
          <w:szCs w:val="30"/>
        </w:rPr>
      </w:pPr>
      <w:r>
        <w:rPr>
          <w:noProof/>
        </w:rPr>
        <w:drawing>
          <wp:anchor distT="0" distB="0" distL="114300" distR="114300" simplePos="0" relativeHeight="251658240" behindDoc="1" locked="0" layoutInCell="1" allowOverlap="1" wp14:anchorId="552FFB67" wp14:editId="7AFB5F45">
            <wp:simplePos x="0" y="0"/>
            <wp:positionH relativeFrom="margin">
              <wp:posOffset>4032250</wp:posOffset>
            </wp:positionH>
            <wp:positionV relativeFrom="paragraph">
              <wp:posOffset>3810</wp:posOffset>
            </wp:positionV>
            <wp:extent cx="1089660" cy="1089660"/>
            <wp:effectExtent l="0" t="0" r="0" b="0"/>
            <wp:wrapTight wrapText="bothSides">
              <wp:wrapPolygon edited="0">
                <wp:start x="7552" y="0"/>
                <wp:lineTo x="6042" y="755"/>
                <wp:lineTo x="755" y="5287"/>
                <wp:lineTo x="0" y="9063"/>
                <wp:lineTo x="0" y="12839"/>
                <wp:lineTo x="4909" y="18503"/>
                <wp:lineTo x="8308" y="20769"/>
                <wp:lineTo x="8685" y="21147"/>
                <wp:lineTo x="13217" y="21147"/>
                <wp:lineTo x="13594" y="20769"/>
                <wp:lineTo x="17371" y="18503"/>
                <wp:lineTo x="21147" y="13594"/>
                <wp:lineTo x="21147" y="9441"/>
                <wp:lineTo x="20014" y="6042"/>
                <wp:lineTo x="13972" y="755"/>
                <wp:lineTo x="12839" y="0"/>
                <wp:lineTo x="7552" y="0"/>
              </wp:wrapPolygon>
            </wp:wrapTight>
            <wp:docPr id="8" name="Imagem 8" descr="Python icon - Free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icon - Free download on Iconfind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AE0280" w:rsidRPr="00F66F03">
        <w:rPr>
          <w:rFonts w:ascii="Arial" w:hAnsi="Arial" w:cs="Arial"/>
          <w:b/>
          <w:bCs/>
          <w:sz w:val="36"/>
          <w:szCs w:val="36"/>
        </w:rPr>
        <w:t>Feito Por</w:t>
      </w:r>
      <w:proofErr w:type="gramEnd"/>
      <w:r w:rsidR="00AE0280" w:rsidRPr="00F66F03">
        <w:rPr>
          <w:rFonts w:ascii="Arial" w:hAnsi="Arial" w:cs="Arial"/>
          <w:b/>
          <w:bCs/>
          <w:sz w:val="36"/>
          <w:szCs w:val="36"/>
        </w:rPr>
        <w:t>:</w:t>
      </w:r>
      <w:r w:rsidR="00AE0280">
        <w:rPr>
          <w:rFonts w:ascii="Arial" w:hAnsi="Arial" w:cs="Arial"/>
          <w:sz w:val="30"/>
          <w:szCs w:val="30"/>
        </w:rPr>
        <w:t xml:space="preserve"> Victor Silva</w:t>
      </w:r>
      <w:r>
        <w:rPr>
          <w:rFonts w:ascii="Arial" w:hAnsi="Arial" w:cs="Arial"/>
          <w:sz w:val="30"/>
          <w:szCs w:val="30"/>
        </w:rPr>
        <w:t xml:space="preserve"> e Matheus Mallmman</w:t>
      </w:r>
    </w:p>
    <w:p w14:paraId="790163DD" w14:textId="3FD9CA19" w:rsidR="00F66F03" w:rsidRDefault="00F66F03" w:rsidP="00AE0280">
      <w:pPr>
        <w:rPr>
          <w:rFonts w:ascii="Arial" w:hAnsi="Arial" w:cs="Arial"/>
          <w:sz w:val="30"/>
          <w:szCs w:val="30"/>
        </w:rPr>
      </w:pPr>
    </w:p>
    <w:p w14:paraId="72134865" w14:textId="4E584083" w:rsidR="004C3698" w:rsidRPr="004C3698" w:rsidRDefault="004C3698" w:rsidP="00AE0280">
      <w:pPr>
        <w:rPr>
          <w:rFonts w:ascii="Arial" w:hAnsi="Arial" w:cs="Arial"/>
          <w:b/>
          <w:bCs/>
          <w:sz w:val="30"/>
          <w:szCs w:val="30"/>
        </w:rPr>
      </w:pPr>
      <w:r w:rsidRPr="004C3698">
        <w:rPr>
          <w:rFonts w:ascii="Arial" w:hAnsi="Arial" w:cs="Arial"/>
          <w:b/>
          <w:bCs/>
          <w:sz w:val="30"/>
          <w:szCs w:val="30"/>
        </w:rPr>
        <w:t>06/03/2025</w:t>
      </w:r>
    </w:p>
    <w:p w14:paraId="472FD079" w14:textId="77777777" w:rsidR="004C3698" w:rsidRDefault="004C3698" w:rsidP="00AE0280">
      <w:pPr>
        <w:rPr>
          <w:rFonts w:ascii="Arial" w:hAnsi="Arial" w:cs="Arial"/>
          <w:sz w:val="30"/>
          <w:szCs w:val="30"/>
        </w:rPr>
      </w:pPr>
    </w:p>
    <w:p w14:paraId="3A3FBA30" w14:textId="43A1D6BF" w:rsidR="00F66F03" w:rsidRPr="00F66F03" w:rsidRDefault="00F66F03" w:rsidP="00AE0280">
      <w:pPr>
        <w:rPr>
          <w:rFonts w:ascii="Arial" w:hAnsi="Arial" w:cs="Arial"/>
          <w:b/>
          <w:bCs/>
          <w:sz w:val="30"/>
          <w:szCs w:val="30"/>
        </w:rPr>
      </w:pPr>
      <w:r w:rsidRPr="00F66F03">
        <w:rPr>
          <w:rFonts w:ascii="Arial" w:hAnsi="Arial" w:cs="Arial"/>
          <w:b/>
          <w:bCs/>
          <w:sz w:val="30"/>
          <w:szCs w:val="30"/>
        </w:rPr>
        <w:t>12º GPSI</w:t>
      </w:r>
    </w:p>
    <w:p w14:paraId="66C425BB" w14:textId="4CD51C94" w:rsidR="00AE0280" w:rsidRDefault="00AE0280" w:rsidP="00AE0280">
      <w:pPr>
        <w:rPr>
          <w:rFonts w:ascii="Arial" w:hAnsi="Arial" w:cs="Arial"/>
          <w:sz w:val="30"/>
          <w:szCs w:val="30"/>
        </w:rPr>
      </w:pPr>
    </w:p>
    <w:p w14:paraId="2638990A" w14:textId="6011857C" w:rsidR="00AE0280" w:rsidRDefault="007F7DAF" w:rsidP="00AE0280">
      <w:pPr>
        <w:rPr>
          <w:rFonts w:ascii="Arial" w:hAnsi="Arial" w:cs="Arial"/>
          <w:sz w:val="30"/>
          <w:szCs w:val="30"/>
        </w:rPr>
      </w:pPr>
      <w:r>
        <w:rPr>
          <w:rFonts w:ascii="Arial" w:hAnsi="Arial" w:cs="Arial"/>
          <w:b/>
          <w:bCs/>
          <w:sz w:val="30"/>
          <w:szCs w:val="30"/>
        </w:rPr>
        <w:t xml:space="preserve">Tema do </w:t>
      </w:r>
      <w:r w:rsidR="00A92850" w:rsidRPr="00A92850">
        <w:rPr>
          <w:rFonts w:ascii="Arial" w:hAnsi="Arial" w:cs="Arial"/>
          <w:b/>
          <w:bCs/>
          <w:sz w:val="30"/>
          <w:szCs w:val="30"/>
        </w:rPr>
        <w:t>Projeto:</w:t>
      </w:r>
      <w:r w:rsidR="00A92850">
        <w:rPr>
          <w:rFonts w:ascii="Arial" w:hAnsi="Arial" w:cs="Arial"/>
          <w:sz w:val="30"/>
          <w:szCs w:val="30"/>
        </w:rPr>
        <w:t xml:space="preserve"> biblioteca em </w:t>
      </w:r>
      <w:proofErr w:type="spellStart"/>
      <w:r w:rsidR="00A92850">
        <w:rPr>
          <w:rFonts w:ascii="Arial" w:hAnsi="Arial" w:cs="Arial"/>
          <w:sz w:val="30"/>
          <w:szCs w:val="30"/>
        </w:rPr>
        <w:t>Python</w:t>
      </w:r>
      <w:r w:rsidR="00F025C7">
        <w:rPr>
          <w:rFonts w:ascii="Arial" w:hAnsi="Arial" w:cs="Arial"/>
          <w:sz w:val="30"/>
          <w:szCs w:val="30"/>
        </w:rPr>
        <w:t>s</w:t>
      </w:r>
      <w:proofErr w:type="spellEnd"/>
    </w:p>
    <w:p w14:paraId="49A32F22" w14:textId="77777777" w:rsidR="007C4049" w:rsidRDefault="007C4049" w:rsidP="00AE0280">
      <w:pPr>
        <w:rPr>
          <w:rFonts w:ascii="Arial" w:hAnsi="Arial" w:cs="Arial"/>
          <w:sz w:val="30"/>
          <w:szCs w:val="30"/>
        </w:rPr>
      </w:pPr>
    </w:p>
    <w:p w14:paraId="33F135BB" w14:textId="175186E1" w:rsidR="00AE0280" w:rsidRDefault="00AE0280" w:rsidP="00AE0280">
      <w:pPr>
        <w:rPr>
          <w:rFonts w:ascii="Arial" w:hAnsi="Arial" w:cs="Arial"/>
          <w:sz w:val="30"/>
          <w:szCs w:val="30"/>
        </w:rPr>
      </w:pPr>
      <w:r w:rsidRPr="007C4049">
        <w:rPr>
          <w:rFonts w:ascii="Arial" w:hAnsi="Arial" w:cs="Arial"/>
          <w:b/>
          <w:bCs/>
          <w:sz w:val="36"/>
          <w:szCs w:val="36"/>
        </w:rPr>
        <w:t>Introdução</w:t>
      </w:r>
      <w:r w:rsidR="007C4049" w:rsidRPr="007C4049">
        <w:rPr>
          <w:rFonts w:ascii="Arial" w:hAnsi="Arial" w:cs="Arial"/>
          <w:b/>
          <w:bCs/>
          <w:sz w:val="36"/>
          <w:szCs w:val="36"/>
        </w:rPr>
        <w:t>:</w:t>
      </w:r>
      <w:r w:rsidR="007C4049">
        <w:rPr>
          <w:rFonts w:ascii="Arial" w:hAnsi="Arial" w:cs="Arial"/>
          <w:sz w:val="30"/>
          <w:szCs w:val="30"/>
        </w:rPr>
        <w:t xml:space="preserve"> </w:t>
      </w:r>
      <w:r w:rsidR="007C4049" w:rsidRPr="007C4049">
        <w:rPr>
          <w:rFonts w:ascii="Arial" w:hAnsi="Arial" w:cs="Arial"/>
          <w:sz w:val="30"/>
          <w:szCs w:val="30"/>
        </w:rPr>
        <w:t>Este projeto tem como objetivo criar uma base de dados para o armazenamento das informações pessoais dos mecânicos da oficina, permitindo as operações de leitura, eliminação, criação e atualização dos dados.</w:t>
      </w:r>
    </w:p>
    <w:p w14:paraId="74C2ACB4" w14:textId="77777777" w:rsidR="007C4049" w:rsidRDefault="007C4049" w:rsidP="00AE0280">
      <w:pPr>
        <w:rPr>
          <w:rFonts w:ascii="Arial" w:hAnsi="Arial" w:cs="Arial"/>
          <w:sz w:val="30"/>
          <w:szCs w:val="30"/>
        </w:rPr>
      </w:pPr>
    </w:p>
    <w:p w14:paraId="223A70F8" w14:textId="77777777" w:rsidR="007C4049" w:rsidRDefault="007C4049" w:rsidP="00AE0280">
      <w:pPr>
        <w:rPr>
          <w:rFonts w:ascii="Arial" w:hAnsi="Arial" w:cs="Arial"/>
          <w:sz w:val="30"/>
          <w:szCs w:val="30"/>
        </w:rPr>
      </w:pPr>
    </w:p>
    <w:p w14:paraId="7AF2C56D" w14:textId="77777777" w:rsidR="007C4049" w:rsidRDefault="007C4049" w:rsidP="00AE0280">
      <w:pPr>
        <w:rPr>
          <w:rFonts w:ascii="Arial" w:hAnsi="Arial" w:cs="Arial"/>
          <w:sz w:val="30"/>
          <w:szCs w:val="30"/>
        </w:rPr>
      </w:pPr>
    </w:p>
    <w:p w14:paraId="5911002F" w14:textId="4A5C3DCE" w:rsidR="00AE0280" w:rsidRDefault="00F66F03" w:rsidP="00F66F03">
      <w:pPr>
        <w:pStyle w:val="PargrafodaLista"/>
        <w:numPr>
          <w:ilvl w:val="0"/>
          <w:numId w:val="27"/>
        </w:numPr>
        <w:rPr>
          <w:rFonts w:ascii="Arial" w:hAnsi="Arial" w:cs="Arial"/>
          <w:b/>
          <w:bCs/>
          <w:sz w:val="30"/>
          <w:szCs w:val="30"/>
        </w:rPr>
      </w:pPr>
      <w:r w:rsidRPr="00F66F03">
        <w:rPr>
          <w:rFonts w:ascii="Arial" w:hAnsi="Arial" w:cs="Arial"/>
          <w:b/>
          <w:bCs/>
          <w:sz w:val="30"/>
          <w:szCs w:val="30"/>
        </w:rPr>
        <w:t>APP</w:t>
      </w:r>
      <w:r>
        <w:rPr>
          <w:rFonts w:ascii="Arial" w:hAnsi="Arial" w:cs="Arial"/>
          <w:b/>
          <w:bCs/>
          <w:sz w:val="30"/>
          <w:szCs w:val="30"/>
        </w:rPr>
        <w:t>.PY</w:t>
      </w:r>
    </w:p>
    <w:p w14:paraId="77E70355" w14:textId="77777777" w:rsidR="00F66F03" w:rsidRDefault="00F66F03" w:rsidP="00F66F03">
      <w:pPr>
        <w:rPr>
          <w:rFonts w:ascii="Arial" w:hAnsi="Arial" w:cs="Arial"/>
          <w:b/>
          <w:bCs/>
          <w:sz w:val="30"/>
          <w:szCs w:val="30"/>
        </w:rPr>
      </w:pPr>
    </w:p>
    <w:p w14:paraId="24967E5D" w14:textId="77777777" w:rsidR="00F66F03" w:rsidRDefault="00F66F03" w:rsidP="00F66F03">
      <w:pPr>
        <w:rPr>
          <w:rFonts w:ascii="Arial" w:hAnsi="Arial" w:cs="Arial"/>
          <w:b/>
          <w:bCs/>
          <w:sz w:val="30"/>
          <w:szCs w:val="30"/>
        </w:rPr>
      </w:pPr>
    </w:p>
    <w:p w14:paraId="4346D16B" w14:textId="7C7F3ED0" w:rsidR="00F66F03" w:rsidRPr="00F66F03" w:rsidRDefault="00F66F03" w:rsidP="00F025C7">
      <w:pPr>
        <w:rPr>
          <w:rFonts w:ascii="Arial" w:hAnsi="Arial" w:cs="Arial"/>
          <w:sz w:val="30"/>
          <w:szCs w:val="30"/>
        </w:rPr>
      </w:pPr>
      <w:r w:rsidRPr="00F66F03">
        <w:rPr>
          <w:rFonts w:ascii="Arial" w:hAnsi="Arial" w:cs="Arial"/>
          <w:sz w:val="30"/>
          <w:szCs w:val="30"/>
        </w:rPr>
        <w:t>Este código implementa uma aplicação em Python que permite ao utilizador interagir com um menu para realizar operações em um banco de dados da oficina de mecânicos. As operações disponíveis são criar, ler, atualizar e apagar informações de mecânicos. Abaixo, explico detalhadamente o que cada parte do código faz.</w:t>
      </w:r>
    </w:p>
    <w:p w14:paraId="41645851" w14:textId="77777777" w:rsidR="00F66F03" w:rsidRDefault="00F66F03" w:rsidP="00F66F03">
      <w:pPr>
        <w:rPr>
          <w:rFonts w:ascii="Arial" w:hAnsi="Arial" w:cs="Arial"/>
          <w:b/>
          <w:bCs/>
          <w:sz w:val="30"/>
          <w:szCs w:val="30"/>
        </w:rPr>
      </w:pPr>
    </w:p>
    <w:p w14:paraId="660090D4" w14:textId="77777777" w:rsidR="00F66F03" w:rsidRDefault="00F66F03" w:rsidP="00F66F03">
      <w:pPr>
        <w:rPr>
          <w:rFonts w:ascii="Arial" w:hAnsi="Arial" w:cs="Arial"/>
          <w:b/>
          <w:bCs/>
          <w:sz w:val="30"/>
          <w:szCs w:val="30"/>
        </w:rPr>
      </w:pPr>
    </w:p>
    <w:p w14:paraId="0CE55EB9" w14:textId="77777777" w:rsidR="00F66F03" w:rsidRDefault="00F66F03" w:rsidP="00F66F03">
      <w:pPr>
        <w:rPr>
          <w:rFonts w:ascii="Arial" w:hAnsi="Arial" w:cs="Arial"/>
          <w:b/>
          <w:bCs/>
          <w:sz w:val="30"/>
          <w:szCs w:val="30"/>
        </w:rPr>
      </w:pPr>
    </w:p>
    <w:p w14:paraId="112A3773" w14:textId="71D23964" w:rsidR="00F66F03" w:rsidRPr="00F66F03" w:rsidRDefault="00F66F03" w:rsidP="00F66F03">
      <w:pPr>
        <w:rPr>
          <w:rFonts w:ascii="Arial" w:hAnsi="Arial" w:cs="Arial"/>
          <w:b/>
          <w:bCs/>
          <w:sz w:val="30"/>
          <w:szCs w:val="30"/>
        </w:rPr>
      </w:pPr>
      <w:r>
        <w:rPr>
          <w:rFonts w:ascii="Arial" w:hAnsi="Arial" w:cs="Arial"/>
          <w:b/>
          <w:bCs/>
          <w:sz w:val="30"/>
          <w:szCs w:val="30"/>
        </w:rPr>
        <w:t>2.</w:t>
      </w:r>
      <w:r w:rsidRPr="00F66F03">
        <w:rPr>
          <w:rFonts w:ascii="Arial" w:hAnsi="Arial" w:cs="Arial"/>
          <w:b/>
          <w:bCs/>
          <w:sz w:val="30"/>
          <w:szCs w:val="30"/>
        </w:rPr>
        <w:t>Importação de Módulos</w:t>
      </w:r>
    </w:p>
    <w:p w14:paraId="5C28507B" w14:textId="3F5BD99C" w:rsidR="00F66F03" w:rsidRDefault="00F66F03" w:rsidP="00F66F03">
      <w:pPr>
        <w:rPr>
          <w:rFonts w:ascii="Arial" w:hAnsi="Arial" w:cs="Arial"/>
          <w:b/>
          <w:bCs/>
          <w:sz w:val="30"/>
          <w:szCs w:val="30"/>
        </w:rPr>
      </w:pPr>
    </w:p>
    <w:p w14:paraId="6D6B4A3B" w14:textId="6196991A" w:rsidR="00F66F03" w:rsidRDefault="00F66F03" w:rsidP="00F66F03">
      <w:pPr>
        <w:rPr>
          <w:rFonts w:ascii="Arial" w:hAnsi="Arial" w:cs="Arial"/>
          <w:b/>
          <w:bCs/>
          <w:sz w:val="30"/>
          <w:szCs w:val="30"/>
        </w:rPr>
      </w:pPr>
      <w:r w:rsidRPr="00F66F03">
        <w:rPr>
          <w:rFonts w:ascii="Arial" w:hAnsi="Arial" w:cs="Arial"/>
          <w:b/>
          <w:bCs/>
          <w:noProof/>
          <w:sz w:val="30"/>
          <w:szCs w:val="30"/>
        </w:rPr>
        <w:drawing>
          <wp:inline distT="0" distB="0" distL="0" distR="0" wp14:anchorId="697C6956" wp14:editId="10EAE3FD">
            <wp:extent cx="5731510" cy="1149350"/>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49350"/>
                    </a:xfrm>
                    <a:prstGeom prst="rect">
                      <a:avLst/>
                    </a:prstGeom>
                  </pic:spPr>
                </pic:pic>
              </a:graphicData>
            </a:graphic>
          </wp:inline>
        </w:drawing>
      </w:r>
    </w:p>
    <w:p w14:paraId="3361D0F7" w14:textId="77777777" w:rsidR="00F66F03" w:rsidRDefault="00F66F03" w:rsidP="00F66F03">
      <w:pPr>
        <w:rPr>
          <w:rFonts w:ascii="Arial" w:hAnsi="Arial" w:cs="Arial"/>
          <w:b/>
          <w:bCs/>
          <w:sz w:val="30"/>
          <w:szCs w:val="30"/>
        </w:rPr>
      </w:pPr>
    </w:p>
    <w:p w14:paraId="674FD1D1" w14:textId="7B7C3EEE" w:rsidR="00F66F03" w:rsidRDefault="00F66F03" w:rsidP="00F025C7">
      <w:pPr>
        <w:rPr>
          <w:rFonts w:ascii="Arial" w:hAnsi="Arial" w:cs="Arial"/>
          <w:sz w:val="30"/>
          <w:szCs w:val="30"/>
        </w:rPr>
      </w:pPr>
      <w:r>
        <w:rPr>
          <w:rFonts w:ascii="Arial" w:hAnsi="Arial" w:cs="Arial"/>
          <w:b/>
          <w:bCs/>
          <w:sz w:val="30"/>
          <w:szCs w:val="30"/>
        </w:rPr>
        <w:t>IMPORT OS</w:t>
      </w:r>
      <w:r w:rsidRPr="00F66F03">
        <w:rPr>
          <w:rFonts w:ascii="Arial" w:hAnsi="Arial" w:cs="Arial"/>
          <w:b/>
          <w:bCs/>
          <w:sz w:val="30"/>
          <w:szCs w:val="30"/>
        </w:rPr>
        <w:t xml:space="preserve">: </w:t>
      </w:r>
      <w:r w:rsidRPr="00F66F03">
        <w:rPr>
          <w:rFonts w:ascii="Arial" w:hAnsi="Arial" w:cs="Arial"/>
          <w:sz w:val="30"/>
          <w:szCs w:val="30"/>
        </w:rPr>
        <w:t xml:space="preserve">Este módulo fornece uma maneira de interagir com o sistema operativo. Ele é utilizado aqui para mudar o diretório de </w:t>
      </w:r>
      <w:r w:rsidRPr="00F66F03">
        <w:rPr>
          <w:rFonts w:ascii="Arial" w:hAnsi="Arial" w:cs="Arial"/>
          <w:sz w:val="30"/>
          <w:szCs w:val="30"/>
        </w:rPr>
        <w:lastRenderedPageBreak/>
        <w:t>trabalho, limpar o terminal, verificar se os arquivos existem e executar scripts Python.</w:t>
      </w:r>
    </w:p>
    <w:p w14:paraId="2596792E" w14:textId="77777777" w:rsidR="00F66F03" w:rsidRDefault="00F66F03" w:rsidP="00F025C7">
      <w:pPr>
        <w:rPr>
          <w:rFonts w:ascii="Arial" w:hAnsi="Arial" w:cs="Arial"/>
          <w:sz w:val="30"/>
          <w:szCs w:val="30"/>
        </w:rPr>
      </w:pPr>
    </w:p>
    <w:p w14:paraId="11F9A25C" w14:textId="2292A623" w:rsidR="00F66F03" w:rsidRDefault="00F66F03" w:rsidP="00F025C7">
      <w:pPr>
        <w:rPr>
          <w:rFonts w:ascii="Arial" w:hAnsi="Arial" w:cs="Arial"/>
          <w:sz w:val="30"/>
          <w:szCs w:val="30"/>
        </w:rPr>
      </w:pPr>
      <w:r w:rsidRPr="00F66F03">
        <w:rPr>
          <w:rFonts w:ascii="Arial" w:hAnsi="Arial" w:cs="Arial"/>
          <w:b/>
          <w:bCs/>
          <w:sz w:val="30"/>
          <w:szCs w:val="30"/>
        </w:rPr>
        <w:t>emoji</w:t>
      </w:r>
      <w:r w:rsidRPr="00F66F03">
        <w:rPr>
          <w:rFonts w:ascii="Arial" w:hAnsi="Arial" w:cs="Arial"/>
          <w:sz w:val="30"/>
          <w:szCs w:val="30"/>
        </w:rPr>
        <w:t>: Esse módulo é usado para adicionar emojis nas mensagens impressas no terminal. Ele facilita a inclusão de símbolos gráficos que tornam a interface mais amigável</w:t>
      </w:r>
      <w:r>
        <w:rPr>
          <w:rFonts w:ascii="Arial" w:hAnsi="Arial" w:cs="Arial"/>
          <w:sz w:val="30"/>
          <w:szCs w:val="30"/>
        </w:rPr>
        <w:t xml:space="preserve"> e Dinâmico</w:t>
      </w:r>
      <w:r w:rsidRPr="00F66F03">
        <w:rPr>
          <w:rFonts w:ascii="Arial" w:hAnsi="Arial" w:cs="Arial"/>
          <w:sz w:val="30"/>
          <w:szCs w:val="30"/>
        </w:rPr>
        <w:t>.</w:t>
      </w:r>
    </w:p>
    <w:p w14:paraId="61032945" w14:textId="77777777" w:rsidR="00F66F03" w:rsidRDefault="00F66F03" w:rsidP="00F025C7">
      <w:pPr>
        <w:rPr>
          <w:rFonts w:ascii="Arial" w:hAnsi="Arial" w:cs="Arial"/>
          <w:sz w:val="30"/>
          <w:szCs w:val="30"/>
        </w:rPr>
      </w:pPr>
    </w:p>
    <w:p w14:paraId="7CE0A6EA" w14:textId="77777777" w:rsidR="00F66F03" w:rsidRDefault="00F66F03" w:rsidP="00F66F03">
      <w:pPr>
        <w:rPr>
          <w:rFonts w:ascii="Arial" w:hAnsi="Arial" w:cs="Arial"/>
          <w:sz w:val="30"/>
          <w:szCs w:val="30"/>
        </w:rPr>
      </w:pPr>
    </w:p>
    <w:p w14:paraId="40C62DE0" w14:textId="77777777" w:rsidR="00F66F03" w:rsidRDefault="00F66F03" w:rsidP="00F66F03">
      <w:pPr>
        <w:rPr>
          <w:rFonts w:ascii="Arial" w:hAnsi="Arial" w:cs="Arial"/>
          <w:sz w:val="30"/>
          <w:szCs w:val="30"/>
        </w:rPr>
      </w:pPr>
    </w:p>
    <w:p w14:paraId="5D18C259" w14:textId="49176383" w:rsidR="00F66F03" w:rsidRDefault="00F66F03" w:rsidP="00F66F03">
      <w:pPr>
        <w:rPr>
          <w:rFonts w:ascii="Arial" w:hAnsi="Arial" w:cs="Arial"/>
          <w:b/>
          <w:bCs/>
          <w:sz w:val="30"/>
          <w:szCs w:val="30"/>
        </w:rPr>
      </w:pPr>
      <w:r w:rsidRPr="00F66F03">
        <w:rPr>
          <w:rFonts w:ascii="Arial" w:hAnsi="Arial" w:cs="Arial"/>
          <w:b/>
          <w:bCs/>
          <w:sz w:val="30"/>
          <w:szCs w:val="30"/>
        </w:rPr>
        <w:t>3.Definição dos Caminhos das Operações</w:t>
      </w:r>
    </w:p>
    <w:p w14:paraId="4AF92AA5" w14:textId="77777777" w:rsidR="00F66F03" w:rsidRDefault="00F66F03" w:rsidP="00F66F03">
      <w:pPr>
        <w:rPr>
          <w:rFonts w:ascii="Arial" w:hAnsi="Arial" w:cs="Arial"/>
          <w:b/>
          <w:bCs/>
          <w:sz w:val="30"/>
          <w:szCs w:val="30"/>
        </w:rPr>
      </w:pPr>
    </w:p>
    <w:p w14:paraId="320259F1" w14:textId="77777777" w:rsidR="00F66F03" w:rsidRDefault="00F66F03" w:rsidP="00F66F03">
      <w:pPr>
        <w:rPr>
          <w:rFonts w:ascii="Arial" w:hAnsi="Arial" w:cs="Arial"/>
          <w:b/>
          <w:bCs/>
          <w:sz w:val="30"/>
          <w:szCs w:val="30"/>
        </w:rPr>
      </w:pPr>
    </w:p>
    <w:p w14:paraId="27D74198" w14:textId="7BF0C5A7" w:rsidR="00F66F03" w:rsidRDefault="00F66F03" w:rsidP="00F66F03">
      <w:pPr>
        <w:rPr>
          <w:rFonts w:ascii="Arial" w:hAnsi="Arial" w:cs="Arial"/>
          <w:b/>
          <w:bCs/>
          <w:sz w:val="30"/>
          <w:szCs w:val="30"/>
        </w:rPr>
      </w:pPr>
      <w:r w:rsidRPr="00F66F03">
        <w:rPr>
          <w:rFonts w:ascii="Arial" w:hAnsi="Arial" w:cs="Arial"/>
          <w:b/>
          <w:bCs/>
          <w:noProof/>
          <w:sz w:val="30"/>
          <w:szCs w:val="30"/>
        </w:rPr>
        <w:drawing>
          <wp:inline distT="0" distB="0" distL="0" distR="0" wp14:anchorId="5EDB9E2A" wp14:editId="6F28FFF4">
            <wp:extent cx="5731510" cy="1428750"/>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28750"/>
                    </a:xfrm>
                    <a:prstGeom prst="rect">
                      <a:avLst/>
                    </a:prstGeom>
                  </pic:spPr>
                </pic:pic>
              </a:graphicData>
            </a:graphic>
          </wp:inline>
        </w:drawing>
      </w:r>
    </w:p>
    <w:p w14:paraId="681D9EA0" w14:textId="77777777" w:rsidR="00F66F03" w:rsidRDefault="00F66F03" w:rsidP="00F66F03">
      <w:pPr>
        <w:rPr>
          <w:rFonts w:ascii="Arial" w:hAnsi="Arial" w:cs="Arial"/>
          <w:b/>
          <w:bCs/>
          <w:sz w:val="30"/>
          <w:szCs w:val="30"/>
        </w:rPr>
      </w:pPr>
    </w:p>
    <w:p w14:paraId="7226D839" w14:textId="77777777" w:rsidR="00F66F03" w:rsidRDefault="00F66F03" w:rsidP="00F66F03">
      <w:pPr>
        <w:rPr>
          <w:rFonts w:ascii="Arial" w:hAnsi="Arial" w:cs="Arial"/>
          <w:b/>
          <w:bCs/>
          <w:sz w:val="30"/>
          <w:szCs w:val="30"/>
        </w:rPr>
      </w:pPr>
    </w:p>
    <w:p w14:paraId="167CE42D" w14:textId="66FF5FF4" w:rsidR="00F66F03" w:rsidRDefault="00F66F03" w:rsidP="00F025C7">
      <w:pPr>
        <w:rPr>
          <w:rFonts w:ascii="Arial" w:hAnsi="Arial" w:cs="Arial"/>
          <w:sz w:val="30"/>
          <w:szCs w:val="30"/>
        </w:rPr>
      </w:pPr>
      <w:r w:rsidRPr="00F66F03">
        <w:rPr>
          <w:rFonts w:ascii="Arial" w:hAnsi="Arial" w:cs="Arial"/>
          <w:b/>
          <w:bCs/>
          <w:sz w:val="30"/>
          <w:szCs w:val="30"/>
        </w:rPr>
        <w:t xml:space="preserve">CAMINHOS: </w:t>
      </w:r>
      <w:r w:rsidRPr="00F66F03">
        <w:rPr>
          <w:rFonts w:ascii="Arial" w:hAnsi="Arial" w:cs="Arial"/>
          <w:sz w:val="30"/>
          <w:szCs w:val="30"/>
        </w:rPr>
        <w:t>Um dicionário que armazena os caminhos completos para os scripts de cada operação (criar, ler, atualizar, apagar). O código usa essas informações para localizar e executar os scripts correspondentes à opção escolhida pelo utilizador.</w:t>
      </w:r>
    </w:p>
    <w:p w14:paraId="1D781A37" w14:textId="77777777" w:rsidR="00F66F03" w:rsidRDefault="00F66F03" w:rsidP="00F66F03">
      <w:pPr>
        <w:rPr>
          <w:rFonts w:ascii="Arial" w:hAnsi="Arial" w:cs="Arial"/>
          <w:sz w:val="30"/>
          <w:szCs w:val="30"/>
        </w:rPr>
      </w:pPr>
    </w:p>
    <w:p w14:paraId="42D5E77A" w14:textId="77777777" w:rsidR="00F66F03" w:rsidRDefault="00F66F03" w:rsidP="00F66F03">
      <w:pPr>
        <w:rPr>
          <w:rFonts w:ascii="Arial" w:hAnsi="Arial" w:cs="Arial"/>
          <w:sz w:val="30"/>
          <w:szCs w:val="30"/>
        </w:rPr>
      </w:pPr>
    </w:p>
    <w:p w14:paraId="51678E4E" w14:textId="37B1EE00" w:rsidR="00F66F03" w:rsidRDefault="00F66F03" w:rsidP="00F66F03">
      <w:pPr>
        <w:rPr>
          <w:rFonts w:ascii="Arial" w:hAnsi="Arial" w:cs="Arial"/>
          <w:b/>
          <w:bCs/>
          <w:sz w:val="30"/>
          <w:szCs w:val="30"/>
        </w:rPr>
      </w:pPr>
      <w:r>
        <w:rPr>
          <w:rFonts w:ascii="Arial" w:hAnsi="Arial" w:cs="Arial"/>
          <w:b/>
          <w:bCs/>
          <w:sz w:val="30"/>
          <w:szCs w:val="30"/>
        </w:rPr>
        <w:t>4.</w:t>
      </w:r>
      <w:r w:rsidRPr="00F66F03">
        <w:rPr>
          <w:rFonts w:ascii="Arial" w:hAnsi="Arial" w:cs="Arial"/>
          <w:b/>
          <w:bCs/>
          <w:sz w:val="30"/>
          <w:szCs w:val="30"/>
        </w:rPr>
        <w:t>Função Principal (main)</w:t>
      </w:r>
    </w:p>
    <w:p w14:paraId="6C2DD995" w14:textId="77777777" w:rsidR="00F66F03" w:rsidRDefault="00F66F03" w:rsidP="00F66F03">
      <w:pPr>
        <w:rPr>
          <w:rFonts w:ascii="Arial" w:hAnsi="Arial" w:cs="Arial"/>
          <w:b/>
          <w:bCs/>
          <w:sz w:val="30"/>
          <w:szCs w:val="30"/>
        </w:rPr>
      </w:pPr>
    </w:p>
    <w:p w14:paraId="64C99D24" w14:textId="77777777" w:rsidR="00F66F03" w:rsidRDefault="00F66F03" w:rsidP="00F66F03">
      <w:pPr>
        <w:rPr>
          <w:rFonts w:ascii="Arial" w:hAnsi="Arial" w:cs="Arial"/>
          <w:b/>
          <w:bCs/>
          <w:sz w:val="30"/>
          <w:szCs w:val="30"/>
        </w:rPr>
      </w:pPr>
    </w:p>
    <w:p w14:paraId="4556673D" w14:textId="623646D4" w:rsidR="00F66F03" w:rsidRDefault="00F66F03" w:rsidP="00F66F03">
      <w:pPr>
        <w:rPr>
          <w:rFonts w:ascii="Arial" w:hAnsi="Arial" w:cs="Arial"/>
          <w:sz w:val="30"/>
          <w:szCs w:val="30"/>
        </w:rPr>
      </w:pPr>
      <w:r w:rsidRPr="00F66F03">
        <w:rPr>
          <w:rFonts w:ascii="Arial" w:hAnsi="Arial" w:cs="Arial"/>
          <w:noProof/>
          <w:sz w:val="30"/>
          <w:szCs w:val="30"/>
        </w:rPr>
        <w:drawing>
          <wp:inline distT="0" distB="0" distL="0" distR="0" wp14:anchorId="57482BB9" wp14:editId="1B0D8685">
            <wp:extent cx="5731510" cy="741680"/>
            <wp:effectExtent l="0" t="0" r="254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1680"/>
                    </a:xfrm>
                    <a:prstGeom prst="rect">
                      <a:avLst/>
                    </a:prstGeom>
                  </pic:spPr>
                </pic:pic>
              </a:graphicData>
            </a:graphic>
          </wp:inline>
        </w:drawing>
      </w:r>
    </w:p>
    <w:p w14:paraId="7E8F12C2" w14:textId="77777777" w:rsidR="00F66F03" w:rsidRDefault="00F66F03" w:rsidP="00F66F03">
      <w:pPr>
        <w:rPr>
          <w:rFonts w:ascii="Arial" w:hAnsi="Arial" w:cs="Arial"/>
          <w:sz w:val="30"/>
          <w:szCs w:val="30"/>
        </w:rPr>
      </w:pPr>
    </w:p>
    <w:p w14:paraId="262A8068" w14:textId="4DD34DF3" w:rsidR="00F66F03" w:rsidRDefault="00F66F03" w:rsidP="00F66F03">
      <w:pPr>
        <w:rPr>
          <w:rFonts w:ascii="Arial" w:hAnsi="Arial" w:cs="Arial"/>
          <w:sz w:val="30"/>
          <w:szCs w:val="30"/>
        </w:rPr>
      </w:pPr>
      <w:r w:rsidRPr="00F66F03">
        <w:rPr>
          <w:rFonts w:ascii="Arial" w:hAnsi="Arial" w:cs="Arial"/>
          <w:b/>
          <w:bCs/>
          <w:sz w:val="30"/>
          <w:szCs w:val="30"/>
        </w:rPr>
        <w:t>os.system('cls')</w:t>
      </w:r>
      <w:r w:rsidRPr="00F66F03">
        <w:rPr>
          <w:rFonts w:ascii="Arial" w:hAnsi="Arial" w:cs="Arial"/>
          <w:sz w:val="30"/>
          <w:szCs w:val="30"/>
        </w:rPr>
        <w:t>: Limpa a tela do terminal. Isso é útil para manter a interface limpa e mais fácil de entender.</w:t>
      </w:r>
    </w:p>
    <w:p w14:paraId="5328A842" w14:textId="77777777" w:rsidR="00F66F03" w:rsidRDefault="00F66F03" w:rsidP="00F66F03">
      <w:pPr>
        <w:rPr>
          <w:rFonts w:ascii="Arial" w:hAnsi="Arial" w:cs="Arial"/>
          <w:sz w:val="30"/>
          <w:szCs w:val="30"/>
        </w:rPr>
      </w:pPr>
    </w:p>
    <w:p w14:paraId="79065961" w14:textId="1F3A7420" w:rsidR="00F66F03" w:rsidRDefault="00F66F03" w:rsidP="00F66F03">
      <w:pPr>
        <w:rPr>
          <w:rFonts w:ascii="Arial" w:hAnsi="Arial" w:cs="Arial"/>
          <w:sz w:val="30"/>
          <w:szCs w:val="30"/>
        </w:rPr>
      </w:pPr>
      <w:r w:rsidRPr="00F66F03">
        <w:rPr>
          <w:rFonts w:ascii="Arial" w:hAnsi="Arial" w:cs="Arial"/>
          <w:b/>
          <w:bCs/>
          <w:sz w:val="30"/>
          <w:szCs w:val="30"/>
        </w:rPr>
        <w:t>emoji.emojize(...)</w:t>
      </w:r>
      <w:r w:rsidRPr="00F66F03">
        <w:rPr>
          <w:rFonts w:ascii="Arial" w:hAnsi="Arial" w:cs="Arial"/>
          <w:sz w:val="30"/>
          <w:szCs w:val="30"/>
        </w:rPr>
        <w:t>: Exibe um título com um emoji, tornando a interface mais visual e atraente.</w:t>
      </w:r>
    </w:p>
    <w:p w14:paraId="097A5C43" w14:textId="77777777" w:rsidR="00F66F03" w:rsidRDefault="00F66F03" w:rsidP="00F66F03">
      <w:pPr>
        <w:rPr>
          <w:rFonts w:ascii="Arial" w:hAnsi="Arial" w:cs="Arial"/>
          <w:sz w:val="30"/>
          <w:szCs w:val="30"/>
        </w:rPr>
      </w:pPr>
    </w:p>
    <w:p w14:paraId="401E8A35" w14:textId="598689E4" w:rsidR="00F66F03" w:rsidRDefault="00F66F03" w:rsidP="00F66F03">
      <w:pPr>
        <w:rPr>
          <w:rFonts w:ascii="Arial" w:hAnsi="Arial" w:cs="Arial"/>
          <w:b/>
          <w:bCs/>
          <w:sz w:val="30"/>
          <w:szCs w:val="30"/>
        </w:rPr>
      </w:pPr>
      <w:r>
        <w:rPr>
          <w:rFonts w:ascii="Arial" w:hAnsi="Arial" w:cs="Arial"/>
          <w:b/>
          <w:bCs/>
          <w:sz w:val="30"/>
          <w:szCs w:val="30"/>
        </w:rPr>
        <w:lastRenderedPageBreak/>
        <w:t>5.</w:t>
      </w:r>
      <w:r w:rsidRPr="00F66F03">
        <w:rPr>
          <w:rFonts w:ascii="Arial" w:hAnsi="Arial" w:cs="Arial"/>
          <w:b/>
          <w:bCs/>
          <w:sz w:val="30"/>
          <w:szCs w:val="30"/>
        </w:rPr>
        <w:t>Menu de Opções</w:t>
      </w:r>
    </w:p>
    <w:p w14:paraId="4EB86754" w14:textId="77777777" w:rsidR="00F66F03" w:rsidRDefault="00F66F03" w:rsidP="00F66F03">
      <w:pPr>
        <w:rPr>
          <w:rFonts w:ascii="Arial" w:hAnsi="Arial" w:cs="Arial"/>
          <w:b/>
          <w:bCs/>
          <w:sz w:val="30"/>
          <w:szCs w:val="30"/>
        </w:rPr>
      </w:pPr>
    </w:p>
    <w:p w14:paraId="090ABE5C" w14:textId="77777777" w:rsidR="00F66F03" w:rsidRDefault="00F66F03" w:rsidP="00F66F03">
      <w:pPr>
        <w:rPr>
          <w:rFonts w:ascii="Arial" w:hAnsi="Arial" w:cs="Arial"/>
          <w:b/>
          <w:bCs/>
          <w:sz w:val="30"/>
          <w:szCs w:val="30"/>
        </w:rPr>
      </w:pPr>
    </w:p>
    <w:p w14:paraId="2B9826FB" w14:textId="724E4E5A" w:rsidR="00F66F03" w:rsidRDefault="00D96726" w:rsidP="00F66F03">
      <w:pPr>
        <w:rPr>
          <w:rFonts w:ascii="Arial" w:hAnsi="Arial" w:cs="Arial"/>
          <w:b/>
          <w:bCs/>
          <w:sz w:val="30"/>
          <w:szCs w:val="30"/>
        </w:rPr>
      </w:pPr>
      <w:r w:rsidRPr="00D96726">
        <w:rPr>
          <w:rFonts w:ascii="Arial" w:hAnsi="Arial" w:cs="Arial"/>
          <w:b/>
          <w:bCs/>
          <w:noProof/>
          <w:sz w:val="30"/>
          <w:szCs w:val="30"/>
        </w:rPr>
        <w:drawing>
          <wp:inline distT="0" distB="0" distL="0" distR="0" wp14:anchorId="4120C449" wp14:editId="5436F984">
            <wp:extent cx="5731510" cy="2029460"/>
            <wp:effectExtent l="0" t="0" r="254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29460"/>
                    </a:xfrm>
                    <a:prstGeom prst="rect">
                      <a:avLst/>
                    </a:prstGeom>
                  </pic:spPr>
                </pic:pic>
              </a:graphicData>
            </a:graphic>
          </wp:inline>
        </w:drawing>
      </w:r>
    </w:p>
    <w:p w14:paraId="4C122296" w14:textId="77777777" w:rsidR="00D96726" w:rsidRDefault="00D96726" w:rsidP="00F66F03">
      <w:pPr>
        <w:rPr>
          <w:rFonts w:ascii="Arial" w:hAnsi="Arial" w:cs="Arial"/>
          <w:b/>
          <w:bCs/>
          <w:sz w:val="30"/>
          <w:szCs w:val="30"/>
        </w:rPr>
      </w:pPr>
    </w:p>
    <w:p w14:paraId="32D46C7F" w14:textId="77777777" w:rsidR="00D96726" w:rsidRDefault="00D96726" w:rsidP="00F66F03">
      <w:pPr>
        <w:rPr>
          <w:rFonts w:ascii="Arial" w:hAnsi="Arial" w:cs="Arial"/>
          <w:b/>
          <w:bCs/>
          <w:sz w:val="30"/>
          <w:szCs w:val="30"/>
        </w:rPr>
      </w:pPr>
    </w:p>
    <w:p w14:paraId="5BA7C350" w14:textId="77777777" w:rsidR="00A92850" w:rsidRDefault="00A92850" w:rsidP="00F66F03">
      <w:pPr>
        <w:rPr>
          <w:rFonts w:ascii="Arial" w:hAnsi="Arial" w:cs="Arial"/>
          <w:b/>
          <w:bCs/>
          <w:sz w:val="30"/>
          <w:szCs w:val="30"/>
        </w:rPr>
      </w:pPr>
    </w:p>
    <w:p w14:paraId="01BD50FB" w14:textId="7624F2D2" w:rsidR="00D96726" w:rsidRDefault="00D96726" w:rsidP="00F66F03">
      <w:pPr>
        <w:rPr>
          <w:rFonts w:ascii="Arial" w:hAnsi="Arial" w:cs="Arial"/>
          <w:b/>
          <w:bCs/>
          <w:sz w:val="30"/>
          <w:szCs w:val="30"/>
        </w:rPr>
      </w:pPr>
      <w:r w:rsidRPr="00D96726">
        <w:rPr>
          <w:rFonts w:ascii="Arial" w:hAnsi="Arial" w:cs="Arial"/>
          <w:b/>
          <w:bCs/>
          <w:sz w:val="30"/>
          <w:szCs w:val="30"/>
        </w:rPr>
        <w:t>Aqui, são exibidas as opções que o utilizador pode escolher, com o uso de emojis para tornar a interface mais interativa. O utilizador pode</w:t>
      </w:r>
      <w:r>
        <w:rPr>
          <w:rFonts w:ascii="Arial" w:hAnsi="Arial" w:cs="Arial"/>
          <w:b/>
          <w:bCs/>
          <w:sz w:val="30"/>
          <w:szCs w:val="30"/>
        </w:rPr>
        <w:t xml:space="preserve"> interagir</w:t>
      </w:r>
      <w:r w:rsidRPr="00D96726">
        <w:rPr>
          <w:rFonts w:ascii="Arial" w:hAnsi="Arial" w:cs="Arial"/>
          <w:b/>
          <w:bCs/>
          <w:sz w:val="30"/>
          <w:szCs w:val="30"/>
        </w:rPr>
        <w:t>:</w:t>
      </w:r>
    </w:p>
    <w:p w14:paraId="7E1DAD95" w14:textId="77777777" w:rsidR="00A92850" w:rsidRDefault="00A92850" w:rsidP="00F66F03">
      <w:pPr>
        <w:rPr>
          <w:rFonts w:ascii="Arial" w:hAnsi="Arial" w:cs="Arial"/>
          <w:b/>
          <w:bCs/>
          <w:sz w:val="30"/>
          <w:szCs w:val="30"/>
        </w:rPr>
      </w:pPr>
    </w:p>
    <w:p w14:paraId="67743B99" w14:textId="77777777" w:rsidR="00A92850" w:rsidRDefault="00A92850" w:rsidP="00F66F03">
      <w:pPr>
        <w:rPr>
          <w:rFonts w:ascii="Arial" w:hAnsi="Arial" w:cs="Arial"/>
          <w:b/>
          <w:bCs/>
          <w:sz w:val="30"/>
          <w:szCs w:val="30"/>
        </w:rPr>
      </w:pPr>
    </w:p>
    <w:p w14:paraId="5909B5C8" w14:textId="77777777" w:rsidR="00A92850" w:rsidRDefault="00A92850" w:rsidP="00F66F03">
      <w:pPr>
        <w:rPr>
          <w:rFonts w:ascii="Arial" w:hAnsi="Arial" w:cs="Arial"/>
          <w:b/>
          <w:bCs/>
          <w:sz w:val="30"/>
          <w:szCs w:val="30"/>
        </w:rPr>
      </w:pPr>
    </w:p>
    <w:p w14:paraId="721D4C30" w14:textId="77777777" w:rsidR="00A92850" w:rsidRDefault="00A92850" w:rsidP="00F66F03">
      <w:pPr>
        <w:rPr>
          <w:rFonts w:ascii="Arial" w:hAnsi="Arial" w:cs="Arial"/>
          <w:b/>
          <w:bCs/>
          <w:sz w:val="30"/>
          <w:szCs w:val="30"/>
        </w:rPr>
      </w:pPr>
    </w:p>
    <w:p w14:paraId="40E0D4E6" w14:textId="0994985D" w:rsidR="00A92850" w:rsidRDefault="00A92850" w:rsidP="00A92850">
      <w:pPr>
        <w:pStyle w:val="PargrafodaLista"/>
        <w:numPr>
          <w:ilvl w:val="0"/>
          <w:numId w:val="29"/>
        </w:numPr>
        <w:jc w:val="both"/>
        <w:rPr>
          <w:rFonts w:ascii="Arial" w:hAnsi="Arial" w:cs="Arial"/>
          <w:b/>
          <w:bCs/>
          <w:sz w:val="30"/>
          <w:szCs w:val="30"/>
        </w:rPr>
      </w:pPr>
      <w:r w:rsidRPr="00A92850">
        <w:rPr>
          <w:rFonts w:ascii="Arial" w:hAnsi="Arial" w:cs="Arial"/>
          <w:b/>
          <w:bCs/>
          <w:sz w:val="30"/>
          <w:szCs w:val="30"/>
        </w:rPr>
        <w:t>Criar uma lista de mecânicos</w:t>
      </w:r>
    </w:p>
    <w:p w14:paraId="0B9296AA" w14:textId="77777777" w:rsidR="00A92850" w:rsidRPr="00A92850" w:rsidRDefault="00A92850" w:rsidP="00A92850">
      <w:pPr>
        <w:pStyle w:val="PargrafodaLista"/>
        <w:jc w:val="both"/>
        <w:rPr>
          <w:rFonts w:ascii="Arial" w:hAnsi="Arial" w:cs="Arial"/>
          <w:b/>
          <w:bCs/>
          <w:sz w:val="30"/>
          <w:szCs w:val="30"/>
        </w:rPr>
      </w:pPr>
    </w:p>
    <w:p w14:paraId="0C544BA8" w14:textId="24A5DB1D" w:rsidR="00A92850" w:rsidRDefault="00A92850" w:rsidP="00A92850">
      <w:pPr>
        <w:pStyle w:val="PargrafodaLista"/>
        <w:numPr>
          <w:ilvl w:val="0"/>
          <w:numId w:val="29"/>
        </w:numPr>
        <w:jc w:val="both"/>
        <w:rPr>
          <w:rFonts w:ascii="Arial" w:hAnsi="Arial" w:cs="Arial"/>
          <w:b/>
          <w:bCs/>
          <w:sz w:val="30"/>
          <w:szCs w:val="30"/>
        </w:rPr>
      </w:pPr>
      <w:r w:rsidRPr="00A92850">
        <w:rPr>
          <w:rFonts w:ascii="Arial" w:hAnsi="Arial" w:cs="Arial"/>
          <w:b/>
          <w:bCs/>
          <w:sz w:val="30"/>
          <w:szCs w:val="30"/>
        </w:rPr>
        <w:t>Ler a lista existente</w:t>
      </w:r>
    </w:p>
    <w:p w14:paraId="59D44159" w14:textId="77777777" w:rsidR="00A92850" w:rsidRPr="00A92850" w:rsidRDefault="00A92850" w:rsidP="00A92850">
      <w:pPr>
        <w:pStyle w:val="PargrafodaLista"/>
        <w:jc w:val="both"/>
        <w:rPr>
          <w:rFonts w:ascii="Arial" w:hAnsi="Arial" w:cs="Arial"/>
          <w:b/>
          <w:bCs/>
          <w:sz w:val="30"/>
          <w:szCs w:val="30"/>
        </w:rPr>
      </w:pPr>
    </w:p>
    <w:p w14:paraId="18E7262E" w14:textId="09D3AB46" w:rsidR="00A92850" w:rsidRDefault="00A92850" w:rsidP="00A92850">
      <w:pPr>
        <w:pStyle w:val="PargrafodaLista"/>
        <w:numPr>
          <w:ilvl w:val="0"/>
          <w:numId w:val="29"/>
        </w:numPr>
        <w:jc w:val="both"/>
        <w:rPr>
          <w:rFonts w:ascii="Arial" w:hAnsi="Arial" w:cs="Arial"/>
          <w:b/>
          <w:bCs/>
          <w:sz w:val="30"/>
          <w:szCs w:val="30"/>
        </w:rPr>
      </w:pPr>
      <w:r w:rsidRPr="00A92850">
        <w:rPr>
          <w:rFonts w:ascii="Arial" w:hAnsi="Arial" w:cs="Arial"/>
          <w:b/>
          <w:bCs/>
          <w:sz w:val="30"/>
          <w:szCs w:val="30"/>
        </w:rPr>
        <w:t>Atualizar a lista</w:t>
      </w:r>
    </w:p>
    <w:p w14:paraId="1537B62C" w14:textId="77777777" w:rsidR="00A92850" w:rsidRPr="00A92850" w:rsidRDefault="00A92850" w:rsidP="00A92850">
      <w:pPr>
        <w:pStyle w:val="PargrafodaLista"/>
        <w:jc w:val="both"/>
        <w:rPr>
          <w:rFonts w:ascii="Arial" w:hAnsi="Arial" w:cs="Arial"/>
          <w:b/>
          <w:bCs/>
          <w:sz w:val="30"/>
          <w:szCs w:val="30"/>
        </w:rPr>
      </w:pPr>
    </w:p>
    <w:p w14:paraId="76B06463" w14:textId="185E57B3" w:rsidR="00A92850" w:rsidRDefault="00A92850" w:rsidP="00A92850">
      <w:pPr>
        <w:pStyle w:val="PargrafodaLista"/>
        <w:numPr>
          <w:ilvl w:val="0"/>
          <w:numId w:val="29"/>
        </w:numPr>
        <w:jc w:val="both"/>
        <w:rPr>
          <w:rFonts w:ascii="Arial" w:hAnsi="Arial" w:cs="Arial"/>
          <w:b/>
          <w:bCs/>
          <w:sz w:val="30"/>
          <w:szCs w:val="30"/>
        </w:rPr>
      </w:pPr>
      <w:r w:rsidRPr="00A92850">
        <w:rPr>
          <w:rFonts w:ascii="Arial" w:hAnsi="Arial" w:cs="Arial"/>
          <w:b/>
          <w:bCs/>
          <w:sz w:val="30"/>
          <w:szCs w:val="30"/>
        </w:rPr>
        <w:t>Apagar registros de mecânicos</w:t>
      </w:r>
    </w:p>
    <w:p w14:paraId="62926336" w14:textId="77777777" w:rsidR="00A92850" w:rsidRPr="00A92850" w:rsidRDefault="00A92850" w:rsidP="00A92850">
      <w:pPr>
        <w:pStyle w:val="PargrafodaLista"/>
        <w:jc w:val="both"/>
        <w:rPr>
          <w:rFonts w:ascii="Arial" w:hAnsi="Arial" w:cs="Arial"/>
          <w:b/>
          <w:bCs/>
          <w:sz w:val="30"/>
          <w:szCs w:val="30"/>
        </w:rPr>
      </w:pPr>
    </w:p>
    <w:p w14:paraId="33F763E0" w14:textId="4C466695" w:rsidR="00A92850" w:rsidRPr="00A92850" w:rsidRDefault="00A92850" w:rsidP="00A92850">
      <w:pPr>
        <w:pStyle w:val="PargrafodaLista"/>
        <w:numPr>
          <w:ilvl w:val="0"/>
          <w:numId w:val="29"/>
        </w:numPr>
        <w:jc w:val="both"/>
        <w:rPr>
          <w:rFonts w:ascii="Arial" w:hAnsi="Arial" w:cs="Arial"/>
          <w:b/>
          <w:bCs/>
          <w:sz w:val="30"/>
          <w:szCs w:val="30"/>
        </w:rPr>
      </w:pPr>
      <w:r w:rsidRPr="00A92850">
        <w:rPr>
          <w:rFonts w:ascii="Arial" w:hAnsi="Arial" w:cs="Arial"/>
          <w:b/>
          <w:bCs/>
          <w:sz w:val="30"/>
          <w:szCs w:val="30"/>
        </w:rPr>
        <w:t>Sair da aplicação</w:t>
      </w:r>
    </w:p>
    <w:p w14:paraId="7666463A" w14:textId="77777777" w:rsidR="00D96726" w:rsidRDefault="00D96726" w:rsidP="00A92850">
      <w:pPr>
        <w:jc w:val="both"/>
        <w:rPr>
          <w:rFonts w:ascii="Arial" w:hAnsi="Arial" w:cs="Arial"/>
          <w:b/>
          <w:bCs/>
          <w:sz w:val="30"/>
          <w:szCs w:val="30"/>
        </w:rPr>
      </w:pPr>
    </w:p>
    <w:p w14:paraId="3E67C359" w14:textId="77777777" w:rsidR="00A92850" w:rsidRDefault="00A92850" w:rsidP="00A92850">
      <w:pPr>
        <w:jc w:val="both"/>
        <w:rPr>
          <w:rFonts w:ascii="Arial" w:hAnsi="Arial" w:cs="Arial"/>
          <w:b/>
          <w:bCs/>
          <w:sz w:val="30"/>
          <w:szCs w:val="30"/>
        </w:rPr>
      </w:pPr>
    </w:p>
    <w:p w14:paraId="6F50E734" w14:textId="77777777" w:rsidR="00A92850" w:rsidRDefault="00A92850" w:rsidP="00A92850">
      <w:pPr>
        <w:jc w:val="both"/>
        <w:rPr>
          <w:rFonts w:ascii="Arial" w:hAnsi="Arial" w:cs="Arial"/>
          <w:b/>
          <w:bCs/>
          <w:sz w:val="30"/>
          <w:szCs w:val="30"/>
        </w:rPr>
      </w:pPr>
    </w:p>
    <w:p w14:paraId="00C254A0" w14:textId="77777777" w:rsidR="00A92850" w:rsidRDefault="00A92850" w:rsidP="00A92850">
      <w:pPr>
        <w:jc w:val="both"/>
        <w:rPr>
          <w:rFonts w:ascii="Arial" w:hAnsi="Arial" w:cs="Arial"/>
          <w:b/>
          <w:bCs/>
          <w:sz w:val="30"/>
          <w:szCs w:val="30"/>
        </w:rPr>
      </w:pPr>
    </w:p>
    <w:p w14:paraId="62D71E8E" w14:textId="21848370" w:rsidR="00A92850" w:rsidRDefault="00A92850" w:rsidP="00A92850">
      <w:pPr>
        <w:jc w:val="both"/>
        <w:rPr>
          <w:rFonts w:ascii="Arial" w:hAnsi="Arial" w:cs="Arial"/>
          <w:b/>
          <w:bCs/>
          <w:sz w:val="30"/>
          <w:szCs w:val="30"/>
        </w:rPr>
      </w:pPr>
      <w:r>
        <w:rPr>
          <w:rFonts w:ascii="Arial" w:hAnsi="Arial" w:cs="Arial"/>
          <w:b/>
          <w:bCs/>
          <w:sz w:val="30"/>
          <w:szCs w:val="30"/>
        </w:rPr>
        <w:t>Essas são algumas das opções que o programa que o utilizador poderá acessar.</w:t>
      </w:r>
    </w:p>
    <w:p w14:paraId="38BF1AC0" w14:textId="77777777" w:rsidR="00A92850" w:rsidRDefault="00A92850" w:rsidP="00A92850">
      <w:pPr>
        <w:jc w:val="both"/>
        <w:rPr>
          <w:rFonts w:ascii="Arial" w:hAnsi="Arial" w:cs="Arial"/>
          <w:b/>
          <w:bCs/>
          <w:sz w:val="30"/>
          <w:szCs w:val="30"/>
        </w:rPr>
      </w:pPr>
    </w:p>
    <w:p w14:paraId="3B926DEC" w14:textId="77777777" w:rsidR="00A92850" w:rsidRDefault="00A92850" w:rsidP="00A92850">
      <w:pPr>
        <w:jc w:val="both"/>
        <w:rPr>
          <w:rFonts w:ascii="Arial" w:hAnsi="Arial" w:cs="Arial"/>
          <w:b/>
          <w:bCs/>
          <w:sz w:val="30"/>
          <w:szCs w:val="30"/>
        </w:rPr>
      </w:pPr>
    </w:p>
    <w:p w14:paraId="6AA63919" w14:textId="77777777" w:rsidR="00A92850" w:rsidRDefault="00A92850" w:rsidP="00A92850">
      <w:pPr>
        <w:jc w:val="both"/>
        <w:rPr>
          <w:rFonts w:ascii="Arial" w:hAnsi="Arial" w:cs="Arial"/>
          <w:b/>
          <w:bCs/>
          <w:sz w:val="30"/>
          <w:szCs w:val="30"/>
        </w:rPr>
      </w:pPr>
    </w:p>
    <w:p w14:paraId="67CE69CF" w14:textId="77777777" w:rsidR="00A92850" w:rsidRDefault="00A92850" w:rsidP="00A92850">
      <w:pPr>
        <w:jc w:val="both"/>
        <w:rPr>
          <w:rFonts w:ascii="Arial" w:hAnsi="Arial" w:cs="Arial"/>
          <w:b/>
          <w:bCs/>
          <w:sz w:val="30"/>
          <w:szCs w:val="30"/>
        </w:rPr>
      </w:pPr>
    </w:p>
    <w:p w14:paraId="446C6973" w14:textId="0227456F" w:rsidR="00A92850" w:rsidRDefault="00A92850" w:rsidP="00A92850">
      <w:pPr>
        <w:jc w:val="both"/>
        <w:rPr>
          <w:rFonts w:ascii="Arial" w:hAnsi="Arial" w:cs="Arial"/>
          <w:b/>
          <w:bCs/>
          <w:sz w:val="30"/>
          <w:szCs w:val="30"/>
        </w:rPr>
      </w:pPr>
      <w:r>
        <w:rPr>
          <w:rFonts w:ascii="Arial" w:hAnsi="Arial" w:cs="Arial"/>
          <w:b/>
          <w:bCs/>
          <w:sz w:val="30"/>
          <w:szCs w:val="30"/>
        </w:rPr>
        <w:t>6.</w:t>
      </w:r>
      <w:r w:rsidRPr="00A92850">
        <w:rPr>
          <w:rFonts w:ascii="Arial" w:hAnsi="Arial" w:cs="Arial"/>
          <w:b/>
          <w:bCs/>
          <w:sz w:val="30"/>
          <w:szCs w:val="30"/>
        </w:rPr>
        <w:t>Leitura da Opção do Utilizador</w:t>
      </w:r>
    </w:p>
    <w:p w14:paraId="710A2FB3" w14:textId="77777777" w:rsidR="00A92850" w:rsidRDefault="00A92850" w:rsidP="00A92850">
      <w:pPr>
        <w:jc w:val="both"/>
        <w:rPr>
          <w:rFonts w:ascii="Arial" w:hAnsi="Arial" w:cs="Arial"/>
          <w:b/>
          <w:bCs/>
          <w:sz w:val="30"/>
          <w:szCs w:val="30"/>
        </w:rPr>
      </w:pPr>
    </w:p>
    <w:p w14:paraId="7B84DDA2" w14:textId="77777777" w:rsidR="00A92850" w:rsidRDefault="00A92850" w:rsidP="00A92850">
      <w:pPr>
        <w:jc w:val="both"/>
        <w:rPr>
          <w:rFonts w:ascii="Arial" w:hAnsi="Arial" w:cs="Arial"/>
          <w:b/>
          <w:bCs/>
          <w:sz w:val="30"/>
          <w:szCs w:val="30"/>
        </w:rPr>
      </w:pPr>
    </w:p>
    <w:p w14:paraId="7320178A" w14:textId="06A38FC6" w:rsidR="00A92850" w:rsidRDefault="00A92850" w:rsidP="00A92850">
      <w:pPr>
        <w:jc w:val="both"/>
        <w:rPr>
          <w:rFonts w:ascii="Arial" w:hAnsi="Arial" w:cs="Arial"/>
          <w:b/>
          <w:bCs/>
          <w:sz w:val="30"/>
          <w:szCs w:val="30"/>
        </w:rPr>
      </w:pPr>
      <w:r w:rsidRPr="00A92850">
        <w:rPr>
          <w:rFonts w:ascii="Arial" w:hAnsi="Arial" w:cs="Arial"/>
          <w:b/>
          <w:bCs/>
          <w:noProof/>
          <w:sz w:val="30"/>
          <w:szCs w:val="30"/>
        </w:rPr>
        <w:drawing>
          <wp:inline distT="0" distB="0" distL="0" distR="0" wp14:anchorId="4BCF47C4" wp14:editId="6A0103D1">
            <wp:extent cx="4677428" cy="590632"/>
            <wp:effectExtent l="0" t="0" r="889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7428" cy="590632"/>
                    </a:xfrm>
                    <a:prstGeom prst="rect">
                      <a:avLst/>
                    </a:prstGeom>
                  </pic:spPr>
                </pic:pic>
              </a:graphicData>
            </a:graphic>
          </wp:inline>
        </w:drawing>
      </w:r>
    </w:p>
    <w:p w14:paraId="37F8DE1C" w14:textId="77777777" w:rsidR="00A92850" w:rsidRDefault="00A92850" w:rsidP="00A92850">
      <w:pPr>
        <w:jc w:val="both"/>
        <w:rPr>
          <w:rFonts w:ascii="Arial" w:hAnsi="Arial" w:cs="Arial"/>
          <w:b/>
          <w:bCs/>
          <w:sz w:val="30"/>
          <w:szCs w:val="30"/>
        </w:rPr>
      </w:pPr>
    </w:p>
    <w:p w14:paraId="48950BC9" w14:textId="77777777" w:rsidR="00A92850" w:rsidRDefault="00A92850" w:rsidP="00A92850">
      <w:pPr>
        <w:jc w:val="both"/>
        <w:rPr>
          <w:rFonts w:ascii="Arial" w:hAnsi="Arial" w:cs="Arial"/>
          <w:b/>
          <w:bCs/>
          <w:sz w:val="30"/>
          <w:szCs w:val="30"/>
        </w:rPr>
      </w:pPr>
    </w:p>
    <w:p w14:paraId="40FE9AD7" w14:textId="77777777" w:rsidR="00A92850" w:rsidRDefault="00A92850" w:rsidP="00A92850">
      <w:pPr>
        <w:jc w:val="both"/>
        <w:rPr>
          <w:rFonts w:ascii="Arial" w:hAnsi="Arial" w:cs="Arial"/>
          <w:b/>
          <w:bCs/>
          <w:sz w:val="30"/>
          <w:szCs w:val="30"/>
        </w:rPr>
      </w:pPr>
    </w:p>
    <w:p w14:paraId="0EC68293" w14:textId="51740D3C" w:rsidR="00A92850" w:rsidRDefault="00A92850" w:rsidP="00A92850">
      <w:pPr>
        <w:jc w:val="both"/>
        <w:rPr>
          <w:rFonts w:ascii="Arial" w:hAnsi="Arial" w:cs="Arial"/>
          <w:b/>
          <w:bCs/>
          <w:sz w:val="30"/>
          <w:szCs w:val="30"/>
        </w:rPr>
      </w:pPr>
      <w:proofErr w:type="gramStart"/>
      <w:r w:rsidRPr="00A92850">
        <w:rPr>
          <w:rFonts w:ascii="Arial" w:hAnsi="Arial" w:cs="Arial"/>
          <w:b/>
          <w:bCs/>
          <w:sz w:val="30"/>
          <w:szCs w:val="30"/>
        </w:rPr>
        <w:t>input(</w:t>
      </w:r>
      <w:proofErr w:type="gramEnd"/>
      <w:r w:rsidRPr="00A92850">
        <w:rPr>
          <w:rFonts w:ascii="Arial" w:hAnsi="Arial" w:cs="Arial"/>
          <w:b/>
          <w:bCs/>
          <w:sz w:val="30"/>
          <w:szCs w:val="30"/>
        </w:rPr>
        <w:t xml:space="preserve">): </w:t>
      </w:r>
      <w:r w:rsidRPr="00A92850">
        <w:rPr>
          <w:rFonts w:ascii="Arial" w:hAnsi="Arial" w:cs="Arial"/>
          <w:sz w:val="30"/>
          <w:szCs w:val="30"/>
        </w:rPr>
        <w:t>A função input captura a opção escolhida pelo utilizador. O programa então limpa a tela novamente para preparar a próxima fase</w:t>
      </w:r>
      <w:r w:rsidRPr="00A92850">
        <w:rPr>
          <w:rFonts w:ascii="Arial" w:hAnsi="Arial" w:cs="Arial"/>
          <w:b/>
          <w:bCs/>
          <w:sz w:val="30"/>
          <w:szCs w:val="30"/>
        </w:rPr>
        <w:t>.</w:t>
      </w:r>
    </w:p>
    <w:p w14:paraId="18B84253" w14:textId="77777777" w:rsidR="00A92850" w:rsidRDefault="00A92850" w:rsidP="00A92850">
      <w:pPr>
        <w:jc w:val="both"/>
        <w:rPr>
          <w:rFonts w:ascii="Arial" w:hAnsi="Arial" w:cs="Arial"/>
          <w:b/>
          <w:bCs/>
          <w:sz w:val="30"/>
          <w:szCs w:val="30"/>
        </w:rPr>
      </w:pPr>
    </w:p>
    <w:p w14:paraId="60DDF8A1" w14:textId="77777777" w:rsidR="00A92850" w:rsidRDefault="00A92850" w:rsidP="00A92850">
      <w:pPr>
        <w:jc w:val="both"/>
        <w:rPr>
          <w:rFonts w:ascii="Arial" w:hAnsi="Arial" w:cs="Arial"/>
          <w:b/>
          <w:bCs/>
          <w:sz w:val="30"/>
          <w:szCs w:val="30"/>
        </w:rPr>
      </w:pPr>
    </w:p>
    <w:p w14:paraId="33DEB8C3" w14:textId="0A78FCE9" w:rsidR="00A92850" w:rsidRDefault="00A92850" w:rsidP="00A92850">
      <w:pPr>
        <w:rPr>
          <w:rFonts w:ascii="Arial" w:hAnsi="Arial" w:cs="Arial"/>
          <w:b/>
          <w:bCs/>
          <w:sz w:val="30"/>
          <w:szCs w:val="30"/>
        </w:rPr>
      </w:pPr>
    </w:p>
    <w:p w14:paraId="750B3C78" w14:textId="4B1BC94B" w:rsidR="00A92850" w:rsidRDefault="00A92850" w:rsidP="00A92850">
      <w:pPr>
        <w:rPr>
          <w:rFonts w:ascii="Arial" w:hAnsi="Arial" w:cs="Arial"/>
          <w:b/>
          <w:bCs/>
          <w:sz w:val="30"/>
          <w:szCs w:val="30"/>
        </w:rPr>
      </w:pPr>
      <w:r>
        <w:rPr>
          <w:rFonts w:ascii="Arial" w:hAnsi="Arial" w:cs="Arial"/>
          <w:b/>
          <w:bCs/>
          <w:sz w:val="30"/>
          <w:szCs w:val="30"/>
        </w:rPr>
        <w:tab/>
      </w:r>
    </w:p>
    <w:p w14:paraId="7BDD2DBA" w14:textId="09EF2598" w:rsidR="00A92850" w:rsidRDefault="00A92850" w:rsidP="00A92850">
      <w:pPr>
        <w:rPr>
          <w:rFonts w:ascii="Arial" w:hAnsi="Arial" w:cs="Arial"/>
          <w:b/>
          <w:bCs/>
          <w:sz w:val="30"/>
          <w:szCs w:val="30"/>
        </w:rPr>
      </w:pPr>
      <w:r>
        <w:rPr>
          <w:rFonts w:ascii="Arial" w:hAnsi="Arial" w:cs="Arial"/>
          <w:b/>
          <w:bCs/>
          <w:sz w:val="30"/>
          <w:szCs w:val="30"/>
        </w:rPr>
        <w:t>7.</w:t>
      </w:r>
      <w:r w:rsidRPr="00A92850">
        <w:rPr>
          <w:rFonts w:ascii="Arial" w:hAnsi="Arial" w:cs="Arial"/>
          <w:b/>
          <w:bCs/>
          <w:sz w:val="30"/>
          <w:szCs w:val="30"/>
        </w:rPr>
        <w:t>Execução da Operação Correspondente</w:t>
      </w:r>
    </w:p>
    <w:p w14:paraId="2FEE6C57" w14:textId="77777777" w:rsidR="00A92850" w:rsidRDefault="00A92850" w:rsidP="00A92850">
      <w:pPr>
        <w:rPr>
          <w:rFonts w:ascii="Arial" w:hAnsi="Arial" w:cs="Arial"/>
          <w:b/>
          <w:bCs/>
          <w:sz w:val="30"/>
          <w:szCs w:val="30"/>
        </w:rPr>
      </w:pPr>
    </w:p>
    <w:p w14:paraId="03FB8E8F" w14:textId="77777777" w:rsidR="00A92850" w:rsidRDefault="00A92850" w:rsidP="00A92850">
      <w:pPr>
        <w:rPr>
          <w:rFonts w:ascii="Arial" w:hAnsi="Arial" w:cs="Arial"/>
          <w:b/>
          <w:bCs/>
          <w:sz w:val="30"/>
          <w:szCs w:val="30"/>
        </w:rPr>
      </w:pPr>
    </w:p>
    <w:p w14:paraId="535F8FA5" w14:textId="75FD0E6D" w:rsidR="00A92850" w:rsidRPr="00A92850" w:rsidRDefault="00A92850" w:rsidP="00A92850">
      <w:pPr>
        <w:rPr>
          <w:rFonts w:ascii="Arial" w:hAnsi="Arial" w:cs="Arial"/>
          <w:b/>
          <w:bCs/>
          <w:sz w:val="30"/>
          <w:szCs w:val="30"/>
        </w:rPr>
      </w:pPr>
      <w:r w:rsidRPr="00A92850">
        <w:rPr>
          <w:rFonts w:ascii="Arial" w:hAnsi="Arial" w:cs="Arial"/>
          <w:b/>
          <w:bCs/>
          <w:noProof/>
          <w:sz w:val="30"/>
          <w:szCs w:val="30"/>
        </w:rPr>
        <w:drawing>
          <wp:inline distT="0" distB="0" distL="0" distR="0" wp14:anchorId="081F5ACC" wp14:editId="1DDBD34D">
            <wp:extent cx="5731510" cy="1430655"/>
            <wp:effectExtent l="0" t="0" r="254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30655"/>
                    </a:xfrm>
                    <a:prstGeom prst="rect">
                      <a:avLst/>
                    </a:prstGeom>
                  </pic:spPr>
                </pic:pic>
              </a:graphicData>
            </a:graphic>
          </wp:inline>
        </w:drawing>
      </w:r>
    </w:p>
    <w:p w14:paraId="71CCB75A" w14:textId="77777777" w:rsidR="00A92850" w:rsidRDefault="00A92850" w:rsidP="00A92850">
      <w:pPr>
        <w:rPr>
          <w:rFonts w:ascii="Arial" w:hAnsi="Arial" w:cs="Arial"/>
          <w:b/>
          <w:bCs/>
          <w:sz w:val="30"/>
          <w:szCs w:val="30"/>
        </w:rPr>
      </w:pPr>
    </w:p>
    <w:p w14:paraId="0C6AD409" w14:textId="77777777" w:rsidR="00A92850" w:rsidRDefault="00A92850" w:rsidP="00A92850">
      <w:pPr>
        <w:rPr>
          <w:rFonts w:ascii="Arial" w:hAnsi="Arial" w:cs="Arial"/>
          <w:b/>
          <w:bCs/>
          <w:sz w:val="30"/>
          <w:szCs w:val="30"/>
        </w:rPr>
      </w:pPr>
    </w:p>
    <w:p w14:paraId="092A10DC" w14:textId="2D6733D5" w:rsidR="00A92850" w:rsidRDefault="00A92850" w:rsidP="00A92850">
      <w:pPr>
        <w:pStyle w:val="PargrafodaLista"/>
        <w:numPr>
          <w:ilvl w:val="0"/>
          <w:numId w:val="31"/>
        </w:numPr>
        <w:rPr>
          <w:rFonts w:ascii="Arial" w:hAnsi="Arial" w:cs="Arial"/>
          <w:b/>
          <w:bCs/>
          <w:sz w:val="30"/>
          <w:szCs w:val="30"/>
        </w:rPr>
      </w:pPr>
      <w:r w:rsidRPr="00A92850">
        <w:rPr>
          <w:rFonts w:ascii="Arial" w:hAnsi="Arial" w:cs="Arial"/>
          <w:b/>
          <w:bCs/>
          <w:sz w:val="30"/>
          <w:szCs w:val="30"/>
        </w:rPr>
        <w:t xml:space="preserve">O código verifica se a opção escolhida pelo utilizador está presente no dicionário CAMINHOS. </w:t>
      </w:r>
    </w:p>
    <w:p w14:paraId="5C6EF517" w14:textId="77777777" w:rsidR="00A92850" w:rsidRPr="00A92850" w:rsidRDefault="00A92850" w:rsidP="00A92850">
      <w:pPr>
        <w:pStyle w:val="PargrafodaLista"/>
        <w:rPr>
          <w:rFonts w:ascii="Arial" w:hAnsi="Arial" w:cs="Arial"/>
          <w:b/>
          <w:bCs/>
          <w:sz w:val="30"/>
          <w:szCs w:val="30"/>
        </w:rPr>
      </w:pPr>
    </w:p>
    <w:p w14:paraId="2DD57D33" w14:textId="1A117222" w:rsidR="00A92850" w:rsidRDefault="00A92850" w:rsidP="00A92850">
      <w:pPr>
        <w:pStyle w:val="PargrafodaLista"/>
        <w:numPr>
          <w:ilvl w:val="0"/>
          <w:numId w:val="31"/>
        </w:numPr>
        <w:rPr>
          <w:rFonts w:ascii="Arial" w:hAnsi="Arial" w:cs="Arial"/>
          <w:b/>
          <w:bCs/>
          <w:sz w:val="30"/>
          <w:szCs w:val="30"/>
        </w:rPr>
      </w:pPr>
      <w:r w:rsidRPr="00A92850">
        <w:rPr>
          <w:rFonts w:ascii="Arial" w:hAnsi="Arial" w:cs="Arial"/>
          <w:b/>
          <w:bCs/>
          <w:sz w:val="30"/>
          <w:szCs w:val="30"/>
        </w:rPr>
        <w:t xml:space="preserve">Se a opção estiver válida, ele verifica se o arquivo correspondente existe no diretório especificado. </w:t>
      </w:r>
    </w:p>
    <w:p w14:paraId="281B7CBD" w14:textId="77777777" w:rsidR="00A92850" w:rsidRPr="00A92850" w:rsidRDefault="00A92850" w:rsidP="00A92850">
      <w:pPr>
        <w:pStyle w:val="PargrafodaLista"/>
        <w:rPr>
          <w:rFonts w:ascii="Arial" w:hAnsi="Arial" w:cs="Arial"/>
          <w:b/>
          <w:bCs/>
          <w:sz w:val="30"/>
          <w:szCs w:val="30"/>
        </w:rPr>
      </w:pPr>
    </w:p>
    <w:p w14:paraId="7230C69F" w14:textId="08A7938A" w:rsidR="00A92850" w:rsidRDefault="00A92850" w:rsidP="00A92850">
      <w:pPr>
        <w:pStyle w:val="PargrafodaLista"/>
        <w:numPr>
          <w:ilvl w:val="0"/>
          <w:numId w:val="31"/>
        </w:numPr>
        <w:rPr>
          <w:rFonts w:ascii="Arial" w:hAnsi="Arial" w:cs="Arial"/>
          <w:b/>
          <w:bCs/>
          <w:sz w:val="30"/>
          <w:szCs w:val="30"/>
        </w:rPr>
      </w:pPr>
      <w:r w:rsidRPr="00A92850">
        <w:rPr>
          <w:rFonts w:ascii="Arial" w:hAnsi="Arial" w:cs="Arial"/>
          <w:b/>
          <w:bCs/>
          <w:sz w:val="30"/>
          <w:szCs w:val="30"/>
        </w:rPr>
        <w:t xml:space="preserve">Se o arquivo existir, o script é executado usando o comando os.system(f'python "{caminho_script}"'). </w:t>
      </w:r>
    </w:p>
    <w:p w14:paraId="5E0BA2B8" w14:textId="77777777" w:rsidR="00A92850" w:rsidRPr="00A92850" w:rsidRDefault="00A92850" w:rsidP="00A92850">
      <w:pPr>
        <w:rPr>
          <w:rFonts w:ascii="Arial" w:hAnsi="Arial" w:cs="Arial"/>
          <w:b/>
          <w:bCs/>
          <w:sz w:val="30"/>
          <w:szCs w:val="30"/>
        </w:rPr>
      </w:pPr>
    </w:p>
    <w:p w14:paraId="52D739DF" w14:textId="1F3B5598" w:rsidR="00A92850" w:rsidRDefault="00A92850" w:rsidP="00A92850">
      <w:pPr>
        <w:pStyle w:val="PargrafodaLista"/>
        <w:numPr>
          <w:ilvl w:val="0"/>
          <w:numId w:val="31"/>
        </w:numPr>
        <w:rPr>
          <w:rFonts w:ascii="Arial" w:hAnsi="Arial" w:cs="Arial"/>
          <w:b/>
          <w:bCs/>
          <w:sz w:val="30"/>
          <w:szCs w:val="30"/>
        </w:rPr>
      </w:pPr>
      <w:r w:rsidRPr="00A92850">
        <w:rPr>
          <w:rFonts w:ascii="Arial" w:hAnsi="Arial" w:cs="Arial"/>
          <w:b/>
          <w:bCs/>
          <w:sz w:val="30"/>
          <w:szCs w:val="30"/>
        </w:rPr>
        <w:t>Caso contrário, exibe uma mensagem de erro dizendo que o arquivo não foi encontrado.</w:t>
      </w:r>
    </w:p>
    <w:p w14:paraId="10924139" w14:textId="77A037AC" w:rsidR="004C3698" w:rsidRDefault="004C3698" w:rsidP="004C3698">
      <w:pPr>
        <w:pStyle w:val="PargrafodaLista"/>
        <w:rPr>
          <w:rFonts w:ascii="Arial" w:hAnsi="Arial" w:cs="Arial"/>
          <w:b/>
          <w:bCs/>
          <w:sz w:val="30"/>
          <w:szCs w:val="30"/>
        </w:rPr>
      </w:pPr>
      <w:r>
        <w:rPr>
          <w:rFonts w:ascii="Arial" w:hAnsi="Arial" w:cs="Arial"/>
          <w:b/>
          <w:bCs/>
          <w:sz w:val="30"/>
          <w:szCs w:val="30"/>
        </w:rPr>
        <w:lastRenderedPageBreak/>
        <w:t>8.</w:t>
      </w:r>
      <w:r w:rsidRPr="004C3698">
        <w:rPr>
          <w:rFonts w:ascii="Arial" w:hAnsi="Arial" w:cs="Arial"/>
          <w:b/>
          <w:bCs/>
          <w:sz w:val="30"/>
          <w:szCs w:val="30"/>
        </w:rPr>
        <w:t>Opção de Sair</w:t>
      </w:r>
    </w:p>
    <w:p w14:paraId="747AF78C" w14:textId="77777777" w:rsidR="004C3698" w:rsidRDefault="004C3698" w:rsidP="004C3698">
      <w:pPr>
        <w:pStyle w:val="PargrafodaLista"/>
        <w:rPr>
          <w:rFonts w:ascii="Arial" w:hAnsi="Arial" w:cs="Arial"/>
          <w:b/>
          <w:bCs/>
          <w:sz w:val="30"/>
          <w:szCs w:val="30"/>
        </w:rPr>
      </w:pPr>
    </w:p>
    <w:p w14:paraId="0839EE02" w14:textId="77777777" w:rsidR="004C3698" w:rsidRPr="004C3698" w:rsidRDefault="004C3698" w:rsidP="004C3698">
      <w:pPr>
        <w:pStyle w:val="PargrafodaLista"/>
        <w:rPr>
          <w:rFonts w:ascii="Arial" w:hAnsi="Arial" w:cs="Arial"/>
          <w:b/>
          <w:bCs/>
          <w:sz w:val="30"/>
          <w:szCs w:val="30"/>
        </w:rPr>
      </w:pPr>
    </w:p>
    <w:p w14:paraId="312C6E5A" w14:textId="44535E2B" w:rsidR="004C3698" w:rsidRDefault="004C3698" w:rsidP="004C3698">
      <w:pPr>
        <w:pStyle w:val="PargrafodaLista"/>
        <w:rPr>
          <w:rFonts w:ascii="Arial" w:hAnsi="Arial" w:cs="Arial"/>
          <w:b/>
          <w:bCs/>
          <w:sz w:val="30"/>
          <w:szCs w:val="30"/>
        </w:rPr>
      </w:pPr>
      <w:r w:rsidRPr="004C3698">
        <w:rPr>
          <w:rFonts w:ascii="Arial" w:hAnsi="Arial" w:cs="Arial"/>
          <w:b/>
          <w:bCs/>
          <w:noProof/>
          <w:sz w:val="30"/>
          <w:szCs w:val="30"/>
        </w:rPr>
        <w:drawing>
          <wp:inline distT="0" distB="0" distL="0" distR="0" wp14:anchorId="4D50603A" wp14:editId="1F886B49">
            <wp:extent cx="3524742" cy="724001"/>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742" cy="724001"/>
                    </a:xfrm>
                    <a:prstGeom prst="rect">
                      <a:avLst/>
                    </a:prstGeom>
                  </pic:spPr>
                </pic:pic>
              </a:graphicData>
            </a:graphic>
          </wp:inline>
        </w:drawing>
      </w:r>
    </w:p>
    <w:p w14:paraId="47159445" w14:textId="77777777" w:rsidR="004C3698" w:rsidRDefault="004C3698" w:rsidP="004C3698">
      <w:pPr>
        <w:pStyle w:val="PargrafodaLista"/>
        <w:rPr>
          <w:rFonts w:ascii="Arial" w:hAnsi="Arial" w:cs="Arial"/>
          <w:b/>
          <w:bCs/>
          <w:sz w:val="30"/>
          <w:szCs w:val="30"/>
        </w:rPr>
      </w:pPr>
    </w:p>
    <w:p w14:paraId="0C7B8AC5" w14:textId="2CC4438D" w:rsidR="004C3698" w:rsidRDefault="00B361E6" w:rsidP="004C3698">
      <w:pPr>
        <w:pStyle w:val="PargrafodaLista"/>
        <w:rPr>
          <w:rFonts w:ascii="Arial" w:hAnsi="Arial" w:cs="Arial"/>
          <w:sz w:val="30"/>
          <w:szCs w:val="30"/>
        </w:rPr>
      </w:pPr>
      <w:r w:rsidRPr="00B361E6">
        <w:rPr>
          <w:rFonts w:ascii="Arial" w:hAnsi="Arial" w:cs="Arial"/>
          <w:sz w:val="30"/>
          <w:szCs w:val="30"/>
        </w:rPr>
        <w:t xml:space="preserve">Se o utilizador escolher a opção '5', o programa termina o </w:t>
      </w:r>
      <w:proofErr w:type="spellStart"/>
      <w:r w:rsidRPr="00B361E6">
        <w:rPr>
          <w:rFonts w:ascii="Arial" w:hAnsi="Arial" w:cs="Arial"/>
          <w:sz w:val="30"/>
          <w:szCs w:val="30"/>
        </w:rPr>
        <w:t>loop</w:t>
      </w:r>
      <w:proofErr w:type="spellEnd"/>
      <w:r w:rsidRPr="00B361E6">
        <w:rPr>
          <w:rFonts w:ascii="Arial" w:hAnsi="Arial" w:cs="Arial"/>
          <w:sz w:val="30"/>
          <w:szCs w:val="30"/>
        </w:rPr>
        <w:t xml:space="preserve"> e sai da aplicação.</w:t>
      </w:r>
    </w:p>
    <w:p w14:paraId="153638B9" w14:textId="77777777" w:rsidR="00B361E6" w:rsidRDefault="00B361E6" w:rsidP="004C3698">
      <w:pPr>
        <w:pStyle w:val="PargrafodaLista"/>
        <w:rPr>
          <w:rFonts w:ascii="Arial" w:hAnsi="Arial" w:cs="Arial"/>
          <w:sz w:val="30"/>
          <w:szCs w:val="30"/>
        </w:rPr>
      </w:pPr>
    </w:p>
    <w:p w14:paraId="6F104785" w14:textId="77777777" w:rsidR="00B361E6" w:rsidRDefault="00B361E6" w:rsidP="004C3698">
      <w:pPr>
        <w:pStyle w:val="PargrafodaLista"/>
        <w:rPr>
          <w:rFonts w:ascii="Arial" w:hAnsi="Arial" w:cs="Arial"/>
          <w:sz w:val="30"/>
          <w:szCs w:val="30"/>
        </w:rPr>
      </w:pPr>
    </w:p>
    <w:p w14:paraId="09D4BE1F" w14:textId="0485F681" w:rsidR="00B361E6" w:rsidRDefault="00B361E6" w:rsidP="004C3698">
      <w:pPr>
        <w:pStyle w:val="PargrafodaLista"/>
        <w:rPr>
          <w:rFonts w:ascii="Arial" w:hAnsi="Arial" w:cs="Arial"/>
          <w:b/>
          <w:bCs/>
          <w:sz w:val="30"/>
          <w:szCs w:val="30"/>
        </w:rPr>
      </w:pPr>
      <w:r w:rsidRPr="00B361E6">
        <w:rPr>
          <w:rFonts w:ascii="Arial" w:hAnsi="Arial" w:cs="Arial"/>
          <w:b/>
          <w:bCs/>
          <w:sz w:val="30"/>
          <w:szCs w:val="30"/>
        </w:rPr>
        <w:t>9.Opção Inválida</w:t>
      </w:r>
      <w:r w:rsidR="007756D6">
        <w:rPr>
          <w:rFonts w:ascii="Arial" w:hAnsi="Arial" w:cs="Arial"/>
          <w:b/>
          <w:bCs/>
          <w:sz w:val="30"/>
          <w:szCs w:val="30"/>
        </w:rPr>
        <w:t xml:space="preserve"> e </w:t>
      </w:r>
      <w:r w:rsidR="007756D6" w:rsidRPr="007756D6">
        <w:rPr>
          <w:rFonts w:ascii="Arial" w:hAnsi="Arial" w:cs="Arial"/>
          <w:b/>
          <w:bCs/>
          <w:sz w:val="30"/>
          <w:szCs w:val="30"/>
        </w:rPr>
        <w:t>Aguarda o Usuário Pressionar Enter</w:t>
      </w:r>
    </w:p>
    <w:p w14:paraId="42D5A34C" w14:textId="77777777" w:rsidR="00B361E6" w:rsidRDefault="00B361E6" w:rsidP="004C3698">
      <w:pPr>
        <w:pStyle w:val="PargrafodaLista"/>
        <w:rPr>
          <w:rFonts w:ascii="Arial" w:hAnsi="Arial" w:cs="Arial"/>
          <w:b/>
          <w:bCs/>
          <w:sz w:val="30"/>
          <w:szCs w:val="30"/>
        </w:rPr>
      </w:pPr>
    </w:p>
    <w:p w14:paraId="5CDA4844" w14:textId="5157FDD5" w:rsidR="00B361E6" w:rsidRDefault="007756D6" w:rsidP="004C3698">
      <w:pPr>
        <w:pStyle w:val="PargrafodaLista"/>
        <w:rPr>
          <w:rFonts w:ascii="Arial" w:hAnsi="Arial" w:cs="Arial"/>
          <w:b/>
          <w:bCs/>
          <w:sz w:val="30"/>
          <w:szCs w:val="30"/>
        </w:rPr>
      </w:pPr>
      <w:r w:rsidRPr="007756D6">
        <w:rPr>
          <w:rFonts w:ascii="Arial" w:hAnsi="Arial" w:cs="Arial"/>
          <w:b/>
          <w:bCs/>
          <w:noProof/>
          <w:sz w:val="30"/>
          <w:szCs w:val="30"/>
        </w:rPr>
        <w:drawing>
          <wp:inline distT="0" distB="0" distL="0" distR="0" wp14:anchorId="37B1B437" wp14:editId="4ABF5FF0">
            <wp:extent cx="5731510" cy="1033145"/>
            <wp:effectExtent l="0" t="0" r="254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33145"/>
                    </a:xfrm>
                    <a:prstGeom prst="rect">
                      <a:avLst/>
                    </a:prstGeom>
                  </pic:spPr>
                </pic:pic>
              </a:graphicData>
            </a:graphic>
          </wp:inline>
        </w:drawing>
      </w:r>
    </w:p>
    <w:p w14:paraId="6A465507" w14:textId="77777777" w:rsidR="007756D6" w:rsidRDefault="007756D6" w:rsidP="004C3698">
      <w:pPr>
        <w:pStyle w:val="PargrafodaLista"/>
        <w:rPr>
          <w:rFonts w:ascii="Arial" w:hAnsi="Arial" w:cs="Arial"/>
          <w:b/>
          <w:bCs/>
          <w:sz w:val="30"/>
          <w:szCs w:val="30"/>
        </w:rPr>
      </w:pPr>
    </w:p>
    <w:p w14:paraId="4A6DB371" w14:textId="35FC1903" w:rsidR="007756D6" w:rsidRDefault="007756D6" w:rsidP="007756D6">
      <w:pPr>
        <w:pStyle w:val="PargrafodaLista"/>
        <w:numPr>
          <w:ilvl w:val="0"/>
          <w:numId w:val="31"/>
        </w:numPr>
        <w:rPr>
          <w:rFonts w:ascii="Arial" w:hAnsi="Arial" w:cs="Arial"/>
          <w:sz w:val="30"/>
          <w:szCs w:val="30"/>
        </w:rPr>
      </w:pPr>
      <w:r w:rsidRPr="007756D6">
        <w:rPr>
          <w:rFonts w:ascii="Arial" w:hAnsi="Arial" w:cs="Arial"/>
          <w:sz w:val="30"/>
          <w:szCs w:val="30"/>
        </w:rPr>
        <w:t>Se o utilizador digitar uma opção que não seja válida (ou seja, que não esteja entre as opções de 1 a 5), uma mensagem de erro é exibida informando que a escolha foi inválida.</w:t>
      </w:r>
    </w:p>
    <w:p w14:paraId="63E9982C" w14:textId="77777777" w:rsidR="007756D6" w:rsidRDefault="007756D6" w:rsidP="007756D6">
      <w:pPr>
        <w:rPr>
          <w:rFonts w:ascii="Arial" w:hAnsi="Arial" w:cs="Arial"/>
          <w:sz w:val="30"/>
          <w:szCs w:val="30"/>
        </w:rPr>
      </w:pPr>
    </w:p>
    <w:p w14:paraId="0C7DED03" w14:textId="12C5C712" w:rsidR="007756D6" w:rsidRDefault="007756D6" w:rsidP="007756D6">
      <w:pPr>
        <w:pStyle w:val="PargrafodaLista"/>
        <w:numPr>
          <w:ilvl w:val="0"/>
          <w:numId w:val="32"/>
        </w:numPr>
        <w:rPr>
          <w:rFonts w:ascii="Arial" w:hAnsi="Arial" w:cs="Arial"/>
          <w:sz w:val="30"/>
          <w:szCs w:val="30"/>
        </w:rPr>
      </w:pPr>
      <w:r w:rsidRPr="007756D6">
        <w:rPr>
          <w:rFonts w:ascii="Arial" w:hAnsi="Arial" w:cs="Arial"/>
          <w:sz w:val="30"/>
          <w:szCs w:val="30"/>
        </w:rPr>
        <w:t xml:space="preserve">Após cada operação, o programa aguarda que o utilizador pressione </w:t>
      </w:r>
      <w:r w:rsidRPr="007756D6">
        <w:rPr>
          <w:rFonts w:ascii="Arial" w:hAnsi="Arial" w:cs="Arial"/>
          <w:b/>
          <w:bCs/>
          <w:sz w:val="30"/>
          <w:szCs w:val="30"/>
        </w:rPr>
        <w:t>Enter</w:t>
      </w:r>
      <w:r w:rsidRPr="007756D6">
        <w:rPr>
          <w:rFonts w:ascii="Arial" w:hAnsi="Arial" w:cs="Arial"/>
          <w:sz w:val="30"/>
          <w:szCs w:val="30"/>
        </w:rPr>
        <w:t xml:space="preserve"> para </w:t>
      </w:r>
      <w:proofErr w:type="gramStart"/>
      <w:r w:rsidRPr="007756D6">
        <w:rPr>
          <w:rFonts w:ascii="Arial" w:hAnsi="Arial" w:cs="Arial"/>
          <w:sz w:val="30"/>
          <w:szCs w:val="30"/>
        </w:rPr>
        <w:t>continuar, evitando</w:t>
      </w:r>
      <w:proofErr w:type="gramEnd"/>
      <w:r w:rsidRPr="007756D6">
        <w:rPr>
          <w:rFonts w:ascii="Arial" w:hAnsi="Arial" w:cs="Arial"/>
          <w:sz w:val="30"/>
          <w:szCs w:val="30"/>
        </w:rPr>
        <w:t xml:space="preserve"> que o menu seja fechado imediatamente.</w:t>
      </w:r>
    </w:p>
    <w:p w14:paraId="1E36CEF2" w14:textId="77777777" w:rsidR="007756D6" w:rsidRDefault="007756D6" w:rsidP="007756D6">
      <w:pPr>
        <w:rPr>
          <w:rFonts w:ascii="Arial" w:hAnsi="Arial" w:cs="Arial"/>
          <w:sz w:val="30"/>
          <w:szCs w:val="30"/>
        </w:rPr>
      </w:pPr>
    </w:p>
    <w:p w14:paraId="4B26B0D3" w14:textId="77777777" w:rsidR="007756D6" w:rsidRDefault="007756D6" w:rsidP="007756D6">
      <w:pPr>
        <w:rPr>
          <w:rFonts w:ascii="Arial" w:hAnsi="Arial" w:cs="Arial"/>
          <w:sz w:val="30"/>
          <w:szCs w:val="30"/>
        </w:rPr>
      </w:pPr>
    </w:p>
    <w:p w14:paraId="57DCF485" w14:textId="1B083D33" w:rsidR="007756D6" w:rsidRDefault="007756D6" w:rsidP="007756D6">
      <w:pPr>
        <w:rPr>
          <w:rFonts w:ascii="Arial" w:hAnsi="Arial" w:cs="Arial"/>
          <w:b/>
          <w:bCs/>
          <w:sz w:val="30"/>
          <w:szCs w:val="30"/>
        </w:rPr>
      </w:pPr>
      <w:r>
        <w:rPr>
          <w:rFonts w:ascii="Arial" w:hAnsi="Arial" w:cs="Arial"/>
          <w:b/>
          <w:bCs/>
          <w:sz w:val="30"/>
          <w:szCs w:val="30"/>
        </w:rPr>
        <w:t>10.</w:t>
      </w:r>
      <w:r w:rsidRPr="007756D6">
        <w:rPr>
          <w:rFonts w:ascii="Arial" w:hAnsi="Arial" w:cs="Arial"/>
          <w:b/>
          <w:bCs/>
          <w:sz w:val="30"/>
          <w:szCs w:val="30"/>
        </w:rPr>
        <w:t>Execução da Função Principal</w:t>
      </w:r>
    </w:p>
    <w:p w14:paraId="74E34164" w14:textId="77777777" w:rsidR="007756D6" w:rsidRDefault="007756D6" w:rsidP="007756D6">
      <w:pPr>
        <w:rPr>
          <w:rFonts w:ascii="Arial" w:hAnsi="Arial" w:cs="Arial"/>
          <w:b/>
          <w:bCs/>
          <w:sz w:val="30"/>
          <w:szCs w:val="30"/>
        </w:rPr>
      </w:pPr>
    </w:p>
    <w:p w14:paraId="27B74CD0" w14:textId="33D3D90C" w:rsidR="007756D6" w:rsidRDefault="007756D6" w:rsidP="007756D6">
      <w:pPr>
        <w:rPr>
          <w:rFonts w:ascii="Arial" w:hAnsi="Arial" w:cs="Arial"/>
          <w:b/>
          <w:bCs/>
          <w:sz w:val="30"/>
          <w:szCs w:val="30"/>
        </w:rPr>
      </w:pPr>
      <w:r w:rsidRPr="007756D6">
        <w:rPr>
          <w:rFonts w:ascii="Arial" w:hAnsi="Arial" w:cs="Arial"/>
          <w:b/>
          <w:bCs/>
          <w:noProof/>
          <w:sz w:val="30"/>
          <w:szCs w:val="30"/>
        </w:rPr>
        <w:drawing>
          <wp:inline distT="0" distB="0" distL="0" distR="0" wp14:anchorId="613A80F7" wp14:editId="1C727B3E">
            <wp:extent cx="2762636" cy="85737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636" cy="857370"/>
                    </a:xfrm>
                    <a:prstGeom prst="rect">
                      <a:avLst/>
                    </a:prstGeom>
                  </pic:spPr>
                </pic:pic>
              </a:graphicData>
            </a:graphic>
          </wp:inline>
        </w:drawing>
      </w:r>
    </w:p>
    <w:p w14:paraId="02B8167B" w14:textId="77777777" w:rsidR="007756D6" w:rsidRDefault="007756D6" w:rsidP="007756D6">
      <w:pPr>
        <w:rPr>
          <w:rFonts w:ascii="Arial" w:hAnsi="Arial" w:cs="Arial"/>
          <w:b/>
          <w:bCs/>
          <w:sz w:val="30"/>
          <w:szCs w:val="30"/>
        </w:rPr>
      </w:pPr>
    </w:p>
    <w:p w14:paraId="37434BA6" w14:textId="77777777" w:rsidR="007756D6" w:rsidRDefault="007756D6" w:rsidP="007756D6">
      <w:pPr>
        <w:rPr>
          <w:rFonts w:ascii="Arial" w:hAnsi="Arial" w:cs="Arial"/>
          <w:b/>
          <w:bCs/>
          <w:sz w:val="30"/>
          <w:szCs w:val="30"/>
        </w:rPr>
      </w:pPr>
    </w:p>
    <w:p w14:paraId="16646B77" w14:textId="4341794C" w:rsidR="007756D6" w:rsidRDefault="007756D6" w:rsidP="007756D6">
      <w:pPr>
        <w:rPr>
          <w:rFonts w:ascii="Arial" w:hAnsi="Arial" w:cs="Arial"/>
          <w:sz w:val="30"/>
          <w:szCs w:val="30"/>
        </w:rPr>
      </w:pPr>
      <w:r w:rsidRPr="007756D6">
        <w:rPr>
          <w:rFonts w:ascii="Arial" w:hAnsi="Arial" w:cs="Arial"/>
          <w:sz w:val="30"/>
          <w:szCs w:val="30"/>
        </w:rPr>
        <w:t xml:space="preserve">Essa linha garante que a função </w:t>
      </w:r>
      <w:proofErr w:type="gramStart"/>
      <w:r w:rsidRPr="007756D6">
        <w:rPr>
          <w:rFonts w:ascii="Arial" w:hAnsi="Arial" w:cs="Arial"/>
          <w:sz w:val="30"/>
          <w:szCs w:val="30"/>
        </w:rPr>
        <w:t>main(</w:t>
      </w:r>
      <w:proofErr w:type="gramEnd"/>
      <w:r w:rsidRPr="007756D6">
        <w:rPr>
          <w:rFonts w:ascii="Arial" w:hAnsi="Arial" w:cs="Arial"/>
          <w:sz w:val="30"/>
          <w:szCs w:val="30"/>
        </w:rPr>
        <w:t>) será executada quando o script for executado diretamente, e não quando for importado como um módulo em outro script.</w:t>
      </w:r>
    </w:p>
    <w:p w14:paraId="1E4EC705" w14:textId="77777777" w:rsidR="007756D6" w:rsidRDefault="007756D6" w:rsidP="007756D6">
      <w:pPr>
        <w:rPr>
          <w:rFonts w:ascii="Arial" w:hAnsi="Arial" w:cs="Arial"/>
          <w:sz w:val="30"/>
          <w:szCs w:val="30"/>
        </w:rPr>
      </w:pPr>
    </w:p>
    <w:p w14:paraId="5C9E2BBC" w14:textId="1EA8AA92" w:rsidR="007756D6" w:rsidRPr="00A31491" w:rsidRDefault="007756D6" w:rsidP="00A31491">
      <w:pPr>
        <w:rPr>
          <w:rFonts w:ascii="Arial" w:hAnsi="Arial" w:cs="Arial"/>
          <w:b/>
          <w:bCs/>
          <w:sz w:val="40"/>
          <w:szCs w:val="40"/>
        </w:rPr>
      </w:pPr>
      <w:r w:rsidRPr="00A31491">
        <w:rPr>
          <w:rFonts w:ascii="Arial" w:hAnsi="Arial" w:cs="Arial"/>
          <w:b/>
          <w:bCs/>
          <w:sz w:val="40"/>
          <w:szCs w:val="40"/>
        </w:rPr>
        <w:lastRenderedPageBreak/>
        <w:t>Resumo</w:t>
      </w:r>
      <w:r w:rsidR="005F2A8A" w:rsidRPr="00A31491">
        <w:rPr>
          <w:rFonts w:ascii="Arial" w:hAnsi="Arial" w:cs="Arial"/>
          <w:b/>
          <w:bCs/>
          <w:sz w:val="40"/>
          <w:szCs w:val="40"/>
        </w:rPr>
        <w:t xml:space="preserve"> da parte 1</w:t>
      </w:r>
      <w:r w:rsidRPr="00A31491">
        <w:rPr>
          <w:rFonts w:ascii="Arial" w:hAnsi="Arial" w:cs="Arial"/>
          <w:b/>
          <w:bCs/>
          <w:sz w:val="40"/>
          <w:szCs w:val="40"/>
        </w:rPr>
        <w:t xml:space="preserve"> do APP.PY</w:t>
      </w:r>
    </w:p>
    <w:p w14:paraId="383E0307" w14:textId="77777777" w:rsidR="007756D6" w:rsidRDefault="007756D6" w:rsidP="00A31491">
      <w:pPr>
        <w:rPr>
          <w:rFonts w:ascii="Arial" w:hAnsi="Arial" w:cs="Arial"/>
          <w:b/>
          <w:bCs/>
          <w:sz w:val="30"/>
          <w:szCs w:val="30"/>
        </w:rPr>
      </w:pPr>
    </w:p>
    <w:p w14:paraId="2C4D749F" w14:textId="77777777" w:rsidR="007756D6" w:rsidRDefault="007756D6" w:rsidP="00A31491">
      <w:pPr>
        <w:rPr>
          <w:rFonts w:ascii="Arial" w:hAnsi="Arial" w:cs="Arial"/>
          <w:b/>
          <w:bCs/>
          <w:sz w:val="30"/>
          <w:szCs w:val="30"/>
        </w:rPr>
      </w:pPr>
    </w:p>
    <w:p w14:paraId="6A31AE4A" w14:textId="1DB040A1" w:rsidR="007756D6" w:rsidRDefault="005F2A8A" w:rsidP="00A31491">
      <w:pPr>
        <w:rPr>
          <w:rFonts w:ascii="Arial" w:hAnsi="Arial" w:cs="Arial"/>
          <w:b/>
          <w:bCs/>
          <w:sz w:val="30"/>
          <w:szCs w:val="30"/>
        </w:rPr>
      </w:pPr>
      <w:r w:rsidRPr="005F2A8A">
        <w:rPr>
          <w:rFonts w:ascii="Arial" w:hAnsi="Arial" w:cs="Arial"/>
          <w:sz w:val="30"/>
          <w:szCs w:val="30"/>
        </w:rPr>
        <w:t>Este código oferece uma interface de linha de comando simples e interativa para realizar operações em uma base de dados de mecânicos. O utilizador pode escolher entre criar, ler, atualizar e excluir dados. Ele também é bem organizado, utilizando dicionários para gerenciar os caminhos dos scripts e métodos como os.system() para interagir com o sistema operativo. A utilização de emojis torna o terminal mais amigável e fácil de entender</w:t>
      </w:r>
      <w:r w:rsidRPr="005F2A8A">
        <w:rPr>
          <w:rFonts w:ascii="Arial" w:hAnsi="Arial" w:cs="Arial"/>
          <w:b/>
          <w:bCs/>
          <w:sz w:val="30"/>
          <w:szCs w:val="30"/>
        </w:rPr>
        <w:t>.</w:t>
      </w:r>
    </w:p>
    <w:p w14:paraId="19867257" w14:textId="77777777" w:rsidR="00104043" w:rsidRDefault="00104043" w:rsidP="00A31491">
      <w:pPr>
        <w:rPr>
          <w:rFonts w:ascii="Arial" w:hAnsi="Arial" w:cs="Arial"/>
          <w:b/>
          <w:bCs/>
          <w:sz w:val="30"/>
          <w:szCs w:val="30"/>
        </w:rPr>
      </w:pPr>
    </w:p>
    <w:p w14:paraId="226D2891" w14:textId="77777777" w:rsidR="00104043" w:rsidRDefault="00104043" w:rsidP="00A31491">
      <w:pPr>
        <w:rPr>
          <w:rFonts w:ascii="Arial" w:hAnsi="Arial" w:cs="Arial"/>
          <w:b/>
          <w:bCs/>
          <w:sz w:val="30"/>
          <w:szCs w:val="30"/>
        </w:rPr>
      </w:pPr>
    </w:p>
    <w:p w14:paraId="0CA8BF5D" w14:textId="77777777" w:rsidR="00104043" w:rsidRDefault="00104043" w:rsidP="00A31491">
      <w:pPr>
        <w:rPr>
          <w:rFonts w:ascii="Arial" w:hAnsi="Arial" w:cs="Arial"/>
          <w:b/>
          <w:bCs/>
          <w:sz w:val="30"/>
          <w:szCs w:val="30"/>
        </w:rPr>
      </w:pPr>
    </w:p>
    <w:p w14:paraId="709091D3" w14:textId="199EECF1" w:rsidR="00104043" w:rsidRPr="00A31491" w:rsidRDefault="00F025C7" w:rsidP="00A31491">
      <w:pPr>
        <w:rPr>
          <w:rFonts w:ascii="Arial" w:hAnsi="Arial" w:cs="Arial"/>
          <w:b/>
          <w:bCs/>
          <w:sz w:val="40"/>
          <w:szCs w:val="40"/>
        </w:rPr>
      </w:pPr>
      <w:r w:rsidRPr="00A31491">
        <w:rPr>
          <w:rFonts w:ascii="Arial" w:hAnsi="Arial" w:cs="Arial"/>
          <w:b/>
          <w:bCs/>
          <w:sz w:val="40"/>
          <w:szCs w:val="40"/>
        </w:rPr>
        <w:t>Parte 2 Create.PY</w:t>
      </w:r>
    </w:p>
    <w:p w14:paraId="41D00BD6" w14:textId="77777777" w:rsidR="00F025C7" w:rsidRDefault="00F025C7" w:rsidP="00A31491">
      <w:pPr>
        <w:rPr>
          <w:rFonts w:ascii="Arial" w:hAnsi="Arial" w:cs="Arial"/>
          <w:b/>
          <w:bCs/>
          <w:sz w:val="30"/>
          <w:szCs w:val="30"/>
        </w:rPr>
      </w:pPr>
    </w:p>
    <w:p w14:paraId="1C22120C" w14:textId="5B666BB5" w:rsidR="00F025C7" w:rsidRPr="00A31491" w:rsidRDefault="00A31491" w:rsidP="00A31491">
      <w:pPr>
        <w:rPr>
          <w:rFonts w:ascii="Arial" w:hAnsi="Arial" w:cs="Arial"/>
          <w:b/>
          <w:bCs/>
          <w:sz w:val="34"/>
          <w:szCs w:val="34"/>
        </w:rPr>
      </w:pPr>
      <w:r w:rsidRPr="00A31491">
        <w:rPr>
          <w:rFonts w:ascii="Arial" w:hAnsi="Arial" w:cs="Arial"/>
          <w:b/>
          <w:bCs/>
          <w:sz w:val="34"/>
          <w:szCs w:val="34"/>
        </w:rPr>
        <w:t>Explicação do Código para o Relatório</w:t>
      </w:r>
    </w:p>
    <w:p w14:paraId="74C8CBB9" w14:textId="77777777" w:rsidR="00A31491" w:rsidRDefault="00A31491" w:rsidP="00A31491">
      <w:pPr>
        <w:rPr>
          <w:rFonts w:ascii="Arial" w:hAnsi="Arial" w:cs="Arial"/>
          <w:b/>
          <w:bCs/>
          <w:sz w:val="32"/>
          <w:szCs w:val="32"/>
        </w:rPr>
      </w:pPr>
    </w:p>
    <w:p w14:paraId="64EA93AC" w14:textId="1AF53367" w:rsidR="00A31491" w:rsidRDefault="00A31491" w:rsidP="00A31491">
      <w:pPr>
        <w:rPr>
          <w:rFonts w:ascii="Arial" w:hAnsi="Arial" w:cs="Arial"/>
          <w:sz w:val="28"/>
          <w:szCs w:val="28"/>
        </w:rPr>
      </w:pPr>
      <w:r w:rsidRPr="00A31491">
        <w:rPr>
          <w:rFonts w:ascii="Arial" w:hAnsi="Arial" w:cs="Arial"/>
          <w:sz w:val="28"/>
          <w:szCs w:val="28"/>
        </w:rPr>
        <w:t>O código apresentado tem a função de criar uma tabela chamada MECANICOS em um banco de dados SQLite, caso ela ainda não exista. Aqui está uma explicação detalhada de cada parte:</w:t>
      </w:r>
    </w:p>
    <w:p w14:paraId="1D27C386" w14:textId="577BD2EA" w:rsidR="00A31491" w:rsidRDefault="00A31491" w:rsidP="00A31491">
      <w:pPr>
        <w:rPr>
          <w:rFonts w:ascii="Arial" w:hAnsi="Arial" w:cs="Arial"/>
          <w:sz w:val="28"/>
          <w:szCs w:val="28"/>
        </w:rPr>
      </w:pPr>
    </w:p>
    <w:p w14:paraId="3E70EA28" w14:textId="109AA8CE" w:rsidR="00A31491" w:rsidRDefault="00A31491" w:rsidP="00A31491">
      <w:pPr>
        <w:rPr>
          <w:rFonts w:ascii="Arial" w:hAnsi="Arial" w:cs="Arial"/>
          <w:sz w:val="28"/>
          <w:szCs w:val="28"/>
        </w:rPr>
      </w:pPr>
    </w:p>
    <w:p w14:paraId="1248E735" w14:textId="78D324B3" w:rsidR="00A31491" w:rsidRPr="00A31491" w:rsidRDefault="00A31491" w:rsidP="00A31491">
      <w:pPr>
        <w:pStyle w:val="PargrafodaLista"/>
        <w:numPr>
          <w:ilvl w:val="0"/>
          <w:numId w:val="33"/>
        </w:numPr>
        <w:rPr>
          <w:rFonts w:ascii="Arial" w:hAnsi="Arial" w:cs="Arial"/>
          <w:b/>
          <w:bCs/>
          <w:sz w:val="34"/>
          <w:szCs w:val="34"/>
        </w:rPr>
      </w:pPr>
      <w:r w:rsidRPr="00A31491">
        <w:rPr>
          <w:rFonts w:ascii="Arial" w:hAnsi="Arial" w:cs="Arial"/>
          <w:b/>
          <w:bCs/>
          <w:sz w:val="34"/>
          <w:szCs w:val="34"/>
        </w:rPr>
        <w:t>Importação do Módulo SQLite</w:t>
      </w:r>
    </w:p>
    <w:p w14:paraId="361FA3AD" w14:textId="15597837" w:rsidR="00A31491" w:rsidRDefault="00A31491" w:rsidP="00A31491">
      <w:pPr>
        <w:rPr>
          <w:rFonts w:ascii="Arial" w:hAnsi="Arial" w:cs="Arial"/>
          <w:b/>
          <w:bCs/>
          <w:sz w:val="28"/>
          <w:szCs w:val="28"/>
        </w:rPr>
      </w:pPr>
    </w:p>
    <w:p w14:paraId="7F51217B" w14:textId="44573A64" w:rsidR="00A31491" w:rsidRDefault="00A31491" w:rsidP="00A31491">
      <w:pPr>
        <w:rPr>
          <w:rFonts w:ascii="Arial" w:hAnsi="Arial" w:cs="Arial"/>
          <w:b/>
          <w:bCs/>
          <w:sz w:val="28"/>
          <w:szCs w:val="28"/>
        </w:rPr>
      </w:pPr>
      <w:r w:rsidRPr="00A31491">
        <w:rPr>
          <w:rFonts w:ascii="Arial" w:hAnsi="Arial" w:cs="Arial"/>
          <w:b/>
          <w:bCs/>
          <w:sz w:val="28"/>
          <w:szCs w:val="28"/>
        </w:rPr>
        <w:drawing>
          <wp:anchor distT="0" distB="0" distL="114300" distR="114300" simplePos="0" relativeHeight="251659264" behindDoc="1" locked="0" layoutInCell="1" allowOverlap="1" wp14:anchorId="48BFC0A0" wp14:editId="44292BC9">
            <wp:simplePos x="0" y="0"/>
            <wp:positionH relativeFrom="column">
              <wp:posOffset>281940</wp:posOffset>
            </wp:positionH>
            <wp:positionV relativeFrom="paragraph">
              <wp:posOffset>156845</wp:posOffset>
            </wp:positionV>
            <wp:extent cx="2553056" cy="352474"/>
            <wp:effectExtent l="0" t="0" r="0" b="9525"/>
            <wp:wrapTight wrapText="bothSides">
              <wp:wrapPolygon edited="0">
                <wp:start x="0" y="0"/>
                <wp:lineTo x="0" y="21016"/>
                <wp:lineTo x="21439" y="21016"/>
                <wp:lineTo x="21439"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53056" cy="352474"/>
                    </a:xfrm>
                    <a:prstGeom prst="rect">
                      <a:avLst/>
                    </a:prstGeom>
                  </pic:spPr>
                </pic:pic>
              </a:graphicData>
            </a:graphic>
          </wp:anchor>
        </w:drawing>
      </w:r>
    </w:p>
    <w:p w14:paraId="58B53F31" w14:textId="77777777" w:rsidR="00A31491" w:rsidRDefault="00A31491" w:rsidP="00A31491">
      <w:pPr>
        <w:rPr>
          <w:rFonts w:ascii="Arial" w:hAnsi="Arial" w:cs="Arial"/>
          <w:b/>
          <w:bCs/>
          <w:sz w:val="28"/>
          <w:szCs w:val="28"/>
        </w:rPr>
      </w:pPr>
    </w:p>
    <w:p w14:paraId="668A3525" w14:textId="77777777" w:rsidR="00A31491" w:rsidRDefault="00A31491" w:rsidP="00A31491">
      <w:pPr>
        <w:rPr>
          <w:rFonts w:ascii="Arial" w:hAnsi="Arial" w:cs="Arial"/>
          <w:b/>
          <w:bCs/>
          <w:sz w:val="28"/>
          <w:szCs w:val="28"/>
        </w:rPr>
      </w:pPr>
    </w:p>
    <w:p w14:paraId="476AF026" w14:textId="77777777" w:rsidR="00A31491" w:rsidRDefault="00A31491" w:rsidP="00A31491">
      <w:pPr>
        <w:rPr>
          <w:rFonts w:ascii="Arial" w:hAnsi="Arial" w:cs="Arial"/>
          <w:b/>
          <w:bCs/>
          <w:sz w:val="28"/>
          <w:szCs w:val="28"/>
        </w:rPr>
      </w:pPr>
    </w:p>
    <w:p w14:paraId="481D7571" w14:textId="7F8860A3" w:rsidR="00A31491" w:rsidRPr="00A31491" w:rsidRDefault="00A31491" w:rsidP="00A31491">
      <w:pPr>
        <w:pStyle w:val="PargrafodaLista"/>
        <w:numPr>
          <w:ilvl w:val="0"/>
          <w:numId w:val="32"/>
        </w:numPr>
        <w:rPr>
          <w:rFonts w:ascii="Arial" w:hAnsi="Arial" w:cs="Arial"/>
          <w:sz w:val="28"/>
          <w:szCs w:val="28"/>
        </w:rPr>
      </w:pPr>
      <w:r w:rsidRPr="00A31491">
        <w:rPr>
          <w:rFonts w:ascii="Arial" w:hAnsi="Arial" w:cs="Arial"/>
          <w:sz w:val="28"/>
          <w:szCs w:val="28"/>
        </w:rPr>
        <w:t>O módulo sqlite3 permite a interação com um banco de dados SQLite, facilitando a criação de tabelas e a execução de consultas SQL.</w:t>
      </w:r>
    </w:p>
    <w:p w14:paraId="087215AE" w14:textId="77777777" w:rsidR="00A31491" w:rsidRDefault="00A31491" w:rsidP="00A31491">
      <w:pPr>
        <w:rPr>
          <w:rFonts w:ascii="Arial" w:hAnsi="Arial" w:cs="Arial"/>
          <w:b/>
          <w:bCs/>
          <w:sz w:val="28"/>
          <w:szCs w:val="28"/>
        </w:rPr>
      </w:pPr>
    </w:p>
    <w:p w14:paraId="3E3EED6C" w14:textId="77777777" w:rsidR="00A31491" w:rsidRDefault="00A31491" w:rsidP="00A31491">
      <w:pPr>
        <w:rPr>
          <w:rFonts w:ascii="Arial" w:hAnsi="Arial" w:cs="Arial"/>
          <w:b/>
          <w:bCs/>
          <w:sz w:val="28"/>
          <w:szCs w:val="28"/>
        </w:rPr>
      </w:pPr>
    </w:p>
    <w:p w14:paraId="362BA46E" w14:textId="77777777" w:rsidR="00A31491" w:rsidRDefault="00A31491" w:rsidP="00A31491">
      <w:pPr>
        <w:rPr>
          <w:rFonts w:ascii="Arial" w:hAnsi="Arial" w:cs="Arial"/>
          <w:b/>
          <w:bCs/>
          <w:sz w:val="28"/>
          <w:szCs w:val="28"/>
        </w:rPr>
      </w:pPr>
    </w:p>
    <w:p w14:paraId="6D3BFE76" w14:textId="77777777" w:rsidR="00A31491" w:rsidRDefault="00A31491" w:rsidP="00A31491">
      <w:pPr>
        <w:rPr>
          <w:rFonts w:ascii="Arial" w:hAnsi="Arial" w:cs="Arial"/>
          <w:b/>
          <w:bCs/>
          <w:sz w:val="28"/>
          <w:szCs w:val="28"/>
        </w:rPr>
      </w:pPr>
    </w:p>
    <w:p w14:paraId="0ED05EEA" w14:textId="77777777" w:rsidR="00A31491" w:rsidRDefault="00A31491" w:rsidP="00A31491">
      <w:pPr>
        <w:rPr>
          <w:rFonts w:ascii="Arial" w:hAnsi="Arial" w:cs="Arial"/>
          <w:b/>
          <w:bCs/>
          <w:sz w:val="28"/>
          <w:szCs w:val="28"/>
        </w:rPr>
      </w:pPr>
    </w:p>
    <w:p w14:paraId="2C747E81" w14:textId="77777777" w:rsidR="00A31491" w:rsidRDefault="00A31491" w:rsidP="00A31491">
      <w:pPr>
        <w:rPr>
          <w:rFonts w:ascii="Arial" w:hAnsi="Arial" w:cs="Arial"/>
          <w:b/>
          <w:bCs/>
          <w:sz w:val="28"/>
          <w:szCs w:val="28"/>
        </w:rPr>
      </w:pPr>
    </w:p>
    <w:p w14:paraId="244F4FEA" w14:textId="77777777" w:rsidR="00A31491" w:rsidRDefault="00A31491" w:rsidP="00A31491">
      <w:pPr>
        <w:rPr>
          <w:rFonts w:ascii="Arial" w:hAnsi="Arial" w:cs="Arial"/>
          <w:b/>
          <w:bCs/>
          <w:sz w:val="28"/>
          <w:szCs w:val="28"/>
        </w:rPr>
      </w:pPr>
    </w:p>
    <w:p w14:paraId="14BC0F9E" w14:textId="77777777" w:rsidR="00A31491" w:rsidRDefault="00A31491" w:rsidP="00A31491">
      <w:pPr>
        <w:rPr>
          <w:rFonts w:ascii="Arial" w:hAnsi="Arial" w:cs="Arial"/>
          <w:b/>
          <w:bCs/>
          <w:sz w:val="28"/>
          <w:szCs w:val="28"/>
        </w:rPr>
      </w:pPr>
    </w:p>
    <w:p w14:paraId="2D154D69" w14:textId="77777777" w:rsidR="00A31491" w:rsidRDefault="00A31491" w:rsidP="00A31491">
      <w:pPr>
        <w:rPr>
          <w:rFonts w:ascii="Arial" w:hAnsi="Arial" w:cs="Arial"/>
          <w:b/>
          <w:bCs/>
          <w:sz w:val="28"/>
          <w:szCs w:val="28"/>
        </w:rPr>
      </w:pPr>
    </w:p>
    <w:p w14:paraId="440339B4" w14:textId="77777777" w:rsidR="00A31491" w:rsidRDefault="00A31491" w:rsidP="00A31491">
      <w:pPr>
        <w:rPr>
          <w:rFonts w:ascii="Arial" w:hAnsi="Arial" w:cs="Arial"/>
          <w:b/>
          <w:bCs/>
          <w:sz w:val="28"/>
          <w:szCs w:val="28"/>
        </w:rPr>
      </w:pPr>
    </w:p>
    <w:p w14:paraId="58E86442" w14:textId="162FC8D9" w:rsidR="00A31491" w:rsidRDefault="00A31491" w:rsidP="00A31491">
      <w:pPr>
        <w:pStyle w:val="PargrafodaLista"/>
        <w:numPr>
          <w:ilvl w:val="0"/>
          <w:numId w:val="33"/>
        </w:numPr>
        <w:rPr>
          <w:rFonts w:ascii="Arial" w:hAnsi="Arial" w:cs="Arial"/>
          <w:b/>
          <w:bCs/>
          <w:sz w:val="34"/>
          <w:szCs w:val="34"/>
        </w:rPr>
      </w:pPr>
      <w:r w:rsidRPr="00A31491">
        <w:rPr>
          <w:rFonts w:ascii="Arial" w:hAnsi="Arial" w:cs="Arial"/>
          <w:b/>
          <w:bCs/>
          <w:sz w:val="34"/>
          <w:szCs w:val="34"/>
        </w:rPr>
        <w:t>Conexão com o Banco de Dados</w:t>
      </w:r>
    </w:p>
    <w:p w14:paraId="26CEAD48" w14:textId="77777777" w:rsidR="00A31491" w:rsidRDefault="00A31491" w:rsidP="00A31491">
      <w:pPr>
        <w:rPr>
          <w:rFonts w:ascii="Arial" w:hAnsi="Arial" w:cs="Arial"/>
          <w:b/>
          <w:bCs/>
          <w:sz w:val="34"/>
          <w:szCs w:val="34"/>
        </w:rPr>
      </w:pPr>
    </w:p>
    <w:p w14:paraId="2E663938" w14:textId="0792DB5F" w:rsidR="00A31491" w:rsidRDefault="00A31491" w:rsidP="00A31491">
      <w:pPr>
        <w:rPr>
          <w:rFonts w:ascii="Arial" w:hAnsi="Arial" w:cs="Arial"/>
          <w:b/>
          <w:bCs/>
          <w:sz w:val="34"/>
          <w:szCs w:val="34"/>
        </w:rPr>
      </w:pPr>
      <w:r w:rsidRPr="00A31491">
        <w:rPr>
          <w:rFonts w:ascii="Arial" w:hAnsi="Arial" w:cs="Arial"/>
          <w:b/>
          <w:bCs/>
          <w:sz w:val="34"/>
          <w:szCs w:val="34"/>
        </w:rPr>
        <w:drawing>
          <wp:inline distT="0" distB="0" distL="0" distR="0" wp14:anchorId="27F66D3B" wp14:editId="60E263CC">
            <wp:extent cx="5731510" cy="681355"/>
            <wp:effectExtent l="0" t="0" r="2540" b="444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81355"/>
                    </a:xfrm>
                    <a:prstGeom prst="rect">
                      <a:avLst/>
                    </a:prstGeom>
                  </pic:spPr>
                </pic:pic>
              </a:graphicData>
            </a:graphic>
          </wp:inline>
        </w:drawing>
      </w:r>
    </w:p>
    <w:p w14:paraId="027D301C" w14:textId="56739099" w:rsidR="00A31491" w:rsidRDefault="00A31491" w:rsidP="00A31491">
      <w:pPr>
        <w:rPr>
          <w:rFonts w:ascii="Arial" w:hAnsi="Arial" w:cs="Arial"/>
          <w:b/>
          <w:bCs/>
          <w:sz w:val="34"/>
          <w:szCs w:val="34"/>
        </w:rPr>
      </w:pPr>
    </w:p>
    <w:p w14:paraId="7D4E1A58" w14:textId="744ED928" w:rsidR="00A31491" w:rsidRPr="00A31491" w:rsidRDefault="00A31491" w:rsidP="00A31491">
      <w:pPr>
        <w:pStyle w:val="PargrafodaLista"/>
        <w:numPr>
          <w:ilvl w:val="0"/>
          <w:numId w:val="32"/>
        </w:numPr>
        <w:ind w:left="360"/>
        <w:rPr>
          <w:rFonts w:ascii="Arial" w:hAnsi="Arial" w:cs="Arial"/>
          <w:sz w:val="28"/>
          <w:szCs w:val="28"/>
        </w:rPr>
      </w:pPr>
      <w:r w:rsidRPr="00A31491">
        <w:rPr>
          <w:rFonts w:ascii="Arial" w:hAnsi="Arial" w:cs="Arial"/>
          <w:sz w:val="28"/>
          <w:szCs w:val="28"/>
        </w:rPr>
        <w:t>O comando sqlite3.connect() estabelece uma conexão com o banco de dados localizado no caminho especificado.</w:t>
      </w:r>
    </w:p>
    <w:p w14:paraId="71C691FF" w14:textId="77777777" w:rsidR="00A31491" w:rsidRDefault="00A31491" w:rsidP="00A31491">
      <w:pPr>
        <w:rPr>
          <w:rFonts w:ascii="Arial" w:hAnsi="Arial" w:cs="Arial"/>
          <w:sz w:val="28"/>
          <w:szCs w:val="28"/>
        </w:rPr>
      </w:pPr>
    </w:p>
    <w:p w14:paraId="2F653308" w14:textId="77777777" w:rsidR="00A31491" w:rsidRDefault="00A31491" w:rsidP="00A31491">
      <w:pPr>
        <w:rPr>
          <w:rFonts w:ascii="Arial" w:hAnsi="Arial" w:cs="Arial"/>
          <w:sz w:val="28"/>
          <w:szCs w:val="28"/>
        </w:rPr>
      </w:pPr>
    </w:p>
    <w:p w14:paraId="7E4A8203" w14:textId="06EEDBD8" w:rsidR="00A31491" w:rsidRPr="00A31491" w:rsidRDefault="00A31491" w:rsidP="00A31491">
      <w:pPr>
        <w:pStyle w:val="PargrafodaLista"/>
        <w:numPr>
          <w:ilvl w:val="0"/>
          <w:numId w:val="32"/>
        </w:numPr>
        <w:ind w:left="360"/>
        <w:rPr>
          <w:rFonts w:ascii="Arial" w:hAnsi="Arial" w:cs="Arial"/>
          <w:sz w:val="28"/>
          <w:szCs w:val="28"/>
        </w:rPr>
      </w:pPr>
      <w:r w:rsidRPr="00A31491">
        <w:rPr>
          <w:rFonts w:ascii="Arial" w:hAnsi="Arial" w:cs="Arial"/>
          <w:sz w:val="28"/>
          <w:szCs w:val="28"/>
        </w:rPr>
        <w:t>Se o banco de dados não existir, ele será criado automaticamente.</w:t>
      </w:r>
    </w:p>
    <w:p w14:paraId="4D492CF5" w14:textId="77777777" w:rsidR="00A31491" w:rsidRDefault="00A31491" w:rsidP="00A31491">
      <w:pPr>
        <w:rPr>
          <w:rFonts w:ascii="Arial" w:hAnsi="Arial" w:cs="Arial"/>
          <w:sz w:val="28"/>
          <w:szCs w:val="28"/>
        </w:rPr>
      </w:pPr>
    </w:p>
    <w:p w14:paraId="5DE2FEA2" w14:textId="77777777" w:rsidR="00A31491" w:rsidRDefault="00A31491" w:rsidP="00A31491">
      <w:pPr>
        <w:rPr>
          <w:rFonts w:ascii="Arial" w:hAnsi="Arial" w:cs="Arial"/>
          <w:sz w:val="28"/>
          <w:szCs w:val="28"/>
        </w:rPr>
      </w:pPr>
    </w:p>
    <w:p w14:paraId="4B25EED3" w14:textId="1B2462FC" w:rsidR="00A31491" w:rsidRDefault="00A31491" w:rsidP="00A31491">
      <w:pPr>
        <w:pStyle w:val="PargrafodaLista"/>
        <w:numPr>
          <w:ilvl w:val="0"/>
          <w:numId w:val="32"/>
        </w:numPr>
        <w:ind w:left="360"/>
        <w:rPr>
          <w:rFonts w:ascii="Arial" w:hAnsi="Arial" w:cs="Arial"/>
          <w:sz w:val="28"/>
          <w:szCs w:val="28"/>
        </w:rPr>
      </w:pPr>
      <w:r w:rsidRPr="00A31491">
        <w:rPr>
          <w:rFonts w:ascii="Arial" w:hAnsi="Arial" w:cs="Arial"/>
          <w:sz w:val="28"/>
          <w:szCs w:val="28"/>
        </w:rPr>
        <w:t xml:space="preserve">A </w:t>
      </w:r>
      <w:proofErr w:type="gramStart"/>
      <w:r w:rsidRPr="00A31491">
        <w:rPr>
          <w:rFonts w:ascii="Arial" w:hAnsi="Arial" w:cs="Arial"/>
          <w:sz w:val="28"/>
          <w:szCs w:val="28"/>
        </w:rPr>
        <w:t>variável cursor</w:t>
      </w:r>
      <w:proofErr w:type="gramEnd"/>
      <w:r w:rsidRPr="00A31491">
        <w:rPr>
          <w:rFonts w:ascii="Arial" w:hAnsi="Arial" w:cs="Arial"/>
          <w:sz w:val="28"/>
          <w:szCs w:val="28"/>
        </w:rPr>
        <w:t xml:space="preserve"> é usada para executar comandos SQL dentro do banco de dados.</w:t>
      </w:r>
    </w:p>
    <w:p w14:paraId="603EE0AB" w14:textId="77777777" w:rsidR="00A31491" w:rsidRDefault="00A31491" w:rsidP="00A31491">
      <w:pPr>
        <w:rPr>
          <w:rFonts w:ascii="Arial" w:hAnsi="Arial" w:cs="Arial"/>
          <w:sz w:val="28"/>
          <w:szCs w:val="28"/>
        </w:rPr>
      </w:pPr>
    </w:p>
    <w:p w14:paraId="3302DBE6" w14:textId="77777777" w:rsidR="00A31491" w:rsidRDefault="00A31491" w:rsidP="00A31491">
      <w:pPr>
        <w:rPr>
          <w:rFonts w:ascii="Arial" w:hAnsi="Arial" w:cs="Arial"/>
          <w:sz w:val="28"/>
          <w:szCs w:val="28"/>
        </w:rPr>
      </w:pPr>
    </w:p>
    <w:p w14:paraId="0FE8ECBC" w14:textId="5E16316F" w:rsidR="00A31491" w:rsidRDefault="009E338E" w:rsidP="009E338E">
      <w:pPr>
        <w:pStyle w:val="PargrafodaLista"/>
        <w:numPr>
          <w:ilvl w:val="0"/>
          <w:numId w:val="33"/>
        </w:numPr>
        <w:rPr>
          <w:rFonts w:ascii="Arial" w:hAnsi="Arial" w:cs="Arial"/>
          <w:b/>
          <w:bCs/>
          <w:sz w:val="34"/>
          <w:szCs w:val="34"/>
        </w:rPr>
      </w:pPr>
      <w:r w:rsidRPr="009E338E">
        <w:rPr>
          <w:rFonts w:ascii="Arial" w:hAnsi="Arial" w:cs="Arial"/>
          <w:b/>
          <w:bCs/>
          <w:sz w:val="34"/>
          <w:szCs w:val="34"/>
        </w:rPr>
        <w:t>Criação da Tabela MECANICOS</w:t>
      </w:r>
    </w:p>
    <w:p w14:paraId="15B51737" w14:textId="77777777" w:rsidR="009E338E" w:rsidRDefault="009E338E" w:rsidP="009E338E">
      <w:pPr>
        <w:rPr>
          <w:rFonts w:ascii="Arial" w:hAnsi="Arial" w:cs="Arial"/>
          <w:b/>
          <w:bCs/>
          <w:sz w:val="34"/>
          <w:szCs w:val="34"/>
        </w:rPr>
      </w:pPr>
    </w:p>
    <w:p w14:paraId="7DD9BF43" w14:textId="77777777" w:rsidR="009E338E" w:rsidRDefault="009E338E" w:rsidP="009E338E">
      <w:pPr>
        <w:rPr>
          <w:rFonts w:ascii="Arial" w:hAnsi="Arial" w:cs="Arial"/>
          <w:b/>
          <w:bCs/>
          <w:sz w:val="34"/>
          <w:szCs w:val="34"/>
        </w:rPr>
      </w:pPr>
    </w:p>
    <w:p w14:paraId="70B70216" w14:textId="2D316717" w:rsidR="009E338E" w:rsidRDefault="009E338E" w:rsidP="009E338E">
      <w:pPr>
        <w:rPr>
          <w:rFonts w:ascii="Arial" w:hAnsi="Arial" w:cs="Arial"/>
          <w:b/>
          <w:bCs/>
          <w:sz w:val="34"/>
          <w:szCs w:val="34"/>
        </w:rPr>
      </w:pPr>
      <w:r w:rsidRPr="009E338E">
        <w:rPr>
          <w:rFonts w:ascii="Arial" w:hAnsi="Arial" w:cs="Arial"/>
          <w:b/>
          <w:bCs/>
          <w:sz w:val="34"/>
          <w:szCs w:val="34"/>
        </w:rPr>
        <w:drawing>
          <wp:inline distT="0" distB="0" distL="0" distR="0" wp14:anchorId="5B4CA237" wp14:editId="25F7EF0D">
            <wp:extent cx="4048690" cy="1905266"/>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8690" cy="1905266"/>
                    </a:xfrm>
                    <a:prstGeom prst="rect">
                      <a:avLst/>
                    </a:prstGeom>
                  </pic:spPr>
                </pic:pic>
              </a:graphicData>
            </a:graphic>
          </wp:inline>
        </w:drawing>
      </w:r>
    </w:p>
    <w:p w14:paraId="22084E64" w14:textId="77777777" w:rsidR="009E338E" w:rsidRDefault="009E338E" w:rsidP="009E338E">
      <w:pPr>
        <w:rPr>
          <w:rFonts w:ascii="Arial" w:hAnsi="Arial" w:cs="Arial"/>
          <w:b/>
          <w:bCs/>
          <w:sz w:val="34"/>
          <w:szCs w:val="34"/>
        </w:rPr>
      </w:pPr>
    </w:p>
    <w:p w14:paraId="20A50F97" w14:textId="77777777" w:rsidR="009E338E" w:rsidRDefault="009E338E" w:rsidP="009E338E">
      <w:pPr>
        <w:rPr>
          <w:rFonts w:ascii="Arial" w:hAnsi="Arial" w:cs="Arial"/>
          <w:b/>
          <w:bCs/>
          <w:sz w:val="34"/>
          <w:szCs w:val="34"/>
        </w:rPr>
      </w:pPr>
    </w:p>
    <w:p w14:paraId="59833E58" w14:textId="711DFDF3" w:rsidR="009E338E" w:rsidRPr="009E338E" w:rsidRDefault="009E338E" w:rsidP="009E338E">
      <w:pPr>
        <w:pStyle w:val="PargrafodaLista"/>
        <w:numPr>
          <w:ilvl w:val="0"/>
          <w:numId w:val="34"/>
        </w:numPr>
        <w:ind w:left="360"/>
        <w:rPr>
          <w:rFonts w:ascii="Arial" w:hAnsi="Arial" w:cs="Arial"/>
          <w:sz w:val="28"/>
          <w:szCs w:val="28"/>
        </w:rPr>
      </w:pPr>
      <w:r w:rsidRPr="009E338E">
        <w:rPr>
          <w:rFonts w:ascii="Arial" w:hAnsi="Arial" w:cs="Arial"/>
          <w:sz w:val="28"/>
          <w:szCs w:val="28"/>
        </w:rPr>
        <w:t>O comando CREATE TABLE IF NOT EXISTS verifica se a tabela MECANICOS já existe. Se não existir, ela será criada.</w:t>
      </w:r>
    </w:p>
    <w:p w14:paraId="1A69913C" w14:textId="77777777" w:rsidR="009E338E" w:rsidRDefault="009E338E" w:rsidP="009E338E">
      <w:pPr>
        <w:rPr>
          <w:rFonts w:ascii="Arial" w:hAnsi="Arial" w:cs="Arial"/>
          <w:sz w:val="28"/>
          <w:szCs w:val="28"/>
        </w:rPr>
      </w:pPr>
    </w:p>
    <w:p w14:paraId="06DAED59" w14:textId="53FB189E" w:rsidR="009E338E" w:rsidRPr="009E338E" w:rsidRDefault="009E338E" w:rsidP="009E338E">
      <w:pPr>
        <w:pStyle w:val="PargrafodaLista"/>
        <w:numPr>
          <w:ilvl w:val="0"/>
          <w:numId w:val="34"/>
        </w:numPr>
        <w:ind w:left="360"/>
        <w:rPr>
          <w:rFonts w:ascii="Arial" w:hAnsi="Arial" w:cs="Arial"/>
          <w:sz w:val="28"/>
          <w:szCs w:val="28"/>
        </w:rPr>
      </w:pPr>
      <w:r w:rsidRPr="009E338E">
        <w:rPr>
          <w:rFonts w:ascii="Arial" w:hAnsi="Arial" w:cs="Arial"/>
          <w:b/>
          <w:bCs/>
          <w:sz w:val="28"/>
          <w:szCs w:val="28"/>
        </w:rPr>
        <w:t>ID INTEGER PRIMARY KEY AUTOINCREMENT</w:t>
      </w:r>
      <w:r w:rsidRPr="009E338E">
        <w:rPr>
          <w:rFonts w:ascii="Arial" w:hAnsi="Arial" w:cs="Arial"/>
          <w:sz w:val="28"/>
          <w:szCs w:val="28"/>
        </w:rPr>
        <w:t>: Define a coluna ID como chave primária, garantindo que cada mecânico tenha um identificador único e numérico, que aumenta automaticamente a cada novo registro.</w:t>
      </w:r>
    </w:p>
    <w:p w14:paraId="6C23258C" w14:textId="77777777" w:rsidR="009E338E" w:rsidRDefault="009E338E" w:rsidP="009E338E">
      <w:pPr>
        <w:rPr>
          <w:rFonts w:ascii="Arial" w:hAnsi="Arial" w:cs="Arial"/>
          <w:sz w:val="28"/>
          <w:szCs w:val="28"/>
        </w:rPr>
      </w:pPr>
    </w:p>
    <w:p w14:paraId="7792F3E5" w14:textId="665E6182" w:rsidR="009E338E" w:rsidRPr="009E338E" w:rsidRDefault="009E338E" w:rsidP="009E338E">
      <w:pPr>
        <w:pStyle w:val="PargrafodaLista"/>
        <w:numPr>
          <w:ilvl w:val="0"/>
          <w:numId w:val="34"/>
        </w:numPr>
        <w:ind w:left="360"/>
        <w:rPr>
          <w:rFonts w:ascii="Arial" w:hAnsi="Arial" w:cs="Arial"/>
          <w:sz w:val="28"/>
          <w:szCs w:val="28"/>
        </w:rPr>
      </w:pPr>
      <w:r w:rsidRPr="009E338E">
        <w:rPr>
          <w:rFonts w:ascii="Arial" w:hAnsi="Arial" w:cs="Arial"/>
          <w:b/>
          <w:bCs/>
          <w:sz w:val="28"/>
          <w:szCs w:val="28"/>
        </w:rPr>
        <w:lastRenderedPageBreak/>
        <w:t>NOME TEXT NOT NULL</w:t>
      </w:r>
      <w:r w:rsidRPr="009E338E">
        <w:rPr>
          <w:rFonts w:ascii="Arial" w:hAnsi="Arial" w:cs="Arial"/>
          <w:sz w:val="28"/>
          <w:szCs w:val="28"/>
        </w:rPr>
        <w:t>: Define a coluna NOME como um campo de texto obrigatório (NOT NULL), onde será armazenado o nome do mecânico.</w:t>
      </w:r>
    </w:p>
    <w:p w14:paraId="18A75136" w14:textId="77777777" w:rsidR="009E338E" w:rsidRDefault="009E338E" w:rsidP="009E338E">
      <w:pPr>
        <w:rPr>
          <w:rFonts w:ascii="Arial" w:hAnsi="Arial" w:cs="Arial"/>
          <w:sz w:val="28"/>
          <w:szCs w:val="28"/>
        </w:rPr>
      </w:pPr>
    </w:p>
    <w:p w14:paraId="59F9F63C" w14:textId="77777777" w:rsidR="009E338E" w:rsidRDefault="009E338E" w:rsidP="009E338E">
      <w:pPr>
        <w:rPr>
          <w:rFonts w:ascii="Arial" w:hAnsi="Arial" w:cs="Arial"/>
          <w:sz w:val="28"/>
          <w:szCs w:val="28"/>
        </w:rPr>
      </w:pPr>
    </w:p>
    <w:p w14:paraId="693D8720" w14:textId="40583634" w:rsidR="009E338E" w:rsidRDefault="009E338E" w:rsidP="009E338E">
      <w:pPr>
        <w:pStyle w:val="PargrafodaLista"/>
        <w:numPr>
          <w:ilvl w:val="0"/>
          <w:numId w:val="34"/>
        </w:numPr>
        <w:ind w:left="360"/>
        <w:rPr>
          <w:rFonts w:ascii="Arial" w:hAnsi="Arial" w:cs="Arial"/>
          <w:sz w:val="28"/>
          <w:szCs w:val="28"/>
        </w:rPr>
      </w:pPr>
      <w:r w:rsidRPr="009E338E">
        <w:rPr>
          <w:rFonts w:ascii="Arial" w:hAnsi="Arial" w:cs="Arial"/>
          <w:b/>
          <w:bCs/>
          <w:sz w:val="28"/>
          <w:szCs w:val="28"/>
        </w:rPr>
        <w:t>IDADE INTEGER NOT NULL</w:t>
      </w:r>
      <w:r w:rsidRPr="009E338E">
        <w:rPr>
          <w:rFonts w:ascii="Arial" w:hAnsi="Arial" w:cs="Arial"/>
          <w:sz w:val="28"/>
          <w:szCs w:val="28"/>
        </w:rPr>
        <w:t>: Define a coluna IDADE como um número inteiro obrigatório, onde será armazenada a idade do mecânico.</w:t>
      </w:r>
    </w:p>
    <w:p w14:paraId="4DC16875" w14:textId="77777777" w:rsidR="009E338E" w:rsidRDefault="009E338E" w:rsidP="009E338E">
      <w:pPr>
        <w:rPr>
          <w:rFonts w:ascii="Arial" w:hAnsi="Arial" w:cs="Arial"/>
          <w:sz w:val="28"/>
          <w:szCs w:val="28"/>
        </w:rPr>
      </w:pPr>
    </w:p>
    <w:p w14:paraId="4D025650" w14:textId="77777777" w:rsidR="009E338E" w:rsidRDefault="009E338E" w:rsidP="009E338E">
      <w:pPr>
        <w:rPr>
          <w:rFonts w:ascii="Arial" w:hAnsi="Arial" w:cs="Arial"/>
          <w:sz w:val="28"/>
          <w:szCs w:val="28"/>
        </w:rPr>
      </w:pPr>
    </w:p>
    <w:p w14:paraId="7CCE3947" w14:textId="43EBCFFE" w:rsidR="009E338E" w:rsidRDefault="009E338E" w:rsidP="009E338E">
      <w:pPr>
        <w:pStyle w:val="PargrafodaLista"/>
        <w:numPr>
          <w:ilvl w:val="0"/>
          <w:numId w:val="33"/>
        </w:numPr>
        <w:rPr>
          <w:rFonts w:ascii="Arial" w:hAnsi="Arial" w:cs="Arial"/>
          <w:b/>
          <w:bCs/>
          <w:sz w:val="34"/>
          <w:szCs w:val="34"/>
        </w:rPr>
      </w:pPr>
      <w:r w:rsidRPr="009E338E">
        <w:rPr>
          <w:rFonts w:ascii="Arial" w:hAnsi="Arial" w:cs="Arial"/>
          <w:b/>
          <w:bCs/>
          <w:sz w:val="34"/>
          <w:szCs w:val="34"/>
        </w:rPr>
        <w:t>Fechando a Conexão com o Banco de Dados</w:t>
      </w:r>
    </w:p>
    <w:p w14:paraId="553B9FB8" w14:textId="77777777" w:rsidR="009E338E" w:rsidRDefault="009E338E" w:rsidP="009E338E">
      <w:pPr>
        <w:rPr>
          <w:rFonts w:ascii="Arial" w:hAnsi="Arial" w:cs="Arial"/>
          <w:b/>
          <w:bCs/>
          <w:sz w:val="34"/>
          <w:szCs w:val="34"/>
        </w:rPr>
      </w:pPr>
    </w:p>
    <w:p w14:paraId="658A366C" w14:textId="2BAD75C1" w:rsidR="009E338E" w:rsidRDefault="009E338E" w:rsidP="009E338E">
      <w:pPr>
        <w:rPr>
          <w:rFonts w:ascii="Arial" w:hAnsi="Arial" w:cs="Arial"/>
          <w:b/>
          <w:bCs/>
          <w:sz w:val="34"/>
          <w:szCs w:val="34"/>
        </w:rPr>
      </w:pPr>
    </w:p>
    <w:p w14:paraId="5428B4FC" w14:textId="388B49F3" w:rsidR="009E338E" w:rsidRDefault="009E338E" w:rsidP="009E338E">
      <w:pPr>
        <w:rPr>
          <w:rFonts w:ascii="Arial" w:hAnsi="Arial" w:cs="Arial"/>
          <w:b/>
          <w:bCs/>
          <w:sz w:val="34"/>
          <w:szCs w:val="34"/>
        </w:rPr>
      </w:pPr>
      <w:r w:rsidRPr="009E338E">
        <w:rPr>
          <w:rFonts w:ascii="Arial" w:hAnsi="Arial" w:cs="Arial"/>
          <w:b/>
          <w:bCs/>
          <w:sz w:val="34"/>
          <w:szCs w:val="34"/>
        </w:rPr>
        <w:drawing>
          <wp:anchor distT="0" distB="0" distL="114300" distR="114300" simplePos="0" relativeHeight="251660288" behindDoc="1" locked="0" layoutInCell="1" allowOverlap="1" wp14:anchorId="06315D63" wp14:editId="7CD7BFBD">
            <wp:simplePos x="0" y="0"/>
            <wp:positionH relativeFrom="column">
              <wp:posOffset>1165860</wp:posOffset>
            </wp:positionH>
            <wp:positionV relativeFrom="paragraph">
              <wp:posOffset>120650</wp:posOffset>
            </wp:positionV>
            <wp:extent cx="2562583" cy="533474"/>
            <wp:effectExtent l="0" t="0" r="9525" b="0"/>
            <wp:wrapTight wrapText="bothSides">
              <wp:wrapPolygon edited="0">
                <wp:start x="0" y="0"/>
                <wp:lineTo x="0" y="20829"/>
                <wp:lineTo x="21520" y="20829"/>
                <wp:lineTo x="21520"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62583" cy="533474"/>
                    </a:xfrm>
                    <a:prstGeom prst="rect">
                      <a:avLst/>
                    </a:prstGeom>
                  </pic:spPr>
                </pic:pic>
              </a:graphicData>
            </a:graphic>
          </wp:anchor>
        </w:drawing>
      </w:r>
    </w:p>
    <w:p w14:paraId="2AEA846A" w14:textId="77777777" w:rsidR="009E338E" w:rsidRDefault="009E338E" w:rsidP="009E338E">
      <w:pPr>
        <w:rPr>
          <w:rFonts w:ascii="Arial" w:hAnsi="Arial" w:cs="Arial"/>
          <w:b/>
          <w:bCs/>
          <w:sz w:val="34"/>
          <w:szCs w:val="34"/>
        </w:rPr>
      </w:pPr>
    </w:p>
    <w:p w14:paraId="3940235F" w14:textId="77777777" w:rsidR="009E338E" w:rsidRDefault="009E338E" w:rsidP="009E338E">
      <w:pPr>
        <w:rPr>
          <w:rFonts w:ascii="Arial" w:hAnsi="Arial" w:cs="Arial"/>
          <w:b/>
          <w:bCs/>
          <w:sz w:val="34"/>
          <w:szCs w:val="34"/>
        </w:rPr>
      </w:pPr>
    </w:p>
    <w:p w14:paraId="6045CB73" w14:textId="77777777" w:rsidR="009E338E" w:rsidRDefault="009E338E" w:rsidP="009E338E">
      <w:pPr>
        <w:rPr>
          <w:rFonts w:ascii="Arial" w:hAnsi="Arial" w:cs="Arial"/>
          <w:b/>
          <w:bCs/>
          <w:sz w:val="34"/>
          <w:szCs w:val="34"/>
        </w:rPr>
      </w:pPr>
    </w:p>
    <w:p w14:paraId="7EA205A7" w14:textId="77777777" w:rsidR="009E338E" w:rsidRDefault="009E338E" w:rsidP="009E338E">
      <w:pPr>
        <w:rPr>
          <w:rFonts w:ascii="Arial" w:hAnsi="Arial" w:cs="Arial"/>
          <w:b/>
          <w:bCs/>
          <w:sz w:val="34"/>
          <w:szCs w:val="34"/>
        </w:rPr>
      </w:pPr>
    </w:p>
    <w:p w14:paraId="63984E72" w14:textId="3586655F" w:rsidR="009E338E" w:rsidRPr="009E338E" w:rsidRDefault="009E338E" w:rsidP="009E338E">
      <w:pPr>
        <w:pStyle w:val="PargrafodaLista"/>
        <w:numPr>
          <w:ilvl w:val="0"/>
          <w:numId w:val="35"/>
        </w:numPr>
        <w:rPr>
          <w:rFonts w:ascii="Arial" w:hAnsi="Arial" w:cs="Arial"/>
          <w:sz w:val="28"/>
          <w:szCs w:val="28"/>
        </w:rPr>
      </w:pPr>
      <w:r w:rsidRPr="009E338E">
        <w:rPr>
          <w:rFonts w:ascii="Arial" w:hAnsi="Arial" w:cs="Arial"/>
          <w:sz w:val="28"/>
          <w:szCs w:val="28"/>
        </w:rPr>
        <w:t>Após a execução da consulta SQL, a conexão com o banco de dados é fechada para evitar o consumo desnecessário de recursos.</w:t>
      </w:r>
    </w:p>
    <w:p w14:paraId="3F1CA372" w14:textId="77777777" w:rsidR="009E338E" w:rsidRDefault="009E338E" w:rsidP="009E338E">
      <w:pPr>
        <w:rPr>
          <w:rFonts w:ascii="Arial" w:hAnsi="Arial" w:cs="Arial"/>
          <w:b/>
          <w:bCs/>
          <w:sz w:val="34"/>
          <w:szCs w:val="34"/>
        </w:rPr>
      </w:pPr>
    </w:p>
    <w:p w14:paraId="35743B16" w14:textId="77777777" w:rsidR="009E338E" w:rsidRDefault="009E338E" w:rsidP="009E338E">
      <w:pPr>
        <w:rPr>
          <w:rFonts w:ascii="Arial" w:hAnsi="Arial" w:cs="Arial"/>
          <w:b/>
          <w:bCs/>
          <w:sz w:val="34"/>
          <w:szCs w:val="34"/>
        </w:rPr>
      </w:pPr>
    </w:p>
    <w:p w14:paraId="23481652" w14:textId="683E03A3" w:rsidR="009E338E" w:rsidRPr="009E338E" w:rsidRDefault="009E338E" w:rsidP="009E338E">
      <w:pPr>
        <w:rPr>
          <w:rFonts w:ascii="Arial" w:hAnsi="Arial" w:cs="Arial"/>
          <w:b/>
          <w:bCs/>
          <w:sz w:val="37"/>
          <w:szCs w:val="37"/>
        </w:rPr>
      </w:pPr>
      <w:r w:rsidRPr="009E338E">
        <w:rPr>
          <w:rFonts w:ascii="Arial" w:hAnsi="Arial" w:cs="Arial"/>
          <w:b/>
          <w:bCs/>
          <w:sz w:val="37"/>
          <w:szCs w:val="37"/>
        </w:rPr>
        <w:t>Resumo</w:t>
      </w:r>
    </w:p>
    <w:p w14:paraId="69AEDEDA" w14:textId="77777777" w:rsidR="009E338E" w:rsidRDefault="009E338E" w:rsidP="009E338E">
      <w:pPr>
        <w:rPr>
          <w:rFonts w:ascii="Arial" w:hAnsi="Arial" w:cs="Arial"/>
          <w:b/>
          <w:bCs/>
          <w:sz w:val="34"/>
          <w:szCs w:val="34"/>
        </w:rPr>
      </w:pPr>
    </w:p>
    <w:p w14:paraId="570D3965" w14:textId="0B1EF500" w:rsidR="009E338E" w:rsidRDefault="009E338E" w:rsidP="009E338E">
      <w:pPr>
        <w:pStyle w:val="PargrafodaLista"/>
        <w:numPr>
          <w:ilvl w:val="0"/>
          <w:numId w:val="35"/>
        </w:numPr>
        <w:rPr>
          <w:rFonts w:ascii="Arial" w:hAnsi="Arial" w:cs="Arial"/>
          <w:sz w:val="28"/>
          <w:szCs w:val="28"/>
        </w:rPr>
      </w:pPr>
      <w:r w:rsidRPr="009E338E">
        <w:rPr>
          <w:rFonts w:ascii="Arial" w:hAnsi="Arial" w:cs="Arial"/>
          <w:sz w:val="28"/>
          <w:szCs w:val="28"/>
        </w:rPr>
        <w:t xml:space="preserve">O código cria e gerencia um banco de dados SQLite. </w:t>
      </w:r>
    </w:p>
    <w:p w14:paraId="2D2C24D6" w14:textId="77777777" w:rsidR="009E338E" w:rsidRPr="009E338E" w:rsidRDefault="009E338E" w:rsidP="009E338E">
      <w:pPr>
        <w:pStyle w:val="PargrafodaLista"/>
        <w:ind w:left="360"/>
        <w:rPr>
          <w:rFonts w:ascii="Arial" w:hAnsi="Arial" w:cs="Arial"/>
          <w:sz w:val="28"/>
          <w:szCs w:val="28"/>
        </w:rPr>
      </w:pPr>
    </w:p>
    <w:p w14:paraId="315FB880" w14:textId="01F759F4" w:rsidR="009E338E" w:rsidRDefault="009E338E" w:rsidP="009E338E">
      <w:pPr>
        <w:pStyle w:val="PargrafodaLista"/>
        <w:numPr>
          <w:ilvl w:val="0"/>
          <w:numId w:val="35"/>
        </w:numPr>
        <w:rPr>
          <w:rFonts w:ascii="Arial" w:hAnsi="Arial" w:cs="Arial"/>
          <w:sz w:val="28"/>
          <w:szCs w:val="28"/>
        </w:rPr>
      </w:pPr>
      <w:r w:rsidRPr="009E338E">
        <w:rPr>
          <w:rFonts w:ascii="Arial" w:hAnsi="Arial" w:cs="Arial"/>
          <w:sz w:val="28"/>
          <w:szCs w:val="28"/>
        </w:rPr>
        <w:t xml:space="preserve">A tabela MECANICOS armazena informações sobre mecânicos, incluindo ID, Nome e Idade. </w:t>
      </w:r>
    </w:p>
    <w:p w14:paraId="50850463" w14:textId="77777777" w:rsidR="009E338E" w:rsidRPr="009E338E" w:rsidRDefault="009E338E" w:rsidP="009E338E">
      <w:pPr>
        <w:pStyle w:val="PargrafodaLista"/>
        <w:rPr>
          <w:rFonts w:ascii="Arial" w:hAnsi="Arial" w:cs="Arial"/>
          <w:sz w:val="28"/>
          <w:szCs w:val="28"/>
        </w:rPr>
      </w:pPr>
    </w:p>
    <w:p w14:paraId="0D42A372" w14:textId="77777777" w:rsidR="009E338E" w:rsidRPr="009E338E" w:rsidRDefault="009E338E" w:rsidP="009E338E">
      <w:pPr>
        <w:pStyle w:val="PargrafodaLista"/>
        <w:ind w:left="360"/>
        <w:rPr>
          <w:rFonts w:ascii="Arial" w:hAnsi="Arial" w:cs="Arial"/>
          <w:sz w:val="28"/>
          <w:szCs w:val="28"/>
        </w:rPr>
      </w:pPr>
    </w:p>
    <w:p w14:paraId="4035D40D" w14:textId="5E6140C8" w:rsidR="009E338E" w:rsidRDefault="009E338E" w:rsidP="009E338E">
      <w:pPr>
        <w:pStyle w:val="PargrafodaLista"/>
        <w:numPr>
          <w:ilvl w:val="0"/>
          <w:numId w:val="35"/>
        </w:numPr>
        <w:rPr>
          <w:rFonts w:ascii="Arial" w:hAnsi="Arial" w:cs="Arial"/>
          <w:sz w:val="28"/>
          <w:szCs w:val="28"/>
        </w:rPr>
      </w:pPr>
      <w:r w:rsidRPr="009E338E">
        <w:rPr>
          <w:rFonts w:ascii="Arial" w:hAnsi="Arial" w:cs="Arial"/>
          <w:sz w:val="28"/>
          <w:szCs w:val="28"/>
        </w:rPr>
        <w:t xml:space="preserve">A coluna ID é uma chave primária autoincrementada para garantir a unicidade dos registros. </w:t>
      </w:r>
    </w:p>
    <w:p w14:paraId="11A1EEB0" w14:textId="77777777" w:rsidR="009E338E" w:rsidRPr="009E338E" w:rsidRDefault="009E338E" w:rsidP="009E338E">
      <w:pPr>
        <w:pStyle w:val="PargrafodaLista"/>
        <w:ind w:left="360"/>
        <w:rPr>
          <w:rFonts w:ascii="Arial" w:hAnsi="Arial" w:cs="Arial"/>
          <w:sz w:val="28"/>
          <w:szCs w:val="28"/>
        </w:rPr>
      </w:pPr>
    </w:p>
    <w:p w14:paraId="77A0CF39" w14:textId="1BDF6576" w:rsidR="009E338E" w:rsidRDefault="009E338E" w:rsidP="009E338E">
      <w:pPr>
        <w:pStyle w:val="PargrafodaLista"/>
        <w:numPr>
          <w:ilvl w:val="0"/>
          <w:numId w:val="35"/>
        </w:numPr>
        <w:rPr>
          <w:rFonts w:ascii="Arial" w:hAnsi="Arial" w:cs="Arial"/>
          <w:sz w:val="28"/>
          <w:szCs w:val="28"/>
        </w:rPr>
      </w:pPr>
      <w:r w:rsidRPr="009E338E">
        <w:rPr>
          <w:rFonts w:ascii="Arial" w:hAnsi="Arial" w:cs="Arial"/>
          <w:sz w:val="28"/>
          <w:szCs w:val="28"/>
        </w:rPr>
        <w:t>A conexão com o banco de dados é fechada após a execução dos comandos.</w:t>
      </w:r>
    </w:p>
    <w:p w14:paraId="2565A577" w14:textId="77777777" w:rsidR="00080D62" w:rsidRPr="00080D62" w:rsidRDefault="00080D62" w:rsidP="00080D62">
      <w:pPr>
        <w:pStyle w:val="PargrafodaLista"/>
        <w:rPr>
          <w:rFonts w:ascii="Arial" w:hAnsi="Arial" w:cs="Arial"/>
          <w:sz w:val="28"/>
          <w:szCs w:val="28"/>
        </w:rPr>
      </w:pPr>
    </w:p>
    <w:p w14:paraId="7CFD885F" w14:textId="77777777" w:rsidR="00080D62" w:rsidRDefault="00080D62" w:rsidP="00080D62">
      <w:pPr>
        <w:rPr>
          <w:rFonts w:ascii="Arial" w:hAnsi="Arial" w:cs="Arial"/>
          <w:sz w:val="28"/>
          <w:szCs w:val="28"/>
        </w:rPr>
      </w:pPr>
    </w:p>
    <w:p w14:paraId="183CD8C3" w14:textId="77777777" w:rsidR="00080D62" w:rsidRDefault="00080D62" w:rsidP="00080D62">
      <w:pPr>
        <w:rPr>
          <w:rFonts w:ascii="Arial" w:hAnsi="Arial" w:cs="Arial"/>
          <w:sz w:val="28"/>
          <w:szCs w:val="28"/>
        </w:rPr>
      </w:pPr>
    </w:p>
    <w:p w14:paraId="566236B7" w14:textId="77777777" w:rsidR="00080D62" w:rsidRDefault="00080D62" w:rsidP="00080D62">
      <w:pPr>
        <w:rPr>
          <w:rFonts w:ascii="Arial" w:hAnsi="Arial" w:cs="Arial"/>
          <w:sz w:val="28"/>
          <w:szCs w:val="28"/>
        </w:rPr>
      </w:pPr>
    </w:p>
    <w:p w14:paraId="113E794B" w14:textId="77777777" w:rsidR="00080D62" w:rsidRDefault="00080D62" w:rsidP="00080D62">
      <w:pPr>
        <w:rPr>
          <w:rFonts w:ascii="Arial" w:hAnsi="Arial" w:cs="Arial"/>
          <w:sz w:val="28"/>
          <w:szCs w:val="28"/>
        </w:rPr>
      </w:pPr>
    </w:p>
    <w:p w14:paraId="4710C876" w14:textId="5BA94484" w:rsidR="00080D62" w:rsidRPr="00A31491" w:rsidRDefault="00080D62" w:rsidP="00080D62">
      <w:pPr>
        <w:rPr>
          <w:rFonts w:ascii="Arial" w:hAnsi="Arial" w:cs="Arial"/>
          <w:b/>
          <w:bCs/>
          <w:sz w:val="40"/>
          <w:szCs w:val="40"/>
        </w:rPr>
      </w:pPr>
      <w:r w:rsidRPr="00A31491">
        <w:rPr>
          <w:rFonts w:ascii="Arial" w:hAnsi="Arial" w:cs="Arial"/>
          <w:b/>
          <w:bCs/>
          <w:sz w:val="40"/>
          <w:szCs w:val="40"/>
        </w:rPr>
        <w:lastRenderedPageBreak/>
        <w:t xml:space="preserve">Parte </w:t>
      </w:r>
      <w:r>
        <w:rPr>
          <w:rFonts w:ascii="Arial" w:hAnsi="Arial" w:cs="Arial"/>
          <w:b/>
          <w:bCs/>
          <w:sz w:val="40"/>
          <w:szCs w:val="40"/>
        </w:rPr>
        <w:t>3</w:t>
      </w:r>
      <w:r w:rsidRPr="00A31491">
        <w:rPr>
          <w:rFonts w:ascii="Arial" w:hAnsi="Arial" w:cs="Arial"/>
          <w:b/>
          <w:bCs/>
          <w:sz w:val="40"/>
          <w:szCs w:val="40"/>
        </w:rPr>
        <w:t xml:space="preserve"> </w:t>
      </w:r>
      <w:r>
        <w:rPr>
          <w:rFonts w:ascii="Arial" w:hAnsi="Arial" w:cs="Arial"/>
          <w:b/>
          <w:bCs/>
          <w:sz w:val="40"/>
          <w:szCs w:val="40"/>
        </w:rPr>
        <w:t>Delete</w:t>
      </w:r>
      <w:r w:rsidRPr="00A31491">
        <w:rPr>
          <w:rFonts w:ascii="Arial" w:hAnsi="Arial" w:cs="Arial"/>
          <w:b/>
          <w:bCs/>
          <w:sz w:val="40"/>
          <w:szCs w:val="40"/>
        </w:rPr>
        <w:t>.PY</w:t>
      </w:r>
    </w:p>
    <w:p w14:paraId="71BCF1CA" w14:textId="77777777" w:rsidR="00080D62" w:rsidRDefault="00080D62" w:rsidP="00080D62">
      <w:pPr>
        <w:rPr>
          <w:rFonts w:ascii="Arial" w:hAnsi="Arial" w:cs="Arial"/>
          <w:sz w:val="28"/>
          <w:szCs w:val="28"/>
        </w:rPr>
      </w:pPr>
    </w:p>
    <w:p w14:paraId="7D502D03" w14:textId="77777777" w:rsidR="00080D62" w:rsidRDefault="00080D62" w:rsidP="00080D62">
      <w:pPr>
        <w:rPr>
          <w:rFonts w:ascii="Arial" w:hAnsi="Arial" w:cs="Arial"/>
          <w:sz w:val="28"/>
          <w:szCs w:val="28"/>
        </w:rPr>
      </w:pPr>
    </w:p>
    <w:p w14:paraId="15F42E19" w14:textId="2C220292" w:rsidR="00080D62" w:rsidRDefault="00080D62" w:rsidP="00080D62">
      <w:pPr>
        <w:pStyle w:val="PargrafodaLista"/>
        <w:numPr>
          <w:ilvl w:val="0"/>
          <w:numId w:val="36"/>
        </w:numPr>
        <w:rPr>
          <w:rFonts w:ascii="Arial" w:hAnsi="Arial" w:cs="Arial"/>
          <w:b/>
          <w:bCs/>
          <w:sz w:val="34"/>
          <w:szCs w:val="34"/>
        </w:rPr>
      </w:pPr>
      <w:r w:rsidRPr="00080D62">
        <w:rPr>
          <w:rFonts w:ascii="Arial" w:hAnsi="Arial" w:cs="Arial"/>
          <w:b/>
          <w:bCs/>
          <w:sz w:val="34"/>
          <w:szCs w:val="34"/>
        </w:rPr>
        <w:t>Importação de Bibliotecas</w:t>
      </w:r>
    </w:p>
    <w:p w14:paraId="36D77687" w14:textId="4A5C570E" w:rsidR="00080D62" w:rsidRDefault="00080D62" w:rsidP="00080D62">
      <w:pPr>
        <w:rPr>
          <w:rFonts w:ascii="Arial" w:hAnsi="Arial" w:cs="Arial"/>
          <w:b/>
          <w:bCs/>
          <w:sz w:val="34"/>
          <w:szCs w:val="34"/>
        </w:rPr>
      </w:pPr>
    </w:p>
    <w:p w14:paraId="2B8FC8E9" w14:textId="53849B09" w:rsidR="00080D62" w:rsidRDefault="00080D62" w:rsidP="00080D62">
      <w:pPr>
        <w:rPr>
          <w:rFonts w:ascii="Arial" w:hAnsi="Arial" w:cs="Arial"/>
          <w:b/>
          <w:bCs/>
          <w:sz w:val="34"/>
          <w:szCs w:val="34"/>
        </w:rPr>
      </w:pPr>
      <w:r w:rsidRPr="00080D62">
        <w:rPr>
          <w:rFonts w:ascii="Arial" w:hAnsi="Arial" w:cs="Arial"/>
          <w:b/>
          <w:bCs/>
          <w:sz w:val="34"/>
          <w:szCs w:val="34"/>
        </w:rPr>
        <w:drawing>
          <wp:anchor distT="0" distB="0" distL="114300" distR="114300" simplePos="0" relativeHeight="251661312" behindDoc="1" locked="0" layoutInCell="1" allowOverlap="1" wp14:anchorId="2132216D" wp14:editId="2261F36A">
            <wp:simplePos x="0" y="0"/>
            <wp:positionH relativeFrom="column">
              <wp:posOffset>312420</wp:posOffset>
            </wp:positionH>
            <wp:positionV relativeFrom="paragraph">
              <wp:posOffset>90170</wp:posOffset>
            </wp:positionV>
            <wp:extent cx="2990850" cy="781050"/>
            <wp:effectExtent l="0" t="0" r="0" b="0"/>
            <wp:wrapTight wrapText="bothSides">
              <wp:wrapPolygon edited="0">
                <wp:start x="0" y="0"/>
                <wp:lineTo x="0" y="21073"/>
                <wp:lineTo x="21462" y="21073"/>
                <wp:lineTo x="21462"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90850" cy="781050"/>
                    </a:xfrm>
                    <a:prstGeom prst="rect">
                      <a:avLst/>
                    </a:prstGeom>
                  </pic:spPr>
                </pic:pic>
              </a:graphicData>
            </a:graphic>
          </wp:anchor>
        </w:drawing>
      </w:r>
    </w:p>
    <w:p w14:paraId="2A0582CA" w14:textId="77777777" w:rsidR="00080D62" w:rsidRDefault="00080D62" w:rsidP="00080D62">
      <w:pPr>
        <w:rPr>
          <w:rFonts w:ascii="Arial" w:hAnsi="Arial" w:cs="Arial"/>
          <w:b/>
          <w:bCs/>
          <w:sz w:val="34"/>
          <w:szCs w:val="34"/>
        </w:rPr>
      </w:pPr>
    </w:p>
    <w:p w14:paraId="76117440" w14:textId="77777777" w:rsidR="00080D62" w:rsidRDefault="00080D62" w:rsidP="00080D62">
      <w:pPr>
        <w:rPr>
          <w:rFonts w:ascii="Arial" w:hAnsi="Arial" w:cs="Arial"/>
          <w:b/>
          <w:bCs/>
          <w:sz w:val="34"/>
          <w:szCs w:val="34"/>
        </w:rPr>
      </w:pPr>
    </w:p>
    <w:p w14:paraId="6B71CCC9" w14:textId="77777777" w:rsidR="00080D62" w:rsidRDefault="00080D62" w:rsidP="00080D62">
      <w:pPr>
        <w:rPr>
          <w:rFonts w:ascii="Arial" w:hAnsi="Arial" w:cs="Arial"/>
          <w:b/>
          <w:bCs/>
          <w:sz w:val="34"/>
          <w:szCs w:val="34"/>
        </w:rPr>
      </w:pPr>
    </w:p>
    <w:p w14:paraId="74296D35" w14:textId="77777777" w:rsidR="00080D62" w:rsidRDefault="00080D62" w:rsidP="00080D62">
      <w:pPr>
        <w:rPr>
          <w:rFonts w:ascii="Arial" w:hAnsi="Arial" w:cs="Arial"/>
          <w:b/>
          <w:bCs/>
          <w:sz w:val="34"/>
          <w:szCs w:val="34"/>
        </w:rPr>
      </w:pPr>
    </w:p>
    <w:p w14:paraId="290CAD03" w14:textId="77777777" w:rsidR="00080D62" w:rsidRDefault="00080D62" w:rsidP="00080D62">
      <w:pPr>
        <w:rPr>
          <w:rFonts w:ascii="Arial" w:hAnsi="Arial" w:cs="Arial"/>
          <w:b/>
          <w:bCs/>
          <w:sz w:val="34"/>
          <w:szCs w:val="34"/>
        </w:rPr>
      </w:pPr>
    </w:p>
    <w:p w14:paraId="25793B60" w14:textId="7370C254" w:rsidR="00080D62" w:rsidRPr="00080D62" w:rsidRDefault="00080D62" w:rsidP="00080D62">
      <w:pPr>
        <w:pStyle w:val="PargrafodaLista"/>
        <w:numPr>
          <w:ilvl w:val="0"/>
          <w:numId w:val="35"/>
        </w:numPr>
        <w:rPr>
          <w:rFonts w:ascii="Arial" w:hAnsi="Arial" w:cs="Arial"/>
          <w:sz w:val="30"/>
          <w:szCs w:val="30"/>
        </w:rPr>
      </w:pPr>
      <w:r w:rsidRPr="00080D62">
        <w:rPr>
          <w:rFonts w:ascii="Arial" w:hAnsi="Arial" w:cs="Arial"/>
          <w:sz w:val="30"/>
          <w:szCs w:val="30"/>
        </w:rPr>
        <w:t xml:space="preserve">sqlite3: Biblioteca para interagir com um banco de dados SQLite. </w:t>
      </w:r>
    </w:p>
    <w:p w14:paraId="37449DBC" w14:textId="77777777" w:rsidR="00080D62" w:rsidRPr="00080D62" w:rsidRDefault="00080D62" w:rsidP="00080D62">
      <w:pPr>
        <w:pStyle w:val="PargrafodaLista"/>
        <w:ind w:left="360"/>
        <w:rPr>
          <w:rFonts w:ascii="Arial" w:hAnsi="Arial" w:cs="Arial"/>
          <w:sz w:val="30"/>
          <w:szCs w:val="30"/>
        </w:rPr>
      </w:pPr>
    </w:p>
    <w:p w14:paraId="36E7868D" w14:textId="6BA6BB5B" w:rsidR="00080D62" w:rsidRPr="00080D62" w:rsidRDefault="00080D62" w:rsidP="00080D62">
      <w:pPr>
        <w:pStyle w:val="PargrafodaLista"/>
        <w:numPr>
          <w:ilvl w:val="0"/>
          <w:numId w:val="35"/>
        </w:numPr>
        <w:rPr>
          <w:rFonts w:ascii="Arial" w:hAnsi="Arial" w:cs="Arial"/>
          <w:sz w:val="30"/>
          <w:szCs w:val="30"/>
        </w:rPr>
      </w:pPr>
      <w:r w:rsidRPr="00080D62">
        <w:rPr>
          <w:rFonts w:ascii="Arial" w:hAnsi="Arial" w:cs="Arial"/>
          <w:sz w:val="30"/>
          <w:szCs w:val="30"/>
        </w:rPr>
        <w:t xml:space="preserve">emoji: Biblioteca para adicionar emojis ao terminal e melhorar a experiência visual. </w:t>
      </w:r>
    </w:p>
    <w:p w14:paraId="3C80A799" w14:textId="77777777" w:rsidR="00080D62" w:rsidRPr="00080D62" w:rsidRDefault="00080D62" w:rsidP="00080D62">
      <w:pPr>
        <w:rPr>
          <w:rFonts w:ascii="Arial" w:hAnsi="Arial" w:cs="Arial"/>
          <w:sz w:val="30"/>
          <w:szCs w:val="30"/>
        </w:rPr>
      </w:pPr>
    </w:p>
    <w:p w14:paraId="0D70A162" w14:textId="73693182" w:rsidR="00080D62" w:rsidRPr="004522D5" w:rsidRDefault="00080D62" w:rsidP="00080D62">
      <w:pPr>
        <w:pStyle w:val="PargrafodaLista"/>
        <w:numPr>
          <w:ilvl w:val="0"/>
          <w:numId w:val="35"/>
        </w:numPr>
        <w:rPr>
          <w:rFonts w:ascii="Arial" w:hAnsi="Arial" w:cs="Arial"/>
          <w:sz w:val="34"/>
          <w:szCs w:val="34"/>
        </w:rPr>
      </w:pPr>
      <w:r w:rsidRPr="00080D62">
        <w:rPr>
          <w:rFonts w:ascii="Arial" w:hAnsi="Arial" w:cs="Arial"/>
          <w:sz w:val="30"/>
          <w:szCs w:val="30"/>
        </w:rPr>
        <w:t>os: Biblioteca usada para limpar a tela do terminal e melhorar a interface do usuário.</w:t>
      </w:r>
    </w:p>
    <w:p w14:paraId="6586CDE3" w14:textId="77777777" w:rsidR="004522D5" w:rsidRPr="004522D5" w:rsidRDefault="004522D5" w:rsidP="004522D5">
      <w:pPr>
        <w:pStyle w:val="PargrafodaLista"/>
        <w:rPr>
          <w:rFonts w:ascii="Arial" w:hAnsi="Arial" w:cs="Arial"/>
          <w:sz w:val="34"/>
          <w:szCs w:val="34"/>
        </w:rPr>
      </w:pPr>
    </w:p>
    <w:p w14:paraId="531B9DEF" w14:textId="77777777" w:rsidR="004522D5" w:rsidRDefault="004522D5" w:rsidP="004522D5">
      <w:pPr>
        <w:rPr>
          <w:rFonts w:ascii="Arial" w:hAnsi="Arial" w:cs="Arial"/>
          <w:sz w:val="34"/>
          <w:szCs w:val="34"/>
        </w:rPr>
      </w:pPr>
    </w:p>
    <w:p w14:paraId="5868CB97" w14:textId="1273CB8B" w:rsidR="004522D5" w:rsidRDefault="004522D5" w:rsidP="004522D5">
      <w:pPr>
        <w:pStyle w:val="PargrafodaLista"/>
        <w:numPr>
          <w:ilvl w:val="0"/>
          <w:numId w:val="36"/>
        </w:numPr>
        <w:rPr>
          <w:rFonts w:ascii="Arial" w:hAnsi="Arial" w:cs="Arial"/>
          <w:b/>
          <w:bCs/>
          <w:sz w:val="34"/>
          <w:szCs w:val="34"/>
        </w:rPr>
      </w:pPr>
      <w:r w:rsidRPr="004522D5">
        <w:rPr>
          <w:rFonts w:ascii="Arial" w:hAnsi="Arial" w:cs="Arial"/>
          <w:b/>
          <w:bCs/>
          <w:sz w:val="34"/>
          <w:szCs w:val="34"/>
        </w:rPr>
        <w:t>Classe MembroDB</w:t>
      </w:r>
    </w:p>
    <w:p w14:paraId="6C2032C5" w14:textId="77777777" w:rsidR="00D358E1" w:rsidRDefault="00D358E1" w:rsidP="00D358E1">
      <w:pPr>
        <w:rPr>
          <w:rFonts w:ascii="Arial" w:hAnsi="Arial" w:cs="Arial"/>
          <w:b/>
          <w:bCs/>
          <w:sz w:val="34"/>
          <w:szCs w:val="34"/>
        </w:rPr>
      </w:pPr>
    </w:p>
    <w:p w14:paraId="25FFE885" w14:textId="1C2F3C6D" w:rsidR="00D358E1" w:rsidRPr="00D358E1" w:rsidRDefault="00D358E1" w:rsidP="00D358E1">
      <w:pPr>
        <w:rPr>
          <w:rFonts w:ascii="Arial" w:hAnsi="Arial" w:cs="Arial"/>
          <w:sz w:val="30"/>
          <w:szCs w:val="30"/>
        </w:rPr>
      </w:pPr>
      <w:r w:rsidRPr="00D358E1">
        <w:rPr>
          <w:rFonts w:ascii="Arial" w:hAnsi="Arial" w:cs="Arial"/>
          <w:sz w:val="30"/>
          <w:szCs w:val="30"/>
        </w:rPr>
        <w:t>A classe MembroDB gerencia todas as operações no banco de dados.</w:t>
      </w:r>
    </w:p>
    <w:p w14:paraId="5A395754" w14:textId="77777777" w:rsidR="00080D62" w:rsidRDefault="00080D62" w:rsidP="00080D62">
      <w:pPr>
        <w:rPr>
          <w:rFonts w:ascii="Arial" w:hAnsi="Arial" w:cs="Arial"/>
          <w:b/>
          <w:bCs/>
          <w:sz w:val="34"/>
          <w:szCs w:val="34"/>
        </w:rPr>
      </w:pPr>
    </w:p>
    <w:p w14:paraId="15E2015E" w14:textId="28262246" w:rsidR="00D358E1" w:rsidRDefault="00D358E1" w:rsidP="00080D62">
      <w:pPr>
        <w:rPr>
          <w:rFonts w:ascii="Arial" w:hAnsi="Arial" w:cs="Arial"/>
          <w:b/>
          <w:bCs/>
          <w:sz w:val="34"/>
          <w:szCs w:val="34"/>
        </w:rPr>
      </w:pPr>
      <w:r w:rsidRPr="00D358E1">
        <w:rPr>
          <w:rFonts w:ascii="Arial" w:hAnsi="Arial" w:cs="Arial"/>
          <w:b/>
          <w:bCs/>
          <w:sz w:val="34"/>
          <w:szCs w:val="34"/>
        </w:rPr>
        <w:drawing>
          <wp:anchor distT="0" distB="0" distL="114300" distR="114300" simplePos="0" relativeHeight="251662336" behindDoc="1" locked="0" layoutInCell="1" allowOverlap="1" wp14:anchorId="59FDAA00" wp14:editId="142B5B92">
            <wp:simplePos x="0" y="0"/>
            <wp:positionH relativeFrom="column">
              <wp:posOffset>0</wp:posOffset>
            </wp:positionH>
            <wp:positionV relativeFrom="paragraph">
              <wp:posOffset>2540</wp:posOffset>
            </wp:positionV>
            <wp:extent cx="5201376" cy="1381318"/>
            <wp:effectExtent l="0" t="0" r="0" b="9525"/>
            <wp:wrapTight wrapText="bothSides">
              <wp:wrapPolygon edited="0">
                <wp:start x="0" y="0"/>
                <wp:lineTo x="0" y="21451"/>
                <wp:lineTo x="21518" y="21451"/>
                <wp:lineTo x="21518"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01376" cy="1381318"/>
                    </a:xfrm>
                    <a:prstGeom prst="rect">
                      <a:avLst/>
                    </a:prstGeom>
                  </pic:spPr>
                </pic:pic>
              </a:graphicData>
            </a:graphic>
          </wp:anchor>
        </w:drawing>
      </w:r>
    </w:p>
    <w:p w14:paraId="535A4423" w14:textId="77777777" w:rsidR="00080D62" w:rsidRDefault="00080D62" w:rsidP="00080D62">
      <w:pPr>
        <w:rPr>
          <w:rFonts w:ascii="Arial" w:hAnsi="Arial" w:cs="Arial"/>
          <w:b/>
          <w:bCs/>
          <w:sz w:val="34"/>
          <w:szCs w:val="34"/>
        </w:rPr>
      </w:pPr>
    </w:p>
    <w:p w14:paraId="74F8D6FE" w14:textId="77777777" w:rsidR="00080D62" w:rsidRDefault="00080D62" w:rsidP="00080D62">
      <w:pPr>
        <w:rPr>
          <w:rFonts w:ascii="Arial" w:hAnsi="Arial" w:cs="Arial"/>
          <w:b/>
          <w:bCs/>
          <w:sz w:val="34"/>
          <w:szCs w:val="34"/>
        </w:rPr>
      </w:pPr>
    </w:p>
    <w:p w14:paraId="5931CA79" w14:textId="77777777" w:rsidR="00D358E1" w:rsidRDefault="00D358E1" w:rsidP="00080D62">
      <w:pPr>
        <w:rPr>
          <w:rFonts w:ascii="Arial" w:hAnsi="Arial" w:cs="Arial"/>
          <w:b/>
          <w:bCs/>
          <w:sz w:val="34"/>
          <w:szCs w:val="34"/>
        </w:rPr>
      </w:pPr>
    </w:p>
    <w:p w14:paraId="109FF8FF" w14:textId="77777777" w:rsidR="00D358E1" w:rsidRDefault="00D358E1" w:rsidP="00080D62">
      <w:pPr>
        <w:rPr>
          <w:rFonts w:ascii="Arial" w:hAnsi="Arial" w:cs="Arial"/>
          <w:b/>
          <w:bCs/>
          <w:sz w:val="34"/>
          <w:szCs w:val="34"/>
        </w:rPr>
      </w:pPr>
    </w:p>
    <w:p w14:paraId="3E2B5F9C" w14:textId="77777777" w:rsidR="00D358E1" w:rsidRDefault="00D358E1" w:rsidP="00080D62">
      <w:pPr>
        <w:rPr>
          <w:rFonts w:ascii="Arial" w:hAnsi="Arial" w:cs="Arial"/>
          <w:b/>
          <w:bCs/>
          <w:sz w:val="34"/>
          <w:szCs w:val="34"/>
        </w:rPr>
      </w:pPr>
    </w:p>
    <w:p w14:paraId="0BB7978E" w14:textId="77777777" w:rsidR="00D358E1" w:rsidRDefault="00D358E1" w:rsidP="00080D62">
      <w:pPr>
        <w:rPr>
          <w:rFonts w:ascii="Arial" w:hAnsi="Arial" w:cs="Arial"/>
          <w:b/>
          <w:bCs/>
          <w:sz w:val="34"/>
          <w:szCs w:val="34"/>
        </w:rPr>
      </w:pPr>
    </w:p>
    <w:p w14:paraId="664D2C5F" w14:textId="77777777" w:rsidR="00D358E1" w:rsidRDefault="00D358E1" w:rsidP="00080D62">
      <w:pPr>
        <w:rPr>
          <w:rFonts w:ascii="Arial" w:hAnsi="Arial" w:cs="Arial"/>
          <w:b/>
          <w:bCs/>
          <w:sz w:val="34"/>
          <w:szCs w:val="34"/>
        </w:rPr>
      </w:pPr>
    </w:p>
    <w:p w14:paraId="58FA9F60" w14:textId="176CF2F7" w:rsidR="00D358E1" w:rsidRDefault="00D358E1" w:rsidP="00080D62">
      <w:pPr>
        <w:rPr>
          <w:rFonts w:ascii="Arial" w:hAnsi="Arial" w:cs="Arial"/>
          <w:sz w:val="30"/>
          <w:szCs w:val="30"/>
        </w:rPr>
      </w:pPr>
      <w:r w:rsidRPr="00D358E1">
        <w:rPr>
          <w:rFonts w:ascii="Arial" w:hAnsi="Arial" w:cs="Arial"/>
          <w:sz w:val="30"/>
          <w:szCs w:val="30"/>
        </w:rPr>
        <w:t>__</w:t>
      </w:r>
      <w:proofErr w:type="spellStart"/>
      <w:r w:rsidRPr="00D358E1">
        <w:rPr>
          <w:rFonts w:ascii="Arial" w:hAnsi="Arial" w:cs="Arial"/>
          <w:sz w:val="30"/>
          <w:szCs w:val="30"/>
        </w:rPr>
        <w:t>init</w:t>
      </w:r>
      <w:proofErr w:type="spellEnd"/>
      <w:r w:rsidRPr="00D358E1">
        <w:rPr>
          <w:rFonts w:ascii="Arial" w:hAnsi="Arial" w:cs="Arial"/>
          <w:sz w:val="30"/>
          <w:szCs w:val="30"/>
        </w:rPr>
        <w:t>__: Inicializa a conexão com o banco de dados usando o caminho do banco (</w:t>
      </w:r>
      <w:proofErr w:type="spellStart"/>
      <w:r w:rsidRPr="00D358E1">
        <w:rPr>
          <w:rFonts w:ascii="Arial" w:hAnsi="Arial" w:cs="Arial"/>
          <w:sz w:val="30"/>
          <w:szCs w:val="30"/>
        </w:rPr>
        <w:t>db_path</w:t>
      </w:r>
      <w:proofErr w:type="spellEnd"/>
      <w:r w:rsidRPr="00D358E1">
        <w:rPr>
          <w:rFonts w:ascii="Arial" w:hAnsi="Arial" w:cs="Arial"/>
          <w:sz w:val="30"/>
          <w:szCs w:val="30"/>
        </w:rPr>
        <w:t>)</w:t>
      </w:r>
    </w:p>
    <w:p w14:paraId="1D4524EA" w14:textId="77777777" w:rsidR="00D358E1" w:rsidRDefault="00D358E1" w:rsidP="00080D62">
      <w:pPr>
        <w:rPr>
          <w:rFonts w:ascii="Arial" w:hAnsi="Arial" w:cs="Arial"/>
          <w:sz w:val="30"/>
          <w:szCs w:val="30"/>
        </w:rPr>
      </w:pPr>
    </w:p>
    <w:p w14:paraId="74DC50D0" w14:textId="77777777" w:rsidR="00D358E1" w:rsidRDefault="00D358E1" w:rsidP="00080D62">
      <w:pPr>
        <w:rPr>
          <w:rFonts w:ascii="Arial" w:hAnsi="Arial" w:cs="Arial"/>
          <w:sz w:val="30"/>
          <w:szCs w:val="30"/>
        </w:rPr>
      </w:pPr>
    </w:p>
    <w:p w14:paraId="7CB926D1" w14:textId="3547D18D" w:rsidR="00D358E1" w:rsidRDefault="00D358E1" w:rsidP="00D358E1">
      <w:pPr>
        <w:pStyle w:val="PargrafodaLista"/>
        <w:numPr>
          <w:ilvl w:val="0"/>
          <w:numId w:val="36"/>
        </w:numPr>
        <w:rPr>
          <w:rFonts w:ascii="Arial" w:hAnsi="Arial" w:cs="Arial"/>
          <w:b/>
          <w:bCs/>
          <w:sz w:val="34"/>
          <w:szCs w:val="34"/>
        </w:rPr>
      </w:pPr>
      <w:r w:rsidRPr="00D358E1">
        <w:rPr>
          <w:rFonts w:ascii="Arial" w:hAnsi="Arial" w:cs="Arial"/>
          <w:b/>
          <w:bCs/>
          <w:sz w:val="34"/>
          <w:szCs w:val="34"/>
        </w:rPr>
        <w:lastRenderedPageBreak/>
        <w:t xml:space="preserve">Método </w:t>
      </w:r>
      <w:proofErr w:type="spellStart"/>
      <w:r w:rsidRPr="00D358E1">
        <w:rPr>
          <w:rFonts w:ascii="Arial" w:hAnsi="Arial" w:cs="Arial"/>
          <w:b/>
          <w:bCs/>
          <w:sz w:val="34"/>
          <w:szCs w:val="34"/>
        </w:rPr>
        <w:t>exibir_</w:t>
      </w:r>
      <w:proofErr w:type="gramStart"/>
      <w:r w:rsidRPr="00D358E1">
        <w:rPr>
          <w:rFonts w:ascii="Arial" w:hAnsi="Arial" w:cs="Arial"/>
          <w:b/>
          <w:bCs/>
          <w:sz w:val="34"/>
          <w:szCs w:val="34"/>
        </w:rPr>
        <w:t>mecanicos</w:t>
      </w:r>
      <w:proofErr w:type="spellEnd"/>
      <w:r w:rsidRPr="00D358E1">
        <w:rPr>
          <w:rFonts w:ascii="Arial" w:hAnsi="Arial" w:cs="Arial"/>
          <w:b/>
          <w:bCs/>
          <w:sz w:val="34"/>
          <w:szCs w:val="34"/>
        </w:rPr>
        <w:t>(</w:t>
      </w:r>
      <w:proofErr w:type="gramEnd"/>
      <w:r w:rsidRPr="00D358E1">
        <w:rPr>
          <w:rFonts w:ascii="Arial" w:hAnsi="Arial" w:cs="Arial"/>
          <w:b/>
          <w:bCs/>
          <w:sz w:val="34"/>
          <w:szCs w:val="34"/>
        </w:rPr>
        <w:t>)</w:t>
      </w:r>
    </w:p>
    <w:p w14:paraId="5AFC5AAC" w14:textId="77777777" w:rsidR="00D358E1" w:rsidRDefault="00D358E1" w:rsidP="00D358E1">
      <w:pPr>
        <w:rPr>
          <w:rFonts w:ascii="Arial" w:hAnsi="Arial" w:cs="Arial"/>
          <w:b/>
          <w:bCs/>
          <w:sz w:val="34"/>
          <w:szCs w:val="34"/>
        </w:rPr>
      </w:pPr>
    </w:p>
    <w:p w14:paraId="59388E85" w14:textId="77777777" w:rsidR="00D358E1" w:rsidRDefault="00D358E1" w:rsidP="00D358E1">
      <w:pPr>
        <w:rPr>
          <w:rFonts w:ascii="Arial" w:hAnsi="Arial" w:cs="Arial"/>
          <w:b/>
          <w:bCs/>
          <w:sz w:val="34"/>
          <w:szCs w:val="34"/>
        </w:rPr>
      </w:pPr>
    </w:p>
    <w:p w14:paraId="17F3C7A6" w14:textId="33E078AD" w:rsidR="00D358E1" w:rsidRDefault="00D358E1" w:rsidP="00D358E1">
      <w:pPr>
        <w:rPr>
          <w:rFonts w:ascii="Arial" w:hAnsi="Arial" w:cs="Arial"/>
          <w:b/>
          <w:bCs/>
          <w:sz w:val="34"/>
          <w:szCs w:val="34"/>
        </w:rPr>
      </w:pPr>
      <w:r w:rsidRPr="00D358E1">
        <w:rPr>
          <w:rFonts w:ascii="Arial" w:hAnsi="Arial" w:cs="Arial"/>
          <w:b/>
          <w:bCs/>
          <w:sz w:val="34"/>
          <w:szCs w:val="34"/>
        </w:rPr>
        <w:drawing>
          <wp:inline distT="0" distB="0" distL="0" distR="0" wp14:anchorId="151BD97B" wp14:editId="6872F74F">
            <wp:extent cx="4858428" cy="924054"/>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58428" cy="924054"/>
                    </a:xfrm>
                    <a:prstGeom prst="rect">
                      <a:avLst/>
                    </a:prstGeom>
                  </pic:spPr>
                </pic:pic>
              </a:graphicData>
            </a:graphic>
          </wp:inline>
        </w:drawing>
      </w:r>
    </w:p>
    <w:p w14:paraId="357197DE" w14:textId="77777777" w:rsidR="00D358E1" w:rsidRDefault="00D358E1" w:rsidP="00D358E1">
      <w:pPr>
        <w:rPr>
          <w:rFonts w:ascii="Arial" w:hAnsi="Arial" w:cs="Arial"/>
          <w:b/>
          <w:bCs/>
          <w:sz w:val="34"/>
          <w:szCs w:val="34"/>
        </w:rPr>
      </w:pPr>
    </w:p>
    <w:p w14:paraId="5029F4A2" w14:textId="77777777" w:rsidR="00D358E1" w:rsidRDefault="00D358E1" w:rsidP="00D358E1">
      <w:pPr>
        <w:rPr>
          <w:rFonts w:ascii="Arial" w:hAnsi="Arial" w:cs="Arial"/>
          <w:b/>
          <w:bCs/>
          <w:sz w:val="34"/>
          <w:szCs w:val="34"/>
        </w:rPr>
      </w:pPr>
    </w:p>
    <w:p w14:paraId="26151CC0" w14:textId="6002351A" w:rsidR="000A63E7" w:rsidRPr="000A63E7" w:rsidRDefault="000A63E7" w:rsidP="000A63E7">
      <w:pPr>
        <w:pStyle w:val="PargrafodaLista"/>
        <w:numPr>
          <w:ilvl w:val="0"/>
          <w:numId w:val="35"/>
        </w:numPr>
        <w:rPr>
          <w:rFonts w:ascii="Arial" w:hAnsi="Arial" w:cs="Arial"/>
          <w:sz w:val="30"/>
          <w:szCs w:val="30"/>
        </w:rPr>
      </w:pPr>
      <w:r w:rsidRPr="000A63E7">
        <w:rPr>
          <w:rFonts w:ascii="Arial" w:hAnsi="Arial" w:cs="Arial"/>
          <w:sz w:val="30"/>
          <w:szCs w:val="30"/>
        </w:rPr>
        <w:t xml:space="preserve">Obtém e exibe todos os mecânicos cadastrados no banco de dados. </w:t>
      </w:r>
    </w:p>
    <w:p w14:paraId="3ABAE813" w14:textId="69B3293E" w:rsidR="00D358E1" w:rsidRPr="000A63E7" w:rsidRDefault="000A63E7" w:rsidP="000A63E7">
      <w:pPr>
        <w:pStyle w:val="PargrafodaLista"/>
        <w:numPr>
          <w:ilvl w:val="0"/>
          <w:numId w:val="35"/>
        </w:numPr>
        <w:rPr>
          <w:rFonts w:ascii="Arial" w:hAnsi="Arial" w:cs="Arial"/>
          <w:b/>
          <w:bCs/>
          <w:sz w:val="34"/>
          <w:szCs w:val="34"/>
        </w:rPr>
      </w:pPr>
      <w:r w:rsidRPr="000A63E7">
        <w:rPr>
          <w:rFonts w:ascii="Arial" w:hAnsi="Arial" w:cs="Arial"/>
          <w:sz w:val="30"/>
          <w:szCs w:val="30"/>
        </w:rPr>
        <w:t xml:space="preserve">Se houver mecânicos cadastrados, ele os imprime com os respectivos </w:t>
      </w:r>
      <w:proofErr w:type="spellStart"/>
      <w:r w:rsidRPr="000A63E7">
        <w:rPr>
          <w:rFonts w:ascii="Arial" w:hAnsi="Arial" w:cs="Arial"/>
          <w:sz w:val="30"/>
          <w:szCs w:val="30"/>
        </w:rPr>
        <w:t>IDs</w:t>
      </w:r>
      <w:proofErr w:type="spellEnd"/>
      <w:r w:rsidRPr="000A63E7">
        <w:rPr>
          <w:rFonts w:ascii="Arial" w:hAnsi="Arial" w:cs="Arial"/>
          <w:sz w:val="30"/>
          <w:szCs w:val="30"/>
        </w:rPr>
        <w:t>, nomes e idades.</w:t>
      </w:r>
    </w:p>
    <w:p w14:paraId="55877583" w14:textId="77777777" w:rsidR="000A63E7" w:rsidRDefault="000A63E7" w:rsidP="000A63E7">
      <w:pPr>
        <w:rPr>
          <w:rFonts w:ascii="Arial" w:hAnsi="Arial" w:cs="Arial"/>
          <w:b/>
          <w:bCs/>
          <w:sz w:val="34"/>
          <w:szCs w:val="34"/>
        </w:rPr>
      </w:pPr>
    </w:p>
    <w:p w14:paraId="6AEBD234" w14:textId="77777777" w:rsidR="000A63E7" w:rsidRDefault="000A63E7" w:rsidP="000A63E7">
      <w:pPr>
        <w:rPr>
          <w:rFonts w:ascii="Arial" w:hAnsi="Arial" w:cs="Arial"/>
          <w:b/>
          <w:bCs/>
          <w:sz w:val="34"/>
          <w:szCs w:val="34"/>
        </w:rPr>
      </w:pPr>
    </w:p>
    <w:p w14:paraId="3DB0C7FE" w14:textId="2088089A" w:rsidR="000A63E7" w:rsidRDefault="000A63E7" w:rsidP="000A63E7">
      <w:pPr>
        <w:pStyle w:val="PargrafodaLista"/>
        <w:numPr>
          <w:ilvl w:val="0"/>
          <w:numId w:val="36"/>
        </w:numPr>
        <w:rPr>
          <w:rFonts w:ascii="Arial" w:hAnsi="Arial" w:cs="Arial"/>
          <w:b/>
          <w:bCs/>
          <w:sz w:val="34"/>
          <w:szCs w:val="34"/>
        </w:rPr>
      </w:pPr>
      <w:r w:rsidRPr="000A63E7">
        <w:rPr>
          <w:rFonts w:ascii="Arial" w:hAnsi="Arial" w:cs="Arial"/>
          <w:b/>
          <w:bCs/>
          <w:sz w:val="34"/>
          <w:szCs w:val="34"/>
        </w:rPr>
        <w:t xml:space="preserve">Método </w:t>
      </w:r>
      <w:proofErr w:type="spellStart"/>
      <w:r w:rsidRPr="000A63E7">
        <w:rPr>
          <w:rFonts w:ascii="Arial" w:hAnsi="Arial" w:cs="Arial"/>
          <w:b/>
          <w:bCs/>
          <w:sz w:val="34"/>
          <w:szCs w:val="34"/>
        </w:rPr>
        <w:t>excluir_mecanico</w:t>
      </w:r>
      <w:proofErr w:type="spellEnd"/>
      <w:r w:rsidRPr="000A63E7">
        <w:rPr>
          <w:rFonts w:ascii="Arial" w:hAnsi="Arial" w:cs="Arial"/>
          <w:b/>
          <w:bCs/>
          <w:sz w:val="34"/>
          <w:szCs w:val="34"/>
        </w:rPr>
        <w:t>(</w:t>
      </w:r>
      <w:proofErr w:type="spellStart"/>
      <w:r w:rsidRPr="000A63E7">
        <w:rPr>
          <w:rFonts w:ascii="Arial" w:hAnsi="Arial" w:cs="Arial"/>
          <w:b/>
          <w:bCs/>
          <w:sz w:val="34"/>
          <w:szCs w:val="34"/>
        </w:rPr>
        <w:t>mecanico_id</w:t>
      </w:r>
      <w:proofErr w:type="spellEnd"/>
      <w:r w:rsidRPr="000A63E7">
        <w:rPr>
          <w:rFonts w:ascii="Arial" w:hAnsi="Arial" w:cs="Arial"/>
          <w:b/>
          <w:bCs/>
          <w:sz w:val="34"/>
          <w:szCs w:val="34"/>
        </w:rPr>
        <w:t>)</w:t>
      </w:r>
    </w:p>
    <w:p w14:paraId="22D3E2A1" w14:textId="77777777" w:rsidR="000A63E7" w:rsidRDefault="000A63E7" w:rsidP="000A63E7">
      <w:pPr>
        <w:rPr>
          <w:rFonts w:ascii="Arial" w:hAnsi="Arial" w:cs="Arial"/>
          <w:b/>
          <w:bCs/>
          <w:sz w:val="34"/>
          <w:szCs w:val="34"/>
        </w:rPr>
      </w:pPr>
    </w:p>
    <w:p w14:paraId="564E9AB6" w14:textId="2A9E6D0C" w:rsidR="000A63E7" w:rsidRDefault="000A63E7" w:rsidP="000A63E7">
      <w:pPr>
        <w:rPr>
          <w:rFonts w:ascii="Arial" w:hAnsi="Arial" w:cs="Arial"/>
          <w:b/>
          <w:bCs/>
          <w:sz w:val="34"/>
          <w:szCs w:val="34"/>
        </w:rPr>
      </w:pPr>
      <w:r w:rsidRPr="000A63E7">
        <w:rPr>
          <w:rFonts w:ascii="Arial" w:hAnsi="Arial" w:cs="Arial"/>
          <w:b/>
          <w:bCs/>
          <w:sz w:val="34"/>
          <w:szCs w:val="34"/>
        </w:rPr>
        <w:drawing>
          <wp:inline distT="0" distB="0" distL="0" distR="0" wp14:anchorId="1ACA3190" wp14:editId="70664F53">
            <wp:extent cx="5731510" cy="1106805"/>
            <wp:effectExtent l="0" t="0" r="254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106805"/>
                    </a:xfrm>
                    <a:prstGeom prst="rect">
                      <a:avLst/>
                    </a:prstGeom>
                  </pic:spPr>
                </pic:pic>
              </a:graphicData>
            </a:graphic>
          </wp:inline>
        </w:drawing>
      </w:r>
    </w:p>
    <w:p w14:paraId="7237EA48" w14:textId="77777777" w:rsidR="000A63E7" w:rsidRDefault="000A63E7" w:rsidP="000A63E7">
      <w:pPr>
        <w:rPr>
          <w:rFonts w:ascii="Arial" w:hAnsi="Arial" w:cs="Arial"/>
          <w:b/>
          <w:bCs/>
          <w:sz w:val="34"/>
          <w:szCs w:val="34"/>
        </w:rPr>
      </w:pPr>
    </w:p>
    <w:p w14:paraId="0250460B" w14:textId="77777777" w:rsidR="000A63E7" w:rsidRDefault="000A63E7" w:rsidP="000A63E7">
      <w:pPr>
        <w:rPr>
          <w:rFonts w:ascii="Arial" w:hAnsi="Arial" w:cs="Arial"/>
          <w:b/>
          <w:bCs/>
          <w:sz w:val="34"/>
          <w:szCs w:val="34"/>
        </w:rPr>
      </w:pPr>
    </w:p>
    <w:p w14:paraId="6D27973C" w14:textId="10037CE5" w:rsidR="000A63E7" w:rsidRDefault="000A63E7" w:rsidP="000A63E7">
      <w:pPr>
        <w:pStyle w:val="PargrafodaLista"/>
        <w:numPr>
          <w:ilvl w:val="0"/>
          <w:numId w:val="35"/>
        </w:numPr>
        <w:rPr>
          <w:rFonts w:ascii="Arial" w:hAnsi="Arial" w:cs="Arial"/>
          <w:sz w:val="30"/>
          <w:szCs w:val="30"/>
        </w:rPr>
      </w:pPr>
      <w:r w:rsidRPr="008A7E81">
        <w:rPr>
          <w:rFonts w:ascii="Arial" w:hAnsi="Arial" w:cs="Arial"/>
          <w:sz w:val="30"/>
          <w:szCs w:val="30"/>
        </w:rPr>
        <w:t xml:space="preserve">Verifica se um mecânico com o ID fornecido existe no banco. </w:t>
      </w:r>
    </w:p>
    <w:p w14:paraId="6802805D" w14:textId="70D5E92A" w:rsidR="008A7E81" w:rsidRPr="008A7E81" w:rsidRDefault="008A7E81" w:rsidP="008A7E81">
      <w:pPr>
        <w:pStyle w:val="PargrafodaLista"/>
        <w:ind w:left="360"/>
        <w:rPr>
          <w:rFonts w:ascii="Arial" w:hAnsi="Arial" w:cs="Arial"/>
          <w:sz w:val="30"/>
          <w:szCs w:val="30"/>
        </w:rPr>
      </w:pPr>
    </w:p>
    <w:p w14:paraId="4D940E8A" w14:textId="77777777" w:rsidR="000A63E7" w:rsidRPr="008A7E81" w:rsidRDefault="000A63E7" w:rsidP="000A63E7">
      <w:pPr>
        <w:pStyle w:val="PargrafodaLista"/>
        <w:ind w:left="360"/>
        <w:rPr>
          <w:rFonts w:ascii="Arial" w:hAnsi="Arial" w:cs="Arial"/>
          <w:sz w:val="30"/>
          <w:szCs w:val="30"/>
        </w:rPr>
      </w:pPr>
    </w:p>
    <w:p w14:paraId="22E1C179" w14:textId="5751BA1C" w:rsidR="000A63E7" w:rsidRPr="008A7E81" w:rsidRDefault="000A63E7" w:rsidP="000A63E7">
      <w:pPr>
        <w:pStyle w:val="PargrafodaLista"/>
        <w:numPr>
          <w:ilvl w:val="0"/>
          <w:numId w:val="35"/>
        </w:numPr>
        <w:rPr>
          <w:rFonts w:ascii="Arial" w:hAnsi="Arial" w:cs="Arial"/>
          <w:sz w:val="30"/>
          <w:szCs w:val="30"/>
        </w:rPr>
      </w:pPr>
      <w:r w:rsidRPr="008A7E81">
        <w:rPr>
          <w:rFonts w:ascii="Arial" w:hAnsi="Arial" w:cs="Arial"/>
          <w:sz w:val="30"/>
          <w:szCs w:val="30"/>
        </w:rPr>
        <w:t xml:space="preserve">Se não existir, exibe uma mensagem de erro e retorna. </w:t>
      </w:r>
    </w:p>
    <w:p w14:paraId="39A251E7" w14:textId="77777777" w:rsidR="000A63E7" w:rsidRPr="008A7E81" w:rsidRDefault="000A63E7" w:rsidP="000A63E7">
      <w:pPr>
        <w:pStyle w:val="PargrafodaLista"/>
        <w:rPr>
          <w:rFonts w:ascii="Arial" w:hAnsi="Arial" w:cs="Arial"/>
          <w:sz w:val="30"/>
          <w:szCs w:val="30"/>
        </w:rPr>
      </w:pPr>
    </w:p>
    <w:p w14:paraId="1BE4F546" w14:textId="77777777" w:rsidR="000A63E7" w:rsidRPr="008A7E81" w:rsidRDefault="000A63E7" w:rsidP="000A63E7">
      <w:pPr>
        <w:pStyle w:val="PargrafodaLista"/>
        <w:ind w:left="360"/>
        <w:rPr>
          <w:rFonts w:ascii="Arial" w:hAnsi="Arial" w:cs="Arial"/>
          <w:sz w:val="30"/>
          <w:szCs w:val="30"/>
        </w:rPr>
      </w:pPr>
    </w:p>
    <w:p w14:paraId="5F265FCB" w14:textId="6CE4A7CF" w:rsidR="000A63E7" w:rsidRPr="008A7E81" w:rsidRDefault="000A63E7" w:rsidP="000A63E7">
      <w:pPr>
        <w:pStyle w:val="PargrafodaLista"/>
        <w:numPr>
          <w:ilvl w:val="0"/>
          <w:numId w:val="35"/>
        </w:numPr>
        <w:rPr>
          <w:rFonts w:ascii="Arial" w:hAnsi="Arial" w:cs="Arial"/>
          <w:sz w:val="30"/>
          <w:szCs w:val="30"/>
        </w:rPr>
      </w:pPr>
      <w:r w:rsidRPr="008A7E81">
        <w:rPr>
          <w:rFonts w:ascii="Arial" w:hAnsi="Arial" w:cs="Arial"/>
          <w:sz w:val="30"/>
          <w:szCs w:val="30"/>
        </w:rPr>
        <w:t>Se existir, exclui o mecânico e confirma a operação no banco de dados.</w:t>
      </w:r>
    </w:p>
    <w:p w14:paraId="27065C30" w14:textId="77777777" w:rsidR="008A7E81" w:rsidRDefault="008A7E81" w:rsidP="008A7E81">
      <w:pPr>
        <w:rPr>
          <w:rFonts w:ascii="Arial" w:hAnsi="Arial" w:cs="Arial"/>
          <w:sz w:val="34"/>
          <w:szCs w:val="34"/>
        </w:rPr>
      </w:pPr>
    </w:p>
    <w:p w14:paraId="1E31CBBF" w14:textId="77777777" w:rsidR="008A7E81" w:rsidRDefault="008A7E81" w:rsidP="008A7E81">
      <w:pPr>
        <w:rPr>
          <w:rFonts w:ascii="Arial" w:hAnsi="Arial" w:cs="Arial"/>
          <w:sz w:val="34"/>
          <w:szCs w:val="34"/>
        </w:rPr>
      </w:pPr>
    </w:p>
    <w:p w14:paraId="5EB6C4D6" w14:textId="77777777" w:rsidR="008A7E81" w:rsidRDefault="008A7E81" w:rsidP="008A7E81">
      <w:pPr>
        <w:rPr>
          <w:rFonts w:ascii="Arial" w:hAnsi="Arial" w:cs="Arial"/>
          <w:sz w:val="34"/>
          <w:szCs w:val="34"/>
        </w:rPr>
      </w:pPr>
    </w:p>
    <w:p w14:paraId="2DC10658" w14:textId="77777777" w:rsidR="008A7E81" w:rsidRDefault="008A7E81" w:rsidP="008A7E81">
      <w:pPr>
        <w:rPr>
          <w:rFonts w:ascii="Arial" w:hAnsi="Arial" w:cs="Arial"/>
          <w:sz w:val="34"/>
          <w:szCs w:val="34"/>
        </w:rPr>
      </w:pPr>
    </w:p>
    <w:p w14:paraId="03AB9E77" w14:textId="77777777" w:rsidR="008A7E81" w:rsidRDefault="008A7E81" w:rsidP="008A7E81">
      <w:pPr>
        <w:rPr>
          <w:rFonts w:ascii="Arial" w:hAnsi="Arial" w:cs="Arial"/>
          <w:sz w:val="34"/>
          <w:szCs w:val="34"/>
        </w:rPr>
      </w:pPr>
    </w:p>
    <w:p w14:paraId="76C5B10D" w14:textId="77777777" w:rsidR="008A7E81" w:rsidRDefault="008A7E81" w:rsidP="008A7E81">
      <w:pPr>
        <w:rPr>
          <w:rFonts w:ascii="Arial" w:hAnsi="Arial" w:cs="Arial"/>
          <w:sz w:val="34"/>
          <w:szCs w:val="34"/>
        </w:rPr>
      </w:pPr>
    </w:p>
    <w:p w14:paraId="0D6482A2" w14:textId="297DD2FB" w:rsidR="008A7E81" w:rsidRDefault="008A7E81" w:rsidP="008A7E81">
      <w:pPr>
        <w:pStyle w:val="PargrafodaLista"/>
        <w:numPr>
          <w:ilvl w:val="0"/>
          <w:numId w:val="36"/>
        </w:numPr>
        <w:rPr>
          <w:rFonts w:ascii="Arial" w:hAnsi="Arial" w:cs="Arial"/>
          <w:b/>
          <w:bCs/>
          <w:sz w:val="34"/>
          <w:szCs w:val="34"/>
        </w:rPr>
      </w:pPr>
      <w:r w:rsidRPr="008A7E81">
        <w:rPr>
          <w:rFonts w:ascii="Arial" w:hAnsi="Arial" w:cs="Arial"/>
          <w:b/>
          <w:bCs/>
          <w:sz w:val="34"/>
          <w:szCs w:val="34"/>
        </w:rPr>
        <w:t xml:space="preserve">Método </w:t>
      </w:r>
      <w:proofErr w:type="spellStart"/>
      <w:r w:rsidRPr="008A7E81">
        <w:rPr>
          <w:rFonts w:ascii="Arial" w:hAnsi="Arial" w:cs="Arial"/>
          <w:b/>
          <w:bCs/>
          <w:sz w:val="34"/>
          <w:szCs w:val="34"/>
        </w:rPr>
        <w:t>excluir_todos_</w:t>
      </w:r>
      <w:proofErr w:type="gramStart"/>
      <w:r w:rsidRPr="008A7E81">
        <w:rPr>
          <w:rFonts w:ascii="Arial" w:hAnsi="Arial" w:cs="Arial"/>
          <w:b/>
          <w:bCs/>
          <w:sz w:val="34"/>
          <w:szCs w:val="34"/>
        </w:rPr>
        <w:t>mecanicos</w:t>
      </w:r>
      <w:proofErr w:type="spellEnd"/>
      <w:r w:rsidRPr="008A7E81">
        <w:rPr>
          <w:rFonts w:ascii="Arial" w:hAnsi="Arial" w:cs="Arial"/>
          <w:b/>
          <w:bCs/>
          <w:sz w:val="34"/>
          <w:szCs w:val="34"/>
        </w:rPr>
        <w:t>(</w:t>
      </w:r>
      <w:proofErr w:type="gramEnd"/>
      <w:r w:rsidRPr="008A7E81">
        <w:rPr>
          <w:rFonts w:ascii="Arial" w:hAnsi="Arial" w:cs="Arial"/>
          <w:b/>
          <w:bCs/>
          <w:sz w:val="34"/>
          <w:szCs w:val="34"/>
        </w:rPr>
        <w:t>)</w:t>
      </w:r>
    </w:p>
    <w:p w14:paraId="390FB75C" w14:textId="77777777" w:rsidR="008A7E81" w:rsidRDefault="008A7E81" w:rsidP="008A7E81">
      <w:pPr>
        <w:rPr>
          <w:rFonts w:ascii="Arial" w:hAnsi="Arial" w:cs="Arial"/>
          <w:b/>
          <w:bCs/>
          <w:sz w:val="34"/>
          <w:szCs w:val="34"/>
        </w:rPr>
      </w:pPr>
    </w:p>
    <w:p w14:paraId="38A5355D" w14:textId="77777777" w:rsidR="008A7E81" w:rsidRDefault="008A7E81" w:rsidP="008A7E81">
      <w:pPr>
        <w:rPr>
          <w:rFonts w:ascii="Arial" w:hAnsi="Arial" w:cs="Arial"/>
          <w:b/>
          <w:bCs/>
          <w:sz w:val="34"/>
          <w:szCs w:val="34"/>
        </w:rPr>
      </w:pPr>
    </w:p>
    <w:p w14:paraId="69E9952B" w14:textId="3E13CC1D" w:rsidR="008A7E81" w:rsidRDefault="008A7E81" w:rsidP="008A7E81">
      <w:pPr>
        <w:rPr>
          <w:rFonts w:ascii="Arial" w:hAnsi="Arial" w:cs="Arial"/>
          <w:b/>
          <w:bCs/>
          <w:sz w:val="34"/>
          <w:szCs w:val="34"/>
        </w:rPr>
      </w:pPr>
      <w:r w:rsidRPr="008A7E81">
        <w:rPr>
          <w:rFonts w:ascii="Arial" w:hAnsi="Arial" w:cs="Arial"/>
          <w:b/>
          <w:bCs/>
          <w:sz w:val="34"/>
          <w:szCs w:val="34"/>
        </w:rPr>
        <w:drawing>
          <wp:inline distT="0" distB="0" distL="0" distR="0" wp14:anchorId="188A59B1" wp14:editId="33A5F3CB">
            <wp:extent cx="5731510" cy="889000"/>
            <wp:effectExtent l="0" t="0" r="2540" b="635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889000"/>
                    </a:xfrm>
                    <a:prstGeom prst="rect">
                      <a:avLst/>
                    </a:prstGeom>
                  </pic:spPr>
                </pic:pic>
              </a:graphicData>
            </a:graphic>
          </wp:inline>
        </w:drawing>
      </w:r>
    </w:p>
    <w:p w14:paraId="422006F2" w14:textId="77777777" w:rsidR="008A7E81" w:rsidRDefault="008A7E81" w:rsidP="008A7E81">
      <w:pPr>
        <w:rPr>
          <w:rFonts w:ascii="Arial" w:hAnsi="Arial" w:cs="Arial"/>
          <w:b/>
          <w:bCs/>
          <w:sz w:val="34"/>
          <w:szCs w:val="34"/>
        </w:rPr>
      </w:pPr>
    </w:p>
    <w:p w14:paraId="4D52A5BC" w14:textId="77777777" w:rsidR="008A7E81" w:rsidRDefault="008A7E81" w:rsidP="008A7E81">
      <w:pPr>
        <w:rPr>
          <w:rFonts w:ascii="Arial" w:hAnsi="Arial" w:cs="Arial"/>
          <w:b/>
          <w:bCs/>
          <w:sz w:val="34"/>
          <w:szCs w:val="34"/>
        </w:rPr>
      </w:pPr>
    </w:p>
    <w:p w14:paraId="6143AFAB" w14:textId="7067A661" w:rsidR="008A7E81" w:rsidRPr="008A7E81" w:rsidRDefault="008A7E81" w:rsidP="008A7E81">
      <w:pPr>
        <w:pStyle w:val="PargrafodaLista"/>
        <w:numPr>
          <w:ilvl w:val="0"/>
          <w:numId w:val="35"/>
        </w:numPr>
        <w:rPr>
          <w:rFonts w:ascii="Arial" w:hAnsi="Arial" w:cs="Arial"/>
          <w:sz w:val="30"/>
          <w:szCs w:val="30"/>
        </w:rPr>
      </w:pPr>
      <w:r w:rsidRPr="008A7E81">
        <w:rPr>
          <w:rFonts w:ascii="Arial" w:hAnsi="Arial" w:cs="Arial"/>
          <w:sz w:val="30"/>
          <w:szCs w:val="30"/>
        </w:rPr>
        <w:t xml:space="preserve">Remove todos os registros da tabela Mecanico. </w:t>
      </w:r>
    </w:p>
    <w:p w14:paraId="701AEA9F" w14:textId="77777777" w:rsidR="008A7E81" w:rsidRPr="008A7E81" w:rsidRDefault="008A7E81" w:rsidP="008A7E81">
      <w:pPr>
        <w:pStyle w:val="PargrafodaLista"/>
        <w:ind w:left="360"/>
        <w:rPr>
          <w:rFonts w:ascii="Arial" w:hAnsi="Arial" w:cs="Arial"/>
          <w:sz w:val="30"/>
          <w:szCs w:val="30"/>
        </w:rPr>
      </w:pPr>
    </w:p>
    <w:p w14:paraId="66215969" w14:textId="0E707078" w:rsidR="008A7E81" w:rsidRPr="00E97D56" w:rsidRDefault="008A7E81" w:rsidP="008A7E81">
      <w:pPr>
        <w:pStyle w:val="PargrafodaLista"/>
        <w:numPr>
          <w:ilvl w:val="0"/>
          <w:numId w:val="35"/>
        </w:numPr>
        <w:rPr>
          <w:rFonts w:ascii="Arial" w:hAnsi="Arial" w:cs="Arial"/>
          <w:b/>
          <w:bCs/>
          <w:sz w:val="30"/>
          <w:szCs w:val="30"/>
        </w:rPr>
      </w:pPr>
      <w:r w:rsidRPr="008A7E81">
        <w:rPr>
          <w:rFonts w:ascii="Arial" w:hAnsi="Arial" w:cs="Arial"/>
          <w:sz w:val="30"/>
          <w:szCs w:val="30"/>
        </w:rPr>
        <w:t>Confirma a exclusão no banco de dados.</w:t>
      </w:r>
    </w:p>
    <w:p w14:paraId="76606542" w14:textId="77777777" w:rsidR="00E97D56" w:rsidRPr="00E97D56" w:rsidRDefault="00E97D56" w:rsidP="00E97D56">
      <w:pPr>
        <w:pStyle w:val="PargrafodaLista"/>
        <w:rPr>
          <w:rFonts w:ascii="Arial" w:hAnsi="Arial" w:cs="Arial"/>
          <w:b/>
          <w:bCs/>
          <w:sz w:val="30"/>
          <w:szCs w:val="30"/>
        </w:rPr>
      </w:pPr>
    </w:p>
    <w:p w14:paraId="26C533C9" w14:textId="77777777" w:rsidR="00E97D56" w:rsidRDefault="00E97D56" w:rsidP="00E97D56">
      <w:pPr>
        <w:rPr>
          <w:rFonts w:ascii="Arial" w:hAnsi="Arial" w:cs="Arial"/>
          <w:b/>
          <w:bCs/>
          <w:sz w:val="30"/>
          <w:szCs w:val="30"/>
        </w:rPr>
      </w:pPr>
    </w:p>
    <w:p w14:paraId="52412663" w14:textId="69824108" w:rsidR="00E97D56" w:rsidRDefault="00E97D56" w:rsidP="00E97D56">
      <w:pPr>
        <w:pStyle w:val="PargrafodaLista"/>
        <w:numPr>
          <w:ilvl w:val="0"/>
          <w:numId w:val="36"/>
        </w:numPr>
        <w:rPr>
          <w:rFonts w:ascii="Arial" w:hAnsi="Arial" w:cs="Arial"/>
          <w:b/>
          <w:bCs/>
          <w:sz w:val="30"/>
          <w:szCs w:val="30"/>
        </w:rPr>
      </w:pPr>
      <w:r w:rsidRPr="00E97D56">
        <w:rPr>
          <w:rFonts w:ascii="Arial" w:hAnsi="Arial" w:cs="Arial"/>
          <w:b/>
          <w:bCs/>
          <w:sz w:val="30"/>
          <w:szCs w:val="30"/>
        </w:rPr>
        <w:t xml:space="preserve">Método </w:t>
      </w:r>
      <w:proofErr w:type="spellStart"/>
      <w:r w:rsidRPr="00E97D56">
        <w:rPr>
          <w:rFonts w:ascii="Arial" w:hAnsi="Arial" w:cs="Arial"/>
          <w:b/>
          <w:bCs/>
          <w:sz w:val="30"/>
          <w:szCs w:val="30"/>
        </w:rPr>
        <w:t>fechar_</w:t>
      </w:r>
      <w:proofErr w:type="gramStart"/>
      <w:r w:rsidRPr="00E97D56">
        <w:rPr>
          <w:rFonts w:ascii="Arial" w:hAnsi="Arial" w:cs="Arial"/>
          <w:b/>
          <w:bCs/>
          <w:sz w:val="30"/>
          <w:szCs w:val="30"/>
        </w:rPr>
        <w:t>conexao</w:t>
      </w:r>
      <w:proofErr w:type="spellEnd"/>
      <w:r w:rsidRPr="00E97D56">
        <w:rPr>
          <w:rFonts w:ascii="Arial" w:hAnsi="Arial" w:cs="Arial"/>
          <w:b/>
          <w:bCs/>
          <w:sz w:val="30"/>
          <w:szCs w:val="30"/>
        </w:rPr>
        <w:t>(</w:t>
      </w:r>
      <w:proofErr w:type="gramEnd"/>
      <w:r w:rsidRPr="00E97D56">
        <w:rPr>
          <w:rFonts w:ascii="Arial" w:hAnsi="Arial" w:cs="Arial"/>
          <w:b/>
          <w:bCs/>
          <w:sz w:val="30"/>
          <w:szCs w:val="30"/>
        </w:rPr>
        <w:t>)</w:t>
      </w:r>
    </w:p>
    <w:p w14:paraId="00BA24D7" w14:textId="77777777" w:rsidR="00E97D56" w:rsidRDefault="00E97D56" w:rsidP="00E97D56">
      <w:pPr>
        <w:rPr>
          <w:rFonts w:ascii="Arial" w:hAnsi="Arial" w:cs="Arial"/>
          <w:b/>
          <w:bCs/>
          <w:sz w:val="30"/>
          <w:szCs w:val="30"/>
        </w:rPr>
      </w:pPr>
    </w:p>
    <w:p w14:paraId="1097D17A" w14:textId="77777777" w:rsidR="00E97D56" w:rsidRDefault="00E97D56" w:rsidP="00E97D56">
      <w:pPr>
        <w:rPr>
          <w:rFonts w:ascii="Arial" w:hAnsi="Arial" w:cs="Arial"/>
          <w:b/>
          <w:bCs/>
          <w:sz w:val="30"/>
          <w:szCs w:val="30"/>
        </w:rPr>
      </w:pPr>
    </w:p>
    <w:p w14:paraId="1DACA390" w14:textId="73B4A5C9" w:rsidR="00E97D56" w:rsidRDefault="00E97D56" w:rsidP="00E97D56">
      <w:pPr>
        <w:rPr>
          <w:rFonts w:ascii="Arial" w:hAnsi="Arial" w:cs="Arial"/>
          <w:b/>
          <w:bCs/>
          <w:sz w:val="30"/>
          <w:szCs w:val="30"/>
        </w:rPr>
      </w:pPr>
      <w:r w:rsidRPr="00E97D56">
        <w:rPr>
          <w:rFonts w:ascii="Arial" w:hAnsi="Arial" w:cs="Arial"/>
          <w:b/>
          <w:bCs/>
          <w:sz w:val="30"/>
          <w:szCs w:val="30"/>
        </w:rPr>
        <w:drawing>
          <wp:inline distT="0" distB="0" distL="0" distR="0" wp14:anchorId="74490A99" wp14:editId="31289614">
            <wp:extent cx="5020376" cy="847843"/>
            <wp:effectExtent l="0" t="0" r="889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20376" cy="847843"/>
                    </a:xfrm>
                    <a:prstGeom prst="rect">
                      <a:avLst/>
                    </a:prstGeom>
                  </pic:spPr>
                </pic:pic>
              </a:graphicData>
            </a:graphic>
          </wp:inline>
        </w:drawing>
      </w:r>
    </w:p>
    <w:p w14:paraId="43E97560" w14:textId="77777777" w:rsidR="00E97D56" w:rsidRDefault="00E97D56" w:rsidP="00E97D56">
      <w:pPr>
        <w:rPr>
          <w:rFonts w:ascii="Arial" w:hAnsi="Arial" w:cs="Arial"/>
          <w:b/>
          <w:bCs/>
          <w:sz w:val="30"/>
          <w:szCs w:val="30"/>
        </w:rPr>
      </w:pPr>
    </w:p>
    <w:p w14:paraId="7A044BBB" w14:textId="77777777" w:rsidR="00E97D56" w:rsidRDefault="00E97D56" w:rsidP="00E97D56">
      <w:pPr>
        <w:rPr>
          <w:rFonts w:ascii="Arial" w:hAnsi="Arial" w:cs="Arial"/>
          <w:b/>
          <w:bCs/>
          <w:sz w:val="30"/>
          <w:szCs w:val="30"/>
        </w:rPr>
      </w:pPr>
    </w:p>
    <w:p w14:paraId="7EDD12F9" w14:textId="3BBA1641" w:rsidR="00E97D56" w:rsidRDefault="00E97D56" w:rsidP="00E97D56">
      <w:pPr>
        <w:pStyle w:val="PargrafodaLista"/>
        <w:numPr>
          <w:ilvl w:val="0"/>
          <w:numId w:val="41"/>
        </w:numPr>
        <w:rPr>
          <w:rFonts w:ascii="Arial" w:hAnsi="Arial" w:cs="Arial"/>
          <w:sz w:val="30"/>
          <w:szCs w:val="30"/>
        </w:rPr>
      </w:pPr>
      <w:r w:rsidRPr="00E97D56">
        <w:rPr>
          <w:rFonts w:ascii="Arial" w:hAnsi="Arial" w:cs="Arial"/>
          <w:sz w:val="30"/>
          <w:szCs w:val="30"/>
        </w:rPr>
        <w:t>Fecha a conexão com o banco de dados para evitar desperdício de recursos.</w:t>
      </w:r>
    </w:p>
    <w:p w14:paraId="65A73A44" w14:textId="77777777" w:rsidR="00E97D56" w:rsidRDefault="00E97D56" w:rsidP="00E97D56">
      <w:pPr>
        <w:rPr>
          <w:rFonts w:ascii="Arial" w:hAnsi="Arial" w:cs="Arial"/>
          <w:sz w:val="30"/>
          <w:szCs w:val="30"/>
        </w:rPr>
      </w:pPr>
    </w:p>
    <w:p w14:paraId="36DB4ED2" w14:textId="77777777" w:rsidR="00E97D56" w:rsidRDefault="00E97D56" w:rsidP="00E97D56">
      <w:pPr>
        <w:rPr>
          <w:rFonts w:ascii="Arial" w:hAnsi="Arial" w:cs="Arial"/>
          <w:sz w:val="30"/>
          <w:szCs w:val="30"/>
        </w:rPr>
      </w:pPr>
    </w:p>
    <w:p w14:paraId="3BC1A44A" w14:textId="7376D24B" w:rsidR="00E97D56" w:rsidRDefault="00375C65" w:rsidP="00375C65">
      <w:pPr>
        <w:pStyle w:val="PargrafodaLista"/>
        <w:numPr>
          <w:ilvl w:val="0"/>
          <w:numId w:val="36"/>
        </w:numPr>
        <w:rPr>
          <w:rFonts w:ascii="Arial" w:hAnsi="Arial" w:cs="Arial"/>
          <w:b/>
          <w:bCs/>
          <w:sz w:val="34"/>
          <w:szCs w:val="34"/>
        </w:rPr>
      </w:pPr>
      <w:r w:rsidRPr="00375C65">
        <w:rPr>
          <w:rFonts w:ascii="Arial" w:hAnsi="Arial" w:cs="Arial"/>
          <w:b/>
          <w:bCs/>
          <w:sz w:val="34"/>
          <w:szCs w:val="34"/>
        </w:rPr>
        <w:t xml:space="preserve">Função </w:t>
      </w:r>
      <w:proofErr w:type="gramStart"/>
      <w:r w:rsidRPr="00375C65">
        <w:rPr>
          <w:rFonts w:ascii="Arial" w:hAnsi="Arial" w:cs="Arial"/>
          <w:b/>
          <w:bCs/>
          <w:sz w:val="34"/>
          <w:szCs w:val="34"/>
        </w:rPr>
        <w:t>menu(</w:t>
      </w:r>
      <w:proofErr w:type="gramEnd"/>
      <w:r w:rsidRPr="00375C65">
        <w:rPr>
          <w:rFonts w:ascii="Arial" w:hAnsi="Arial" w:cs="Arial"/>
          <w:b/>
          <w:bCs/>
          <w:sz w:val="34"/>
          <w:szCs w:val="34"/>
        </w:rPr>
        <w:t>)</w:t>
      </w:r>
    </w:p>
    <w:p w14:paraId="061CF0BE" w14:textId="77777777" w:rsidR="00375C65" w:rsidRDefault="00375C65" w:rsidP="00375C65">
      <w:pPr>
        <w:rPr>
          <w:rFonts w:ascii="Arial" w:hAnsi="Arial" w:cs="Arial"/>
          <w:b/>
          <w:bCs/>
          <w:sz w:val="34"/>
          <w:szCs w:val="34"/>
        </w:rPr>
      </w:pPr>
    </w:p>
    <w:p w14:paraId="0CDE26E0" w14:textId="63E7B4BB" w:rsidR="00375C65" w:rsidRDefault="00375C65" w:rsidP="00375C65">
      <w:pPr>
        <w:rPr>
          <w:rFonts w:ascii="Arial" w:hAnsi="Arial" w:cs="Arial"/>
          <w:b/>
          <w:bCs/>
          <w:sz w:val="34"/>
          <w:szCs w:val="34"/>
        </w:rPr>
      </w:pPr>
      <w:r w:rsidRPr="00375C65">
        <w:rPr>
          <w:rFonts w:ascii="Arial" w:hAnsi="Arial" w:cs="Arial"/>
          <w:b/>
          <w:bCs/>
          <w:sz w:val="34"/>
          <w:szCs w:val="34"/>
        </w:rPr>
        <w:drawing>
          <wp:inline distT="0" distB="0" distL="0" distR="0" wp14:anchorId="4B0D5FA5" wp14:editId="49E6429D">
            <wp:extent cx="5731510" cy="638810"/>
            <wp:effectExtent l="0" t="0" r="2540" b="889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638810"/>
                    </a:xfrm>
                    <a:prstGeom prst="rect">
                      <a:avLst/>
                    </a:prstGeom>
                  </pic:spPr>
                </pic:pic>
              </a:graphicData>
            </a:graphic>
          </wp:inline>
        </w:drawing>
      </w:r>
    </w:p>
    <w:p w14:paraId="1F34C00B" w14:textId="77777777" w:rsidR="00375C65" w:rsidRDefault="00375C65" w:rsidP="00375C65">
      <w:pPr>
        <w:rPr>
          <w:rFonts w:ascii="Arial" w:hAnsi="Arial" w:cs="Arial"/>
          <w:b/>
          <w:bCs/>
          <w:sz w:val="34"/>
          <w:szCs w:val="34"/>
        </w:rPr>
      </w:pPr>
    </w:p>
    <w:p w14:paraId="7A965F54" w14:textId="497CCD76" w:rsidR="00375C65" w:rsidRDefault="00375C65" w:rsidP="00375C65">
      <w:pPr>
        <w:pStyle w:val="PargrafodaLista"/>
        <w:numPr>
          <w:ilvl w:val="0"/>
          <w:numId w:val="41"/>
        </w:numPr>
        <w:rPr>
          <w:rFonts w:ascii="Arial" w:hAnsi="Arial" w:cs="Arial"/>
          <w:sz w:val="30"/>
          <w:szCs w:val="30"/>
        </w:rPr>
      </w:pPr>
      <w:r w:rsidRPr="00375C65">
        <w:rPr>
          <w:rFonts w:ascii="Arial" w:hAnsi="Arial" w:cs="Arial"/>
          <w:sz w:val="30"/>
          <w:szCs w:val="30"/>
        </w:rPr>
        <w:t>Cria uma instância da classe MembroDB e conecta ao banco de dados.</w:t>
      </w:r>
    </w:p>
    <w:p w14:paraId="042F513B" w14:textId="77777777" w:rsidR="00375C65" w:rsidRDefault="00375C65" w:rsidP="00375C65">
      <w:pPr>
        <w:rPr>
          <w:rFonts w:ascii="Arial" w:hAnsi="Arial" w:cs="Arial"/>
          <w:sz w:val="30"/>
          <w:szCs w:val="30"/>
        </w:rPr>
      </w:pPr>
    </w:p>
    <w:p w14:paraId="0E4D93DB" w14:textId="77777777" w:rsidR="00375C65" w:rsidRDefault="00375C65" w:rsidP="00375C65">
      <w:pPr>
        <w:rPr>
          <w:rFonts w:ascii="Arial" w:hAnsi="Arial" w:cs="Arial"/>
          <w:sz w:val="30"/>
          <w:szCs w:val="30"/>
        </w:rPr>
      </w:pPr>
    </w:p>
    <w:p w14:paraId="6A042418" w14:textId="458AA1CE" w:rsidR="00375C65" w:rsidRPr="00375C65" w:rsidRDefault="00375C65" w:rsidP="00375C65">
      <w:pPr>
        <w:pStyle w:val="PargrafodaLista"/>
        <w:numPr>
          <w:ilvl w:val="0"/>
          <w:numId w:val="36"/>
        </w:numPr>
        <w:rPr>
          <w:rFonts w:ascii="Arial" w:hAnsi="Arial" w:cs="Arial"/>
          <w:b/>
          <w:bCs/>
          <w:sz w:val="34"/>
          <w:szCs w:val="34"/>
        </w:rPr>
      </w:pPr>
      <w:r w:rsidRPr="00375C65">
        <w:rPr>
          <w:rFonts w:ascii="Arial" w:hAnsi="Arial" w:cs="Arial"/>
          <w:b/>
          <w:bCs/>
          <w:sz w:val="34"/>
          <w:szCs w:val="34"/>
        </w:rPr>
        <w:lastRenderedPageBreak/>
        <w:t>Exibição do Menu</w:t>
      </w:r>
    </w:p>
    <w:p w14:paraId="7223654C" w14:textId="77777777" w:rsidR="00375C65" w:rsidRDefault="00375C65" w:rsidP="00375C65">
      <w:pPr>
        <w:rPr>
          <w:rFonts w:ascii="Arial" w:hAnsi="Arial" w:cs="Arial"/>
          <w:b/>
          <w:bCs/>
          <w:sz w:val="34"/>
          <w:szCs w:val="34"/>
        </w:rPr>
      </w:pPr>
    </w:p>
    <w:p w14:paraId="2AA08CD7" w14:textId="3ED28FF1" w:rsidR="00375C65" w:rsidRDefault="00375C65" w:rsidP="00375C65">
      <w:pPr>
        <w:rPr>
          <w:rFonts w:ascii="Arial" w:hAnsi="Arial" w:cs="Arial"/>
          <w:b/>
          <w:bCs/>
          <w:sz w:val="34"/>
          <w:szCs w:val="34"/>
        </w:rPr>
      </w:pPr>
      <w:r w:rsidRPr="00375C65">
        <w:rPr>
          <w:rFonts w:ascii="Arial" w:hAnsi="Arial" w:cs="Arial"/>
          <w:b/>
          <w:bCs/>
          <w:sz w:val="34"/>
          <w:szCs w:val="34"/>
        </w:rPr>
        <w:drawing>
          <wp:inline distT="0" distB="0" distL="0" distR="0" wp14:anchorId="2EE8ED03" wp14:editId="69475840">
            <wp:extent cx="5731510" cy="1444625"/>
            <wp:effectExtent l="0" t="0" r="2540" b="31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444625"/>
                    </a:xfrm>
                    <a:prstGeom prst="rect">
                      <a:avLst/>
                    </a:prstGeom>
                  </pic:spPr>
                </pic:pic>
              </a:graphicData>
            </a:graphic>
          </wp:inline>
        </w:drawing>
      </w:r>
    </w:p>
    <w:p w14:paraId="2A23F7C2" w14:textId="77777777" w:rsidR="00375C65" w:rsidRDefault="00375C65" w:rsidP="00375C65">
      <w:pPr>
        <w:ind w:left="360"/>
        <w:rPr>
          <w:rFonts w:ascii="Arial" w:hAnsi="Arial" w:cs="Arial"/>
          <w:b/>
          <w:bCs/>
          <w:sz w:val="34"/>
          <w:szCs w:val="34"/>
        </w:rPr>
      </w:pPr>
    </w:p>
    <w:p w14:paraId="48CD716B" w14:textId="77777777" w:rsidR="00375C65" w:rsidRDefault="00375C65" w:rsidP="00375C65">
      <w:pPr>
        <w:ind w:left="360"/>
        <w:rPr>
          <w:rFonts w:ascii="Arial" w:hAnsi="Arial" w:cs="Arial"/>
          <w:b/>
          <w:bCs/>
          <w:sz w:val="34"/>
          <w:szCs w:val="34"/>
        </w:rPr>
      </w:pPr>
    </w:p>
    <w:p w14:paraId="79A01333" w14:textId="77777777" w:rsidR="00375C65" w:rsidRPr="00375C65" w:rsidRDefault="00375C65" w:rsidP="00375C65">
      <w:pPr>
        <w:pStyle w:val="PargrafodaLista"/>
        <w:numPr>
          <w:ilvl w:val="0"/>
          <w:numId w:val="41"/>
        </w:numPr>
        <w:rPr>
          <w:rFonts w:ascii="Arial" w:hAnsi="Arial" w:cs="Arial"/>
          <w:sz w:val="30"/>
          <w:szCs w:val="30"/>
        </w:rPr>
      </w:pPr>
      <w:r w:rsidRPr="00375C65">
        <w:rPr>
          <w:rFonts w:ascii="Arial" w:hAnsi="Arial" w:cs="Arial"/>
          <w:sz w:val="30"/>
          <w:szCs w:val="30"/>
        </w:rPr>
        <w:t xml:space="preserve">Exibe o menu com três opções: </w:t>
      </w:r>
    </w:p>
    <w:p w14:paraId="48CEBB93" w14:textId="77777777" w:rsidR="00375C65" w:rsidRPr="00375C65" w:rsidRDefault="00375C65" w:rsidP="00375C65">
      <w:pPr>
        <w:ind w:left="360"/>
        <w:rPr>
          <w:rFonts w:ascii="Arial" w:hAnsi="Arial" w:cs="Arial"/>
          <w:sz w:val="30"/>
          <w:szCs w:val="30"/>
        </w:rPr>
      </w:pPr>
    </w:p>
    <w:p w14:paraId="0D0D9087" w14:textId="77777777" w:rsidR="00375C65" w:rsidRPr="00375C65" w:rsidRDefault="00375C65" w:rsidP="00375C65">
      <w:pPr>
        <w:numPr>
          <w:ilvl w:val="0"/>
          <w:numId w:val="42"/>
        </w:numPr>
        <w:rPr>
          <w:rFonts w:ascii="Arial" w:hAnsi="Arial" w:cs="Arial"/>
          <w:sz w:val="30"/>
          <w:szCs w:val="30"/>
        </w:rPr>
      </w:pPr>
      <w:r w:rsidRPr="00375C65">
        <w:rPr>
          <w:rFonts w:ascii="Arial" w:hAnsi="Arial" w:cs="Arial"/>
          <w:sz w:val="30"/>
          <w:szCs w:val="30"/>
        </w:rPr>
        <w:t>Excluir um mecânico específico</w:t>
      </w:r>
    </w:p>
    <w:p w14:paraId="3249C3D1" w14:textId="77777777" w:rsidR="00375C65" w:rsidRPr="00375C65" w:rsidRDefault="00375C65" w:rsidP="00375C65">
      <w:pPr>
        <w:rPr>
          <w:rFonts w:ascii="Arial" w:hAnsi="Arial" w:cs="Arial"/>
          <w:sz w:val="30"/>
          <w:szCs w:val="30"/>
        </w:rPr>
      </w:pPr>
    </w:p>
    <w:p w14:paraId="5C6E4E67" w14:textId="77777777" w:rsidR="00375C65" w:rsidRPr="00375C65" w:rsidRDefault="00375C65" w:rsidP="00375C65">
      <w:pPr>
        <w:numPr>
          <w:ilvl w:val="0"/>
          <w:numId w:val="42"/>
        </w:numPr>
        <w:rPr>
          <w:rFonts w:ascii="Arial" w:hAnsi="Arial" w:cs="Arial"/>
          <w:sz w:val="30"/>
          <w:szCs w:val="30"/>
        </w:rPr>
      </w:pPr>
      <w:r w:rsidRPr="00375C65">
        <w:rPr>
          <w:rFonts w:ascii="Arial" w:hAnsi="Arial" w:cs="Arial"/>
          <w:sz w:val="30"/>
          <w:szCs w:val="30"/>
        </w:rPr>
        <w:t>Excluir todos os mecânicos</w:t>
      </w:r>
    </w:p>
    <w:p w14:paraId="25B15736" w14:textId="77777777" w:rsidR="00375C65" w:rsidRPr="00375C65" w:rsidRDefault="00375C65" w:rsidP="00375C65">
      <w:pPr>
        <w:rPr>
          <w:rFonts w:ascii="Arial" w:hAnsi="Arial" w:cs="Arial"/>
          <w:sz w:val="30"/>
          <w:szCs w:val="30"/>
        </w:rPr>
      </w:pPr>
    </w:p>
    <w:p w14:paraId="0EC2AA93" w14:textId="77777777" w:rsidR="00375C65" w:rsidRPr="00375C65" w:rsidRDefault="00375C65" w:rsidP="00375C65">
      <w:pPr>
        <w:numPr>
          <w:ilvl w:val="0"/>
          <w:numId w:val="42"/>
        </w:numPr>
        <w:rPr>
          <w:rFonts w:ascii="Arial" w:hAnsi="Arial" w:cs="Arial"/>
          <w:sz w:val="30"/>
          <w:szCs w:val="30"/>
        </w:rPr>
      </w:pPr>
      <w:r w:rsidRPr="00375C65">
        <w:rPr>
          <w:rFonts w:ascii="Arial" w:hAnsi="Arial" w:cs="Arial"/>
          <w:sz w:val="30"/>
          <w:szCs w:val="30"/>
        </w:rPr>
        <w:t>Sair do programa</w:t>
      </w:r>
    </w:p>
    <w:p w14:paraId="61C1F83D" w14:textId="77777777" w:rsidR="00375C65" w:rsidRDefault="00375C65" w:rsidP="00375C65">
      <w:pPr>
        <w:ind w:left="360"/>
        <w:rPr>
          <w:rFonts w:ascii="Arial" w:hAnsi="Arial" w:cs="Arial"/>
          <w:sz w:val="30"/>
          <w:szCs w:val="30"/>
        </w:rPr>
      </w:pPr>
    </w:p>
    <w:p w14:paraId="0C4BE934" w14:textId="77777777" w:rsidR="00045E57" w:rsidRDefault="00045E57" w:rsidP="00375C65">
      <w:pPr>
        <w:ind w:left="360"/>
        <w:rPr>
          <w:rFonts w:ascii="Arial" w:hAnsi="Arial" w:cs="Arial"/>
          <w:sz w:val="30"/>
          <w:szCs w:val="30"/>
        </w:rPr>
      </w:pPr>
    </w:p>
    <w:p w14:paraId="06135C7F" w14:textId="71C597CB" w:rsidR="00045E57" w:rsidRPr="000C7F7B" w:rsidRDefault="00045E57" w:rsidP="000C7F7B">
      <w:pPr>
        <w:pStyle w:val="PargrafodaLista"/>
        <w:numPr>
          <w:ilvl w:val="0"/>
          <w:numId w:val="36"/>
        </w:numPr>
        <w:rPr>
          <w:rFonts w:ascii="Arial" w:hAnsi="Arial" w:cs="Arial"/>
          <w:b/>
          <w:bCs/>
          <w:sz w:val="34"/>
          <w:szCs w:val="34"/>
        </w:rPr>
      </w:pPr>
      <w:r w:rsidRPr="000C7F7B">
        <w:rPr>
          <w:rFonts w:ascii="Arial" w:hAnsi="Arial" w:cs="Arial"/>
          <w:b/>
          <w:bCs/>
          <w:sz w:val="34"/>
          <w:szCs w:val="34"/>
        </w:rPr>
        <w:t>Opção 1 - Excluir um Mecânico Específico</w:t>
      </w:r>
    </w:p>
    <w:p w14:paraId="6F38B27C" w14:textId="77777777" w:rsidR="00045E57" w:rsidRDefault="00045E57" w:rsidP="00375C65">
      <w:pPr>
        <w:ind w:left="360"/>
        <w:rPr>
          <w:rFonts w:ascii="Arial" w:hAnsi="Arial" w:cs="Arial"/>
          <w:b/>
          <w:bCs/>
          <w:sz w:val="34"/>
          <w:szCs w:val="34"/>
        </w:rPr>
      </w:pPr>
    </w:p>
    <w:p w14:paraId="1F25F3D5" w14:textId="68FC9877" w:rsidR="00045E57" w:rsidRDefault="00045E57" w:rsidP="00375C65">
      <w:pPr>
        <w:ind w:left="360"/>
        <w:rPr>
          <w:rFonts w:ascii="Arial" w:hAnsi="Arial" w:cs="Arial"/>
          <w:b/>
          <w:bCs/>
          <w:sz w:val="34"/>
          <w:szCs w:val="34"/>
        </w:rPr>
      </w:pPr>
      <w:r w:rsidRPr="00045E57">
        <w:rPr>
          <w:rFonts w:ascii="Arial" w:hAnsi="Arial" w:cs="Arial"/>
          <w:b/>
          <w:bCs/>
          <w:sz w:val="34"/>
          <w:szCs w:val="34"/>
        </w:rPr>
        <w:drawing>
          <wp:inline distT="0" distB="0" distL="0" distR="0" wp14:anchorId="3D72075D" wp14:editId="6254CA6E">
            <wp:extent cx="5731510" cy="2181860"/>
            <wp:effectExtent l="0" t="0" r="254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181860"/>
                    </a:xfrm>
                    <a:prstGeom prst="rect">
                      <a:avLst/>
                    </a:prstGeom>
                  </pic:spPr>
                </pic:pic>
              </a:graphicData>
            </a:graphic>
          </wp:inline>
        </w:drawing>
      </w:r>
    </w:p>
    <w:p w14:paraId="53FABB93" w14:textId="77777777" w:rsidR="00045E57" w:rsidRDefault="00045E57" w:rsidP="00375C65">
      <w:pPr>
        <w:ind w:left="360"/>
        <w:rPr>
          <w:rFonts w:ascii="Arial" w:hAnsi="Arial" w:cs="Arial"/>
          <w:b/>
          <w:bCs/>
          <w:sz w:val="34"/>
          <w:szCs w:val="34"/>
        </w:rPr>
      </w:pPr>
    </w:p>
    <w:p w14:paraId="354D299C" w14:textId="77777777" w:rsidR="00045E57" w:rsidRDefault="00045E57" w:rsidP="00375C65">
      <w:pPr>
        <w:ind w:left="360"/>
        <w:rPr>
          <w:rFonts w:ascii="Arial" w:hAnsi="Arial" w:cs="Arial"/>
          <w:b/>
          <w:bCs/>
          <w:sz w:val="34"/>
          <w:szCs w:val="34"/>
        </w:rPr>
      </w:pPr>
    </w:p>
    <w:p w14:paraId="1876C94B" w14:textId="7A0ACFA9" w:rsidR="00045E57" w:rsidRDefault="00045E57" w:rsidP="00045E57">
      <w:pPr>
        <w:pStyle w:val="PargrafodaLista"/>
        <w:numPr>
          <w:ilvl w:val="0"/>
          <w:numId w:val="41"/>
        </w:numPr>
        <w:rPr>
          <w:rFonts w:ascii="Arial" w:hAnsi="Arial" w:cs="Arial"/>
          <w:sz w:val="30"/>
          <w:szCs w:val="30"/>
        </w:rPr>
      </w:pPr>
      <w:r w:rsidRPr="00045E57">
        <w:rPr>
          <w:rFonts w:ascii="Arial" w:hAnsi="Arial" w:cs="Arial"/>
          <w:sz w:val="30"/>
          <w:szCs w:val="30"/>
        </w:rPr>
        <w:t xml:space="preserve">Exibe a lista de mecânicos cadastrados. </w:t>
      </w:r>
    </w:p>
    <w:p w14:paraId="3F2E8D15" w14:textId="77777777" w:rsidR="00045E57" w:rsidRPr="00045E57" w:rsidRDefault="00045E57" w:rsidP="00045E57">
      <w:pPr>
        <w:pStyle w:val="PargrafodaLista"/>
        <w:ind w:left="360"/>
        <w:rPr>
          <w:rFonts w:ascii="Arial" w:hAnsi="Arial" w:cs="Arial"/>
          <w:sz w:val="30"/>
          <w:szCs w:val="30"/>
        </w:rPr>
      </w:pPr>
    </w:p>
    <w:p w14:paraId="201509F4" w14:textId="063E2AA8" w:rsidR="00045E57" w:rsidRDefault="00045E57" w:rsidP="00045E57">
      <w:pPr>
        <w:pStyle w:val="PargrafodaLista"/>
        <w:numPr>
          <w:ilvl w:val="0"/>
          <w:numId w:val="41"/>
        </w:numPr>
        <w:rPr>
          <w:rFonts w:ascii="Arial" w:hAnsi="Arial" w:cs="Arial"/>
          <w:sz w:val="30"/>
          <w:szCs w:val="30"/>
        </w:rPr>
      </w:pPr>
      <w:r w:rsidRPr="00045E57">
        <w:rPr>
          <w:rFonts w:ascii="Arial" w:hAnsi="Arial" w:cs="Arial"/>
          <w:sz w:val="30"/>
          <w:szCs w:val="30"/>
        </w:rPr>
        <w:t xml:space="preserve">Solicita um ID válido ao usuário para exclusão. </w:t>
      </w:r>
    </w:p>
    <w:p w14:paraId="7DBB9643" w14:textId="77777777" w:rsidR="00045E57" w:rsidRPr="00045E57" w:rsidRDefault="00045E57" w:rsidP="00045E57">
      <w:pPr>
        <w:rPr>
          <w:rFonts w:ascii="Arial" w:hAnsi="Arial" w:cs="Arial"/>
          <w:sz w:val="30"/>
          <w:szCs w:val="30"/>
        </w:rPr>
      </w:pPr>
    </w:p>
    <w:p w14:paraId="4EEFEDD2" w14:textId="02B02C6A" w:rsidR="000C7F7B" w:rsidRPr="000C7F7B" w:rsidRDefault="00045E57" w:rsidP="000C7F7B">
      <w:pPr>
        <w:pStyle w:val="PargrafodaLista"/>
        <w:numPr>
          <w:ilvl w:val="0"/>
          <w:numId w:val="41"/>
        </w:numPr>
        <w:rPr>
          <w:rFonts w:ascii="Arial" w:hAnsi="Arial" w:cs="Arial"/>
          <w:sz w:val="34"/>
          <w:szCs w:val="34"/>
        </w:rPr>
      </w:pPr>
      <w:r w:rsidRPr="00045E57">
        <w:rPr>
          <w:rFonts w:ascii="Arial" w:hAnsi="Arial" w:cs="Arial"/>
          <w:sz w:val="30"/>
          <w:szCs w:val="30"/>
        </w:rPr>
        <w:t>Se a entrada for inválida (não numérica), exibe um aviso.</w:t>
      </w:r>
    </w:p>
    <w:p w14:paraId="34A67508" w14:textId="211D53D3" w:rsidR="000C7F7B" w:rsidRDefault="000C7F7B" w:rsidP="000C7F7B">
      <w:pPr>
        <w:pStyle w:val="PargrafodaLista"/>
        <w:numPr>
          <w:ilvl w:val="0"/>
          <w:numId w:val="36"/>
        </w:numPr>
        <w:rPr>
          <w:rFonts w:ascii="Arial" w:hAnsi="Arial" w:cs="Arial"/>
          <w:b/>
          <w:bCs/>
          <w:sz w:val="34"/>
          <w:szCs w:val="34"/>
        </w:rPr>
      </w:pPr>
      <w:r w:rsidRPr="000C7F7B">
        <w:rPr>
          <w:rFonts w:ascii="Arial" w:hAnsi="Arial" w:cs="Arial"/>
          <w:b/>
          <w:bCs/>
          <w:sz w:val="34"/>
          <w:szCs w:val="34"/>
        </w:rPr>
        <w:lastRenderedPageBreak/>
        <w:t>Opção 2 - Excluir Todos os Mecânicos</w:t>
      </w:r>
    </w:p>
    <w:p w14:paraId="2DA44AB2" w14:textId="77777777" w:rsidR="000C7F7B" w:rsidRDefault="000C7F7B" w:rsidP="000C7F7B">
      <w:pPr>
        <w:rPr>
          <w:rFonts w:ascii="Arial" w:hAnsi="Arial" w:cs="Arial"/>
          <w:b/>
          <w:bCs/>
          <w:sz w:val="34"/>
          <w:szCs w:val="34"/>
        </w:rPr>
      </w:pPr>
    </w:p>
    <w:p w14:paraId="23A36CC4" w14:textId="77777777" w:rsidR="000C7F7B" w:rsidRDefault="000C7F7B" w:rsidP="000C7F7B">
      <w:pPr>
        <w:rPr>
          <w:rFonts w:ascii="Arial" w:hAnsi="Arial" w:cs="Arial"/>
          <w:b/>
          <w:bCs/>
          <w:sz w:val="34"/>
          <w:szCs w:val="34"/>
        </w:rPr>
      </w:pPr>
    </w:p>
    <w:p w14:paraId="6E60B84B" w14:textId="2086C94E" w:rsidR="000C7F7B" w:rsidRDefault="000C7F7B" w:rsidP="000C7F7B">
      <w:pPr>
        <w:rPr>
          <w:rFonts w:ascii="Arial" w:hAnsi="Arial" w:cs="Arial"/>
          <w:b/>
          <w:bCs/>
          <w:sz w:val="34"/>
          <w:szCs w:val="34"/>
        </w:rPr>
      </w:pPr>
      <w:r w:rsidRPr="000C7F7B">
        <w:rPr>
          <w:rFonts w:ascii="Arial" w:hAnsi="Arial" w:cs="Arial"/>
          <w:b/>
          <w:bCs/>
          <w:sz w:val="34"/>
          <w:szCs w:val="34"/>
        </w:rPr>
        <w:drawing>
          <wp:inline distT="0" distB="0" distL="0" distR="0" wp14:anchorId="6DE57240" wp14:editId="165CF4F1">
            <wp:extent cx="5058481" cy="1114581"/>
            <wp:effectExtent l="0" t="0" r="0"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58481" cy="1114581"/>
                    </a:xfrm>
                    <a:prstGeom prst="rect">
                      <a:avLst/>
                    </a:prstGeom>
                  </pic:spPr>
                </pic:pic>
              </a:graphicData>
            </a:graphic>
          </wp:inline>
        </w:drawing>
      </w:r>
    </w:p>
    <w:p w14:paraId="788A4135" w14:textId="77777777" w:rsidR="000C7F7B" w:rsidRDefault="000C7F7B" w:rsidP="000C7F7B">
      <w:pPr>
        <w:rPr>
          <w:rFonts w:ascii="Arial" w:hAnsi="Arial" w:cs="Arial"/>
          <w:b/>
          <w:bCs/>
          <w:sz w:val="34"/>
          <w:szCs w:val="34"/>
        </w:rPr>
      </w:pPr>
    </w:p>
    <w:p w14:paraId="436BABDB" w14:textId="77777777" w:rsidR="000C7F7B" w:rsidRDefault="000C7F7B" w:rsidP="000C7F7B">
      <w:pPr>
        <w:rPr>
          <w:rFonts w:ascii="Arial" w:hAnsi="Arial" w:cs="Arial"/>
          <w:b/>
          <w:bCs/>
          <w:sz w:val="34"/>
          <w:szCs w:val="34"/>
        </w:rPr>
      </w:pPr>
    </w:p>
    <w:p w14:paraId="411A5C8A" w14:textId="164F9035" w:rsidR="000C7F7B" w:rsidRDefault="000C7F7B" w:rsidP="000C7F7B">
      <w:pPr>
        <w:pStyle w:val="PargrafodaLista"/>
        <w:numPr>
          <w:ilvl w:val="0"/>
          <w:numId w:val="43"/>
        </w:numPr>
        <w:rPr>
          <w:rFonts w:ascii="Arial" w:hAnsi="Arial" w:cs="Arial"/>
          <w:sz w:val="30"/>
          <w:szCs w:val="30"/>
        </w:rPr>
      </w:pPr>
      <w:r w:rsidRPr="000C7F7B">
        <w:rPr>
          <w:rFonts w:ascii="Arial" w:hAnsi="Arial" w:cs="Arial"/>
          <w:sz w:val="30"/>
          <w:szCs w:val="30"/>
        </w:rPr>
        <w:t>Remove todos os mecânicos da tabela Mecanico</w:t>
      </w:r>
    </w:p>
    <w:p w14:paraId="37EB784B" w14:textId="77777777" w:rsidR="000C7F7B" w:rsidRDefault="000C7F7B" w:rsidP="000C7F7B">
      <w:pPr>
        <w:rPr>
          <w:rFonts w:ascii="Arial" w:hAnsi="Arial" w:cs="Arial"/>
          <w:sz w:val="30"/>
          <w:szCs w:val="30"/>
        </w:rPr>
      </w:pPr>
    </w:p>
    <w:p w14:paraId="1ACCA722" w14:textId="77777777" w:rsidR="000C7F7B" w:rsidRDefault="000C7F7B" w:rsidP="000C7F7B">
      <w:pPr>
        <w:rPr>
          <w:rFonts w:ascii="Arial" w:hAnsi="Arial" w:cs="Arial"/>
          <w:sz w:val="30"/>
          <w:szCs w:val="30"/>
        </w:rPr>
      </w:pPr>
    </w:p>
    <w:p w14:paraId="5368A188" w14:textId="33B11DC3" w:rsidR="000C7F7B" w:rsidRDefault="000C7F7B" w:rsidP="000C7F7B">
      <w:pPr>
        <w:pStyle w:val="PargrafodaLista"/>
        <w:numPr>
          <w:ilvl w:val="0"/>
          <w:numId w:val="36"/>
        </w:numPr>
        <w:rPr>
          <w:rFonts w:ascii="Arial" w:hAnsi="Arial" w:cs="Arial"/>
          <w:b/>
          <w:bCs/>
          <w:sz w:val="34"/>
          <w:szCs w:val="34"/>
        </w:rPr>
      </w:pPr>
      <w:r w:rsidRPr="000C7F7B">
        <w:rPr>
          <w:rFonts w:ascii="Arial" w:hAnsi="Arial" w:cs="Arial"/>
          <w:b/>
          <w:bCs/>
          <w:sz w:val="34"/>
          <w:szCs w:val="34"/>
        </w:rPr>
        <w:t>Opção 3 - Sair do Programa</w:t>
      </w:r>
    </w:p>
    <w:p w14:paraId="7BF20266" w14:textId="77777777" w:rsidR="000C7F7B" w:rsidRDefault="000C7F7B" w:rsidP="000C7F7B">
      <w:pPr>
        <w:rPr>
          <w:rFonts w:ascii="Arial" w:hAnsi="Arial" w:cs="Arial"/>
          <w:b/>
          <w:bCs/>
          <w:sz w:val="34"/>
          <w:szCs w:val="34"/>
        </w:rPr>
      </w:pPr>
    </w:p>
    <w:p w14:paraId="091B619E" w14:textId="626F58C2" w:rsidR="000C7F7B" w:rsidRDefault="000C7F7B" w:rsidP="000C7F7B">
      <w:pPr>
        <w:rPr>
          <w:rFonts w:ascii="Arial" w:hAnsi="Arial" w:cs="Arial"/>
          <w:b/>
          <w:bCs/>
          <w:sz w:val="34"/>
          <w:szCs w:val="34"/>
        </w:rPr>
      </w:pPr>
      <w:r w:rsidRPr="000C7F7B">
        <w:rPr>
          <w:rFonts w:ascii="Arial" w:hAnsi="Arial" w:cs="Arial"/>
          <w:b/>
          <w:bCs/>
          <w:sz w:val="34"/>
          <w:szCs w:val="34"/>
        </w:rPr>
        <w:drawing>
          <wp:inline distT="0" distB="0" distL="0" distR="0" wp14:anchorId="64ACE942" wp14:editId="616ED22E">
            <wp:extent cx="5731510" cy="830580"/>
            <wp:effectExtent l="0" t="0" r="2540" b="762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830580"/>
                    </a:xfrm>
                    <a:prstGeom prst="rect">
                      <a:avLst/>
                    </a:prstGeom>
                  </pic:spPr>
                </pic:pic>
              </a:graphicData>
            </a:graphic>
          </wp:inline>
        </w:drawing>
      </w:r>
    </w:p>
    <w:p w14:paraId="5FA5AE59" w14:textId="77777777" w:rsidR="000C7F7B" w:rsidRDefault="000C7F7B" w:rsidP="000C7F7B">
      <w:pPr>
        <w:rPr>
          <w:rFonts w:ascii="Arial" w:hAnsi="Arial" w:cs="Arial"/>
          <w:b/>
          <w:bCs/>
          <w:sz w:val="34"/>
          <w:szCs w:val="34"/>
        </w:rPr>
      </w:pPr>
    </w:p>
    <w:p w14:paraId="1689D1E5" w14:textId="2A83FC98" w:rsidR="000C7F7B" w:rsidRDefault="000C7F7B" w:rsidP="000C7F7B">
      <w:pPr>
        <w:pStyle w:val="PargrafodaLista"/>
        <w:numPr>
          <w:ilvl w:val="0"/>
          <w:numId w:val="43"/>
        </w:numPr>
        <w:rPr>
          <w:rFonts w:ascii="Arial" w:hAnsi="Arial" w:cs="Arial"/>
          <w:sz w:val="34"/>
          <w:szCs w:val="34"/>
        </w:rPr>
      </w:pPr>
      <w:r w:rsidRPr="000C7F7B">
        <w:rPr>
          <w:rFonts w:ascii="Arial" w:hAnsi="Arial" w:cs="Arial"/>
          <w:sz w:val="34"/>
          <w:szCs w:val="34"/>
        </w:rPr>
        <w:t>Fecha a conexão com o banco de dados e encerra o programa.</w:t>
      </w:r>
    </w:p>
    <w:p w14:paraId="374E8E5B" w14:textId="77777777" w:rsidR="000C7F7B" w:rsidRDefault="000C7F7B" w:rsidP="000C7F7B">
      <w:pPr>
        <w:rPr>
          <w:rFonts w:ascii="Arial" w:hAnsi="Arial" w:cs="Arial"/>
          <w:sz w:val="34"/>
          <w:szCs w:val="34"/>
        </w:rPr>
      </w:pPr>
    </w:p>
    <w:p w14:paraId="6A0CA56F" w14:textId="77777777" w:rsidR="000C7F7B" w:rsidRDefault="000C7F7B" w:rsidP="000C7F7B">
      <w:pPr>
        <w:rPr>
          <w:rFonts w:ascii="Arial" w:hAnsi="Arial" w:cs="Arial"/>
          <w:sz w:val="34"/>
          <w:szCs w:val="34"/>
        </w:rPr>
      </w:pPr>
    </w:p>
    <w:p w14:paraId="0DE38869" w14:textId="0663BE27" w:rsidR="000C7F7B" w:rsidRDefault="000C7F7B" w:rsidP="000C7F7B">
      <w:pPr>
        <w:pStyle w:val="PargrafodaLista"/>
        <w:numPr>
          <w:ilvl w:val="0"/>
          <w:numId w:val="36"/>
        </w:numPr>
        <w:rPr>
          <w:rFonts w:ascii="Arial" w:hAnsi="Arial" w:cs="Arial"/>
          <w:b/>
          <w:bCs/>
          <w:sz w:val="34"/>
          <w:szCs w:val="34"/>
        </w:rPr>
      </w:pPr>
      <w:r w:rsidRPr="000C7F7B">
        <w:rPr>
          <w:rFonts w:ascii="Arial" w:hAnsi="Arial" w:cs="Arial"/>
          <w:b/>
          <w:bCs/>
          <w:sz w:val="34"/>
          <w:szCs w:val="34"/>
        </w:rPr>
        <w:t>Execução do Programa</w:t>
      </w:r>
    </w:p>
    <w:p w14:paraId="208131EE" w14:textId="77777777" w:rsidR="000C7F7B" w:rsidRDefault="000C7F7B" w:rsidP="000C7F7B">
      <w:pPr>
        <w:rPr>
          <w:rFonts w:ascii="Arial" w:hAnsi="Arial" w:cs="Arial"/>
          <w:b/>
          <w:bCs/>
          <w:sz w:val="34"/>
          <w:szCs w:val="34"/>
        </w:rPr>
      </w:pPr>
    </w:p>
    <w:p w14:paraId="0998CFCD" w14:textId="77777777" w:rsidR="000C7F7B" w:rsidRDefault="000C7F7B" w:rsidP="000C7F7B">
      <w:pPr>
        <w:rPr>
          <w:rFonts w:ascii="Arial" w:hAnsi="Arial" w:cs="Arial"/>
          <w:b/>
          <w:bCs/>
          <w:sz w:val="34"/>
          <w:szCs w:val="34"/>
        </w:rPr>
      </w:pPr>
    </w:p>
    <w:p w14:paraId="3508B493" w14:textId="7A79D090" w:rsidR="000C7F7B" w:rsidRDefault="000C7F7B" w:rsidP="000C7F7B">
      <w:pPr>
        <w:rPr>
          <w:rFonts w:ascii="Arial" w:hAnsi="Arial" w:cs="Arial"/>
          <w:b/>
          <w:bCs/>
          <w:sz w:val="34"/>
          <w:szCs w:val="34"/>
        </w:rPr>
      </w:pPr>
      <w:r w:rsidRPr="000C7F7B">
        <w:rPr>
          <w:rFonts w:ascii="Arial" w:hAnsi="Arial" w:cs="Arial"/>
          <w:b/>
          <w:bCs/>
          <w:sz w:val="34"/>
          <w:szCs w:val="34"/>
        </w:rPr>
        <w:drawing>
          <wp:inline distT="0" distB="0" distL="0" distR="0" wp14:anchorId="2E430C3D" wp14:editId="5D39579A">
            <wp:extent cx="4258269" cy="685896"/>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58269" cy="685896"/>
                    </a:xfrm>
                    <a:prstGeom prst="rect">
                      <a:avLst/>
                    </a:prstGeom>
                  </pic:spPr>
                </pic:pic>
              </a:graphicData>
            </a:graphic>
          </wp:inline>
        </w:drawing>
      </w:r>
    </w:p>
    <w:p w14:paraId="3C80FA60" w14:textId="77777777" w:rsidR="000C7F7B" w:rsidRDefault="000C7F7B" w:rsidP="000C7F7B">
      <w:pPr>
        <w:rPr>
          <w:rFonts w:ascii="Arial" w:hAnsi="Arial" w:cs="Arial"/>
          <w:b/>
          <w:bCs/>
          <w:sz w:val="34"/>
          <w:szCs w:val="34"/>
        </w:rPr>
      </w:pPr>
    </w:p>
    <w:p w14:paraId="3B44BCC3" w14:textId="77777777" w:rsidR="000C7F7B" w:rsidRDefault="000C7F7B" w:rsidP="000C7F7B">
      <w:pPr>
        <w:rPr>
          <w:rFonts w:ascii="Arial" w:hAnsi="Arial" w:cs="Arial"/>
          <w:b/>
          <w:bCs/>
          <w:sz w:val="34"/>
          <w:szCs w:val="34"/>
        </w:rPr>
      </w:pPr>
    </w:p>
    <w:p w14:paraId="42411D82" w14:textId="6B14B64C" w:rsidR="000C7F7B" w:rsidRDefault="000C7F7B" w:rsidP="000C7F7B">
      <w:pPr>
        <w:pStyle w:val="PargrafodaLista"/>
        <w:numPr>
          <w:ilvl w:val="0"/>
          <w:numId w:val="43"/>
        </w:numPr>
        <w:rPr>
          <w:rFonts w:ascii="Arial" w:hAnsi="Arial" w:cs="Arial"/>
          <w:sz w:val="30"/>
          <w:szCs w:val="30"/>
        </w:rPr>
      </w:pPr>
      <w:r w:rsidRPr="000C7F7B">
        <w:rPr>
          <w:rFonts w:ascii="Arial" w:hAnsi="Arial" w:cs="Arial"/>
          <w:sz w:val="30"/>
          <w:szCs w:val="30"/>
        </w:rPr>
        <w:t>Garante que o menu seja executado apenas se o arquivo for executado diretamente.</w:t>
      </w:r>
    </w:p>
    <w:p w14:paraId="5C50213A" w14:textId="77777777" w:rsidR="000C7F7B" w:rsidRDefault="000C7F7B" w:rsidP="000C7F7B">
      <w:pPr>
        <w:rPr>
          <w:rFonts w:ascii="Arial" w:hAnsi="Arial" w:cs="Arial"/>
          <w:sz w:val="30"/>
          <w:szCs w:val="30"/>
        </w:rPr>
      </w:pPr>
    </w:p>
    <w:p w14:paraId="1B3DAB45" w14:textId="77777777" w:rsidR="000C7F7B" w:rsidRDefault="000C7F7B" w:rsidP="000C7F7B">
      <w:pPr>
        <w:rPr>
          <w:rFonts w:ascii="Arial" w:hAnsi="Arial" w:cs="Arial"/>
          <w:sz w:val="30"/>
          <w:szCs w:val="30"/>
        </w:rPr>
      </w:pPr>
    </w:p>
    <w:p w14:paraId="60108F5C" w14:textId="77777777" w:rsidR="000C7F7B" w:rsidRDefault="000C7F7B" w:rsidP="000C7F7B">
      <w:pPr>
        <w:rPr>
          <w:rFonts w:ascii="Arial" w:hAnsi="Arial" w:cs="Arial"/>
          <w:sz w:val="30"/>
          <w:szCs w:val="30"/>
        </w:rPr>
      </w:pPr>
    </w:p>
    <w:p w14:paraId="44AAFEE9" w14:textId="19943F1D" w:rsidR="000C7F7B" w:rsidRDefault="000C7F7B" w:rsidP="000C7F7B">
      <w:pPr>
        <w:rPr>
          <w:rFonts w:ascii="Arial" w:hAnsi="Arial" w:cs="Arial"/>
          <w:b/>
          <w:bCs/>
          <w:sz w:val="37"/>
          <w:szCs w:val="37"/>
        </w:rPr>
      </w:pPr>
      <w:r w:rsidRPr="000C7F7B">
        <w:rPr>
          <w:rFonts w:ascii="Arial" w:hAnsi="Arial" w:cs="Arial"/>
          <w:b/>
          <w:bCs/>
          <w:sz w:val="37"/>
          <w:szCs w:val="37"/>
        </w:rPr>
        <w:lastRenderedPageBreak/>
        <w:t>Resumo</w:t>
      </w:r>
    </w:p>
    <w:p w14:paraId="76A833D6" w14:textId="77777777" w:rsidR="000C7F7B" w:rsidRDefault="000C7F7B" w:rsidP="000C7F7B">
      <w:pPr>
        <w:rPr>
          <w:rFonts w:ascii="Arial" w:hAnsi="Arial" w:cs="Arial"/>
          <w:b/>
          <w:bCs/>
          <w:sz w:val="37"/>
          <w:szCs w:val="37"/>
        </w:rPr>
      </w:pPr>
    </w:p>
    <w:p w14:paraId="632BEAAE" w14:textId="6E9BDA41" w:rsidR="000C7F7B" w:rsidRDefault="000C7F7B" w:rsidP="000C7F7B">
      <w:pPr>
        <w:pStyle w:val="PargrafodaLista"/>
        <w:numPr>
          <w:ilvl w:val="0"/>
          <w:numId w:val="43"/>
        </w:numPr>
        <w:rPr>
          <w:rFonts w:ascii="Arial" w:hAnsi="Arial" w:cs="Arial"/>
          <w:sz w:val="30"/>
          <w:szCs w:val="30"/>
        </w:rPr>
      </w:pPr>
      <w:r w:rsidRPr="000C7F7B">
        <w:rPr>
          <w:rFonts w:ascii="Arial" w:hAnsi="Arial" w:cs="Arial"/>
          <w:sz w:val="30"/>
          <w:szCs w:val="30"/>
        </w:rPr>
        <w:t xml:space="preserve">O código gerencia um banco de dados SQLite que armazena informações sobre mecânicos. </w:t>
      </w:r>
    </w:p>
    <w:p w14:paraId="6FE9D2A5" w14:textId="77777777" w:rsidR="000C7F7B" w:rsidRPr="000C7F7B" w:rsidRDefault="000C7F7B" w:rsidP="000C7F7B">
      <w:pPr>
        <w:pStyle w:val="PargrafodaLista"/>
        <w:rPr>
          <w:rFonts w:ascii="Arial" w:hAnsi="Arial" w:cs="Arial"/>
          <w:sz w:val="30"/>
          <w:szCs w:val="30"/>
        </w:rPr>
      </w:pPr>
    </w:p>
    <w:p w14:paraId="26D6F858" w14:textId="0BB340E6" w:rsidR="000C7F7B" w:rsidRDefault="000C7F7B" w:rsidP="000C7F7B">
      <w:pPr>
        <w:pStyle w:val="PargrafodaLista"/>
        <w:numPr>
          <w:ilvl w:val="0"/>
          <w:numId w:val="43"/>
        </w:numPr>
        <w:rPr>
          <w:rFonts w:ascii="Arial" w:hAnsi="Arial" w:cs="Arial"/>
          <w:sz w:val="30"/>
          <w:szCs w:val="30"/>
        </w:rPr>
      </w:pPr>
      <w:r w:rsidRPr="000C7F7B">
        <w:rPr>
          <w:rFonts w:ascii="Arial" w:hAnsi="Arial" w:cs="Arial"/>
          <w:sz w:val="30"/>
          <w:szCs w:val="30"/>
        </w:rPr>
        <w:t xml:space="preserve">Ele permite listar, excluir um mecânico específico ou excluir todos os mecânicos. </w:t>
      </w:r>
    </w:p>
    <w:p w14:paraId="54285449" w14:textId="77777777" w:rsidR="000C7F7B" w:rsidRPr="000C7F7B" w:rsidRDefault="000C7F7B" w:rsidP="000C7F7B">
      <w:pPr>
        <w:pStyle w:val="PargrafodaLista"/>
        <w:rPr>
          <w:rFonts w:ascii="Arial" w:hAnsi="Arial" w:cs="Arial"/>
          <w:sz w:val="30"/>
          <w:szCs w:val="30"/>
        </w:rPr>
      </w:pPr>
    </w:p>
    <w:p w14:paraId="3D3C7A30" w14:textId="77777777" w:rsidR="000C7F7B" w:rsidRPr="000C7F7B" w:rsidRDefault="000C7F7B" w:rsidP="000C7F7B">
      <w:pPr>
        <w:pStyle w:val="PargrafodaLista"/>
        <w:rPr>
          <w:rFonts w:ascii="Arial" w:hAnsi="Arial" w:cs="Arial"/>
          <w:sz w:val="30"/>
          <w:szCs w:val="30"/>
        </w:rPr>
      </w:pPr>
    </w:p>
    <w:p w14:paraId="2002075C" w14:textId="019C0425" w:rsidR="000C7F7B" w:rsidRDefault="000C7F7B" w:rsidP="000C7F7B">
      <w:pPr>
        <w:pStyle w:val="PargrafodaLista"/>
        <w:numPr>
          <w:ilvl w:val="0"/>
          <w:numId w:val="43"/>
        </w:numPr>
        <w:rPr>
          <w:rFonts w:ascii="Arial" w:hAnsi="Arial" w:cs="Arial"/>
          <w:sz w:val="30"/>
          <w:szCs w:val="30"/>
        </w:rPr>
      </w:pPr>
      <w:r w:rsidRPr="000C7F7B">
        <w:rPr>
          <w:rFonts w:ascii="Arial" w:hAnsi="Arial" w:cs="Arial"/>
          <w:sz w:val="30"/>
          <w:szCs w:val="30"/>
        </w:rPr>
        <w:t xml:space="preserve">Utiliza a biblioteca emoji para melhorar a experiência visual. </w:t>
      </w:r>
    </w:p>
    <w:p w14:paraId="5B0D990C" w14:textId="77777777" w:rsidR="000C7F7B" w:rsidRPr="000C7F7B" w:rsidRDefault="000C7F7B" w:rsidP="000C7F7B">
      <w:pPr>
        <w:pStyle w:val="PargrafodaLista"/>
        <w:rPr>
          <w:rFonts w:ascii="Arial" w:hAnsi="Arial" w:cs="Arial"/>
          <w:sz w:val="30"/>
          <w:szCs w:val="30"/>
        </w:rPr>
      </w:pPr>
    </w:p>
    <w:p w14:paraId="0E3ADFC5" w14:textId="0F0982A8" w:rsidR="000C7F7B" w:rsidRDefault="000C7F7B" w:rsidP="000C7F7B">
      <w:pPr>
        <w:pStyle w:val="PargrafodaLista"/>
        <w:numPr>
          <w:ilvl w:val="0"/>
          <w:numId w:val="43"/>
        </w:numPr>
        <w:rPr>
          <w:rFonts w:ascii="Arial" w:hAnsi="Arial" w:cs="Arial"/>
          <w:sz w:val="30"/>
          <w:szCs w:val="30"/>
        </w:rPr>
      </w:pPr>
      <w:r w:rsidRPr="000C7F7B">
        <w:rPr>
          <w:rFonts w:ascii="Arial" w:hAnsi="Arial" w:cs="Arial"/>
          <w:sz w:val="30"/>
          <w:szCs w:val="30"/>
        </w:rPr>
        <w:t xml:space="preserve">A função </w:t>
      </w:r>
      <w:proofErr w:type="gramStart"/>
      <w:r w:rsidRPr="000C7F7B">
        <w:rPr>
          <w:rFonts w:ascii="Arial" w:hAnsi="Arial" w:cs="Arial"/>
          <w:sz w:val="30"/>
          <w:szCs w:val="30"/>
        </w:rPr>
        <w:t>menu(</w:t>
      </w:r>
      <w:proofErr w:type="gramEnd"/>
      <w:r w:rsidRPr="000C7F7B">
        <w:rPr>
          <w:rFonts w:ascii="Arial" w:hAnsi="Arial" w:cs="Arial"/>
          <w:sz w:val="30"/>
          <w:szCs w:val="30"/>
        </w:rPr>
        <w:t>) fornece uma interface interativa para o usuário.</w:t>
      </w:r>
    </w:p>
    <w:p w14:paraId="7FD551A1" w14:textId="77777777" w:rsidR="0011630D" w:rsidRPr="0011630D" w:rsidRDefault="0011630D" w:rsidP="0011630D">
      <w:pPr>
        <w:pStyle w:val="PargrafodaLista"/>
        <w:rPr>
          <w:rFonts w:ascii="Arial" w:hAnsi="Arial" w:cs="Arial"/>
          <w:sz w:val="30"/>
          <w:szCs w:val="30"/>
        </w:rPr>
      </w:pPr>
    </w:p>
    <w:p w14:paraId="7A85F357" w14:textId="77777777" w:rsidR="0011630D" w:rsidRDefault="0011630D" w:rsidP="0011630D">
      <w:pPr>
        <w:rPr>
          <w:rFonts w:ascii="Arial" w:hAnsi="Arial" w:cs="Arial"/>
          <w:sz w:val="30"/>
          <w:szCs w:val="30"/>
        </w:rPr>
      </w:pPr>
    </w:p>
    <w:p w14:paraId="449D7E1B" w14:textId="2F5EFEAB" w:rsidR="00E31A48" w:rsidRPr="00A31491" w:rsidRDefault="00E31A48" w:rsidP="00E31A48">
      <w:pPr>
        <w:rPr>
          <w:rFonts w:ascii="Arial" w:hAnsi="Arial" w:cs="Arial"/>
          <w:b/>
          <w:bCs/>
          <w:sz w:val="40"/>
          <w:szCs w:val="40"/>
        </w:rPr>
      </w:pPr>
      <w:r w:rsidRPr="00A31491">
        <w:rPr>
          <w:rFonts w:ascii="Arial" w:hAnsi="Arial" w:cs="Arial"/>
          <w:b/>
          <w:bCs/>
          <w:sz w:val="40"/>
          <w:szCs w:val="40"/>
        </w:rPr>
        <w:t xml:space="preserve">Parte </w:t>
      </w:r>
      <w:r>
        <w:rPr>
          <w:rFonts w:ascii="Arial" w:hAnsi="Arial" w:cs="Arial"/>
          <w:b/>
          <w:bCs/>
          <w:sz w:val="40"/>
          <w:szCs w:val="40"/>
        </w:rPr>
        <w:t>4</w:t>
      </w:r>
      <w:r w:rsidRPr="00A31491">
        <w:rPr>
          <w:rFonts w:ascii="Arial" w:hAnsi="Arial" w:cs="Arial"/>
          <w:b/>
          <w:bCs/>
          <w:sz w:val="40"/>
          <w:szCs w:val="40"/>
        </w:rPr>
        <w:t xml:space="preserve"> </w:t>
      </w:r>
      <w:r>
        <w:rPr>
          <w:rFonts w:ascii="Arial" w:hAnsi="Arial" w:cs="Arial"/>
          <w:b/>
          <w:bCs/>
          <w:sz w:val="40"/>
          <w:szCs w:val="40"/>
        </w:rPr>
        <w:t>Read</w:t>
      </w:r>
      <w:r w:rsidRPr="00A31491">
        <w:rPr>
          <w:rFonts w:ascii="Arial" w:hAnsi="Arial" w:cs="Arial"/>
          <w:b/>
          <w:bCs/>
          <w:sz w:val="40"/>
          <w:szCs w:val="40"/>
        </w:rPr>
        <w:t>.PY</w:t>
      </w:r>
    </w:p>
    <w:p w14:paraId="75AC98E0" w14:textId="77777777" w:rsidR="0011630D" w:rsidRDefault="0011630D" w:rsidP="0011630D">
      <w:pPr>
        <w:rPr>
          <w:rFonts w:ascii="Arial" w:hAnsi="Arial" w:cs="Arial"/>
          <w:sz w:val="30"/>
          <w:szCs w:val="30"/>
        </w:rPr>
      </w:pPr>
    </w:p>
    <w:p w14:paraId="2FF10F8C" w14:textId="77777777" w:rsidR="000F662E" w:rsidRDefault="000F662E" w:rsidP="0011630D">
      <w:pPr>
        <w:rPr>
          <w:rFonts w:ascii="Arial" w:hAnsi="Arial" w:cs="Arial"/>
          <w:sz w:val="30"/>
          <w:szCs w:val="30"/>
        </w:rPr>
      </w:pPr>
    </w:p>
    <w:p w14:paraId="48589A2D" w14:textId="3ACE7925" w:rsidR="000F662E" w:rsidRPr="000F662E" w:rsidRDefault="000F662E" w:rsidP="000F662E">
      <w:pPr>
        <w:pStyle w:val="PargrafodaLista"/>
        <w:numPr>
          <w:ilvl w:val="0"/>
          <w:numId w:val="44"/>
        </w:numPr>
        <w:rPr>
          <w:rFonts w:ascii="Arial" w:hAnsi="Arial" w:cs="Arial"/>
          <w:b/>
          <w:bCs/>
          <w:sz w:val="37"/>
          <w:szCs w:val="37"/>
        </w:rPr>
      </w:pPr>
      <w:r w:rsidRPr="000F662E">
        <w:rPr>
          <w:rFonts w:ascii="Arial" w:hAnsi="Arial" w:cs="Arial"/>
          <w:b/>
          <w:bCs/>
          <w:sz w:val="37"/>
          <w:szCs w:val="37"/>
        </w:rPr>
        <w:t>Objetivo do Código</w:t>
      </w:r>
    </w:p>
    <w:p w14:paraId="35741990" w14:textId="77777777" w:rsidR="000F662E" w:rsidRDefault="000F662E" w:rsidP="0011630D">
      <w:pPr>
        <w:rPr>
          <w:rFonts w:ascii="Arial" w:hAnsi="Arial" w:cs="Arial"/>
          <w:b/>
          <w:bCs/>
          <w:sz w:val="37"/>
          <w:szCs w:val="37"/>
        </w:rPr>
      </w:pPr>
    </w:p>
    <w:p w14:paraId="66015DCF" w14:textId="764F0FA1" w:rsidR="000F662E" w:rsidRDefault="000F662E" w:rsidP="0011630D">
      <w:pPr>
        <w:rPr>
          <w:rFonts w:ascii="Arial" w:hAnsi="Arial" w:cs="Arial"/>
          <w:sz w:val="30"/>
          <w:szCs w:val="30"/>
        </w:rPr>
      </w:pPr>
      <w:r w:rsidRPr="000F662E">
        <w:rPr>
          <w:rFonts w:ascii="Arial" w:hAnsi="Arial" w:cs="Arial"/>
          <w:sz w:val="30"/>
          <w:szCs w:val="30"/>
        </w:rPr>
        <w:t>Este código tem como objetivo gerenciar e exibir informações sobre mecânicos cadastrados em um banco de dados SQLite. Ele oferece um menu interativo que permite ao usuário:</w:t>
      </w:r>
    </w:p>
    <w:p w14:paraId="32AC4379" w14:textId="77777777" w:rsidR="000F662E" w:rsidRDefault="000F662E" w:rsidP="0011630D">
      <w:pPr>
        <w:rPr>
          <w:rFonts w:ascii="Arial" w:hAnsi="Arial" w:cs="Arial"/>
          <w:sz w:val="30"/>
          <w:szCs w:val="30"/>
        </w:rPr>
      </w:pPr>
    </w:p>
    <w:p w14:paraId="4EADCC15" w14:textId="5377DF66" w:rsidR="000F662E" w:rsidRDefault="000F662E" w:rsidP="000F662E">
      <w:pPr>
        <w:pStyle w:val="PargrafodaLista"/>
        <w:numPr>
          <w:ilvl w:val="0"/>
          <w:numId w:val="44"/>
        </w:numPr>
        <w:rPr>
          <w:rFonts w:ascii="Arial" w:hAnsi="Arial" w:cs="Arial"/>
          <w:sz w:val="30"/>
          <w:szCs w:val="30"/>
        </w:rPr>
      </w:pPr>
      <w:r w:rsidRPr="000F662E">
        <w:rPr>
          <w:rFonts w:ascii="Arial" w:hAnsi="Arial" w:cs="Arial"/>
          <w:sz w:val="30"/>
          <w:szCs w:val="30"/>
        </w:rPr>
        <w:t xml:space="preserve">Listar todos os mecânicos cadastrados. </w:t>
      </w:r>
    </w:p>
    <w:p w14:paraId="7FCA440A" w14:textId="77777777" w:rsidR="000F662E" w:rsidRPr="000F662E" w:rsidRDefault="000F662E" w:rsidP="000F662E">
      <w:pPr>
        <w:rPr>
          <w:rFonts w:ascii="Arial" w:hAnsi="Arial" w:cs="Arial"/>
          <w:sz w:val="30"/>
          <w:szCs w:val="30"/>
        </w:rPr>
      </w:pPr>
    </w:p>
    <w:p w14:paraId="7C7B14A5" w14:textId="7D6B24EC" w:rsidR="000F662E" w:rsidRDefault="000F662E" w:rsidP="000F662E">
      <w:pPr>
        <w:pStyle w:val="PargrafodaLista"/>
        <w:numPr>
          <w:ilvl w:val="0"/>
          <w:numId w:val="44"/>
        </w:numPr>
        <w:rPr>
          <w:rFonts w:ascii="Arial" w:hAnsi="Arial" w:cs="Arial"/>
          <w:sz w:val="30"/>
          <w:szCs w:val="30"/>
        </w:rPr>
      </w:pPr>
      <w:r w:rsidRPr="000F662E">
        <w:rPr>
          <w:rFonts w:ascii="Arial" w:hAnsi="Arial" w:cs="Arial"/>
          <w:sz w:val="30"/>
          <w:szCs w:val="30"/>
        </w:rPr>
        <w:t xml:space="preserve">Pesquisar um mecânico pelo nome. </w:t>
      </w:r>
    </w:p>
    <w:p w14:paraId="7A62E087" w14:textId="77777777" w:rsidR="000F662E" w:rsidRPr="000F662E" w:rsidRDefault="000F662E" w:rsidP="000F662E">
      <w:pPr>
        <w:rPr>
          <w:rFonts w:ascii="Arial" w:hAnsi="Arial" w:cs="Arial"/>
          <w:sz w:val="30"/>
          <w:szCs w:val="30"/>
        </w:rPr>
      </w:pPr>
    </w:p>
    <w:p w14:paraId="7EA8F8D8" w14:textId="21EA9CF9" w:rsidR="000F662E" w:rsidRDefault="000F662E" w:rsidP="000F662E">
      <w:pPr>
        <w:pStyle w:val="PargrafodaLista"/>
        <w:numPr>
          <w:ilvl w:val="0"/>
          <w:numId w:val="44"/>
        </w:numPr>
        <w:rPr>
          <w:rFonts w:ascii="Arial" w:hAnsi="Arial" w:cs="Arial"/>
          <w:sz w:val="30"/>
          <w:szCs w:val="30"/>
        </w:rPr>
      </w:pPr>
      <w:r w:rsidRPr="000F662E">
        <w:rPr>
          <w:rFonts w:ascii="Arial" w:hAnsi="Arial" w:cs="Arial"/>
          <w:sz w:val="30"/>
          <w:szCs w:val="30"/>
        </w:rPr>
        <w:t>Sair do programa.</w:t>
      </w:r>
    </w:p>
    <w:p w14:paraId="0A9E4D85" w14:textId="77777777" w:rsidR="0011764B" w:rsidRPr="0011764B" w:rsidRDefault="0011764B" w:rsidP="0011764B">
      <w:pPr>
        <w:pStyle w:val="PargrafodaLista"/>
        <w:rPr>
          <w:rFonts w:ascii="Arial" w:hAnsi="Arial" w:cs="Arial"/>
          <w:sz w:val="30"/>
          <w:szCs w:val="30"/>
        </w:rPr>
      </w:pPr>
    </w:p>
    <w:p w14:paraId="36AC49F7" w14:textId="77777777" w:rsidR="0011764B" w:rsidRDefault="0011764B" w:rsidP="0011764B">
      <w:pPr>
        <w:rPr>
          <w:rFonts w:ascii="Arial" w:hAnsi="Arial" w:cs="Arial"/>
          <w:sz w:val="30"/>
          <w:szCs w:val="30"/>
        </w:rPr>
      </w:pPr>
    </w:p>
    <w:p w14:paraId="42BF6DBF" w14:textId="5E2FC27D" w:rsidR="0011764B" w:rsidRDefault="0011764B" w:rsidP="0011764B">
      <w:pPr>
        <w:pStyle w:val="PargrafodaLista"/>
        <w:numPr>
          <w:ilvl w:val="0"/>
          <w:numId w:val="45"/>
        </w:numPr>
        <w:rPr>
          <w:rFonts w:ascii="Arial" w:hAnsi="Arial" w:cs="Arial"/>
          <w:b/>
          <w:bCs/>
          <w:sz w:val="34"/>
          <w:szCs w:val="34"/>
        </w:rPr>
      </w:pPr>
      <w:r w:rsidRPr="0011764B">
        <w:rPr>
          <w:rFonts w:ascii="Arial" w:hAnsi="Arial" w:cs="Arial"/>
          <w:b/>
          <w:bCs/>
          <w:sz w:val="34"/>
          <w:szCs w:val="34"/>
        </w:rPr>
        <w:t>Importação de Bibliotecas</w:t>
      </w:r>
    </w:p>
    <w:p w14:paraId="5263D1A6" w14:textId="15AD80FB" w:rsidR="0011764B" w:rsidRDefault="0011764B" w:rsidP="0011764B">
      <w:pPr>
        <w:rPr>
          <w:rFonts w:ascii="Arial" w:hAnsi="Arial" w:cs="Arial"/>
          <w:b/>
          <w:bCs/>
          <w:sz w:val="34"/>
          <w:szCs w:val="34"/>
        </w:rPr>
      </w:pPr>
    </w:p>
    <w:p w14:paraId="2A4CA7A2" w14:textId="694522E1" w:rsidR="0011764B" w:rsidRDefault="0011764B" w:rsidP="0011764B">
      <w:pPr>
        <w:rPr>
          <w:rFonts w:ascii="Arial" w:hAnsi="Arial" w:cs="Arial"/>
          <w:b/>
          <w:bCs/>
          <w:sz w:val="34"/>
          <w:szCs w:val="34"/>
        </w:rPr>
      </w:pPr>
      <w:r w:rsidRPr="0011764B">
        <w:rPr>
          <w:rFonts w:ascii="Arial" w:hAnsi="Arial" w:cs="Arial"/>
          <w:b/>
          <w:bCs/>
          <w:sz w:val="34"/>
          <w:szCs w:val="34"/>
        </w:rPr>
        <w:drawing>
          <wp:anchor distT="0" distB="0" distL="114300" distR="114300" simplePos="0" relativeHeight="251663360" behindDoc="1" locked="0" layoutInCell="1" allowOverlap="1" wp14:anchorId="3E47B9C1" wp14:editId="7D28F5F3">
            <wp:simplePos x="0" y="0"/>
            <wp:positionH relativeFrom="page">
              <wp:posOffset>1546860</wp:posOffset>
            </wp:positionH>
            <wp:positionV relativeFrom="paragraph">
              <wp:posOffset>102235</wp:posOffset>
            </wp:positionV>
            <wp:extent cx="1733550" cy="904875"/>
            <wp:effectExtent l="0" t="0" r="0" b="9525"/>
            <wp:wrapTight wrapText="bothSides">
              <wp:wrapPolygon edited="0">
                <wp:start x="0" y="0"/>
                <wp:lineTo x="0" y="21373"/>
                <wp:lineTo x="21363" y="21373"/>
                <wp:lineTo x="21363" y="0"/>
                <wp:lineTo x="0" y="0"/>
              </wp:wrapPolygon>
            </wp:wrapTight>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733550" cy="904875"/>
                    </a:xfrm>
                    <a:prstGeom prst="rect">
                      <a:avLst/>
                    </a:prstGeom>
                  </pic:spPr>
                </pic:pic>
              </a:graphicData>
            </a:graphic>
          </wp:anchor>
        </w:drawing>
      </w:r>
    </w:p>
    <w:p w14:paraId="03E4C5F0" w14:textId="77777777" w:rsidR="0011764B" w:rsidRDefault="0011764B" w:rsidP="0011764B">
      <w:pPr>
        <w:rPr>
          <w:rFonts w:ascii="Arial" w:hAnsi="Arial" w:cs="Arial"/>
          <w:b/>
          <w:bCs/>
          <w:sz w:val="34"/>
          <w:szCs w:val="34"/>
        </w:rPr>
      </w:pPr>
    </w:p>
    <w:p w14:paraId="24BAEDA5" w14:textId="77777777" w:rsidR="0011764B" w:rsidRDefault="0011764B" w:rsidP="0011764B">
      <w:pPr>
        <w:rPr>
          <w:rFonts w:ascii="Arial" w:hAnsi="Arial" w:cs="Arial"/>
          <w:b/>
          <w:bCs/>
          <w:sz w:val="34"/>
          <w:szCs w:val="34"/>
        </w:rPr>
      </w:pPr>
    </w:p>
    <w:p w14:paraId="3540D343" w14:textId="77777777" w:rsidR="0011764B" w:rsidRDefault="0011764B" w:rsidP="0011764B">
      <w:pPr>
        <w:rPr>
          <w:rFonts w:ascii="Arial" w:hAnsi="Arial" w:cs="Arial"/>
          <w:b/>
          <w:bCs/>
          <w:sz w:val="34"/>
          <w:szCs w:val="34"/>
        </w:rPr>
      </w:pPr>
    </w:p>
    <w:p w14:paraId="11D33B1F" w14:textId="2D09B407" w:rsidR="0011764B" w:rsidRDefault="0011764B" w:rsidP="0011764B">
      <w:pPr>
        <w:pStyle w:val="PargrafodaLista"/>
        <w:numPr>
          <w:ilvl w:val="0"/>
          <w:numId w:val="44"/>
        </w:numPr>
        <w:rPr>
          <w:rFonts w:ascii="Arial" w:hAnsi="Arial" w:cs="Arial"/>
          <w:sz w:val="34"/>
          <w:szCs w:val="34"/>
        </w:rPr>
      </w:pPr>
      <w:r w:rsidRPr="0011764B">
        <w:rPr>
          <w:rFonts w:ascii="Arial" w:hAnsi="Arial" w:cs="Arial"/>
          <w:sz w:val="34"/>
          <w:szCs w:val="34"/>
        </w:rPr>
        <w:lastRenderedPageBreak/>
        <w:t xml:space="preserve">sqlite3: Biblioteca que permite interagir com o banco de dados SQLite. </w:t>
      </w:r>
    </w:p>
    <w:p w14:paraId="66F08C84" w14:textId="77777777" w:rsidR="0011764B" w:rsidRPr="0011764B" w:rsidRDefault="0011764B" w:rsidP="0011764B">
      <w:pPr>
        <w:pStyle w:val="PargrafodaLista"/>
        <w:rPr>
          <w:rFonts w:ascii="Arial" w:hAnsi="Arial" w:cs="Arial"/>
          <w:sz w:val="34"/>
          <w:szCs w:val="34"/>
        </w:rPr>
      </w:pPr>
    </w:p>
    <w:p w14:paraId="6F8FDF6A" w14:textId="759B3484" w:rsidR="0011764B" w:rsidRDefault="0011764B" w:rsidP="0011764B">
      <w:pPr>
        <w:pStyle w:val="PargrafodaLista"/>
        <w:numPr>
          <w:ilvl w:val="0"/>
          <w:numId w:val="44"/>
        </w:numPr>
        <w:rPr>
          <w:rFonts w:ascii="Arial" w:hAnsi="Arial" w:cs="Arial"/>
          <w:sz w:val="34"/>
          <w:szCs w:val="34"/>
        </w:rPr>
      </w:pPr>
      <w:r w:rsidRPr="0011764B">
        <w:rPr>
          <w:rFonts w:ascii="Arial" w:hAnsi="Arial" w:cs="Arial"/>
          <w:sz w:val="34"/>
          <w:szCs w:val="34"/>
        </w:rPr>
        <w:t xml:space="preserve">emoji: Biblioteca usada para adicionar emojis ao terminal, tornando a interface mais amigável. </w:t>
      </w:r>
    </w:p>
    <w:p w14:paraId="2D70378C" w14:textId="77777777" w:rsidR="0011764B" w:rsidRPr="0011764B" w:rsidRDefault="0011764B" w:rsidP="0011764B">
      <w:pPr>
        <w:rPr>
          <w:rFonts w:ascii="Arial" w:hAnsi="Arial" w:cs="Arial"/>
          <w:sz w:val="34"/>
          <w:szCs w:val="34"/>
        </w:rPr>
      </w:pPr>
    </w:p>
    <w:p w14:paraId="6F5C873A" w14:textId="2D632C06" w:rsidR="0011764B" w:rsidRPr="0011764B" w:rsidRDefault="0011764B" w:rsidP="0011764B">
      <w:pPr>
        <w:pStyle w:val="PargrafodaLista"/>
        <w:numPr>
          <w:ilvl w:val="0"/>
          <w:numId w:val="44"/>
        </w:numPr>
        <w:rPr>
          <w:rFonts w:ascii="Arial" w:hAnsi="Arial" w:cs="Arial"/>
          <w:b/>
          <w:bCs/>
          <w:sz w:val="34"/>
          <w:szCs w:val="34"/>
        </w:rPr>
      </w:pPr>
      <w:r w:rsidRPr="0011764B">
        <w:rPr>
          <w:rFonts w:ascii="Arial" w:hAnsi="Arial" w:cs="Arial"/>
          <w:sz w:val="34"/>
          <w:szCs w:val="34"/>
        </w:rPr>
        <w:t>os: Biblioteca que permite limpar a tela do terminal para uma melhor experiência do usuário.</w:t>
      </w:r>
    </w:p>
    <w:p w14:paraId="217BA798" w14:textId="77777777" w:rsidR="0011764B" w:rsidRDefault="0011764B" w:rsidP="0011764B">
      <w:pPr>
        <w:rPr>
          <w:rFonts w:ascii="Arial" w:hAnsi="Arial" w:cs="Arial"/>
          <w:b/>
          <w:bCs/>
          <w:sz w:val="34"/>
          <w:szCs w:val="34"/>
        </w:rPr>
      </w:pPr>
    </w:p>
    <w:p w14:paraId="6B4DEF64" w14:textId="27EB180F" w:rsidR="0011764B" w:rsidRDefault="00EA2AF8" w:rsidP="00EA2AF8">
      <w:pPr>
        <w:pStyle w:val="PargrafodaLista"/>
        <w:numPr>
          <w:ilvl w:val="0"/>
          <w:numId w:val="45"/>
        </w:numPr>
        <w:rPr>
          <w:rFonts w:ascii="Arial" w:hAnsi="Arial" w:cs="Arial"/>
          <w:b/>
          <w:bCs/>
          <w:sz w:val="34"/>
          <w:szCs w:val="34"/>
        </w:rPr>
      </w:pPr>
      <w:r w:rsidRPr="00EA2AF8">
        <w:rPr>
          <w:rFonts w:ascii="Arial" w:hAnsi="Arial" w:cs="Arial"/>
          <w:b/>
          <w:bCs/>
          <w:sz w:val="34"/>
          <w:szCs w:val="34"/>
        </w:rPr>
        <w:t xml:space="preserve">Função </w:t>
      </w:r>
      <w:proofErr w:type="spellStart"/>
      <w:r w:rsidRPr="00EA2AF8">
        <w:rPr>
          <w:rFonts w:ascii="Arial" w:hAnsi="Arial" w:cs="Arial"/>
          <w:b/>
          <w:bCs/>
          <w:sz w:val="34"/>
          <w:szCs w:val="34"/>
        </w:rPr>
        <w:t>exibir_</w:t>
      </w:r>
      <w:proofErr w:type="gramStart"/>
      <w:r w:rsidRPr="00EA2AF8">
        <w:rPr>
          <w:rFonts w:ascii="Arial" w:hAnsi="Arial" w:cs="Arial"/>
          <w:b/>
          <w:bCs/>
          <w:sz w:val="34"/>
          <w:szCs w:val="34"/>
        </w:rPr>
        <w:t>mecanicos</w:t>
      </w:r>
      <w:proofErr w:type="spellEnd"/>
      <w:r w:rsidRPr="00EA2AF8">
        <w:rPr>
          <w:rFonts w:ascii="Arial" w:hAnsi="Arial" w:cs="Arial"/>
          <w:b/>
          <w:bCs/>
          <w:sz w:val="34"/>
          <w:szCs w:val="34"/>
        </w:rPr>
        <w:t>(</w:t>
      </w:r>
      <w:proofErr w:type="gramEnd"/>
      <w:r w:rsidRPr="00EA2AF8">
        <w:rPr>
          <w:rFonts w:ascii="Arial" w:hAnsi="Arial" w:cs="Arial"/>
          <w:b/>
          <w:bCs/>
          <w:sz w:val="34"/>
          <w:szCs w:val="34"/>
        </w:rPr>
        <w:t>)</w:t>
      </w:r>
    </w:p>
    <w:p w14:paraId="72729F32" w14:textId="77777777" w:rsidR="00EA2AF8" w:rsidRDefault="00EA2AF8" w:rsidP="00EA2AF8">
      <w:pPr>
        <w:rPr>
          <w:rFonts w:ascii="Arial" w:hAnsi="Arial" w:cs="Arial"/>
          <w:b/>
          <w:bCs/>
          <w:sz w:val="34"/>
          <w:szCs w:val="34"/>
        </w:rPr>
      </w:pPr>
    </w:p>
    <w:p w14:paraId="645BB856" w14:textId="5E4CA006" w:rsidR="00EA2AF8" w:rsidRDefault="00EA2AF8" w:rsidP="00EA2AF8">
      <w:pPr>
        <w:rPr>
          <w:rFonts w:ascii="Arial" w:hAnsi="Arial" w:cs="Arial"/>
          <w:b/>
          <w:bCs/>
          <w:sz w:val="34"/>
          <w:szCs w:val="34"/>
        </w:rPr>
      </w:pPr>
      <w:r w:rsidRPr="00EA2AF8">
        <w:rPr>
          <w:rFonts w:ascii="Arial" w:hAnsi="Arial" w:cs="Arial"/>
          <w:b/>
          <w:bCs/>
          <w:sz w:val="34"/>
          <w:szCs w:val="34"/>
        </w:rPr>
        <w:drawing>
          <wp:inline distT="0" distB="0" distL="0" distR="0" wp14:anchorId="3CA3FCDE" wp14:editId="0449DA97">
            <wp:extent cx="5731510" cy="2332355"/>
            <wp:effectExtent l="0" t="0" r="254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332355"/>
                    </a:xfrm>
                    <a:prstGeom prst="rect">
                      <a:avLst/>
                    </a:prstGeom>
                  </pic:spPr>
                </pic:pic>
              </a:graphicData>
            </a:graphic>
          </wp:inline>
        </w:drawing>
      </w:r>
    </w:p>
    <w:p w14:paraId="3D3E949B" w14:textId="77777777" w:rsidR="00EA2AF8" w:rsidRDefault="00EA2AF8" w:rsidP="00EA2AF8">
      <w:pPr>
        <w:rPr>
          <w:rFonts w:ascii="Arial" w:hAnsi="Arial" w:cs="Arial"/>
          <w:b/>
          <w:bCs/>
          <w:sz w:val="34"/>
          <w:szCs w:val="34"/>
        </w:rPr>
      </w:pPr>
    </w:p>
    <w:p w14:paraId="075DFD8D" w14:textId="77777777" w:rsidR="00EA2AF8" w:rsidRDefault="00EA2AF8" w:rsidP="00EA2AF8">
      <w:pPr>
        <w:rPr>
          <w:rFonts w:ascii="Arial" w:hAnsi="Arial" w:cs="Arial"/>
          <w:b/>
          <w:bCs/>
          <w:sz w:val="34"/>
          <w:szCs w:val="34"/>
        </w:rPr>
      </w:pPr>
    </w:p>
    <w:p w14:paraId="5128454A" w14:textId="5F3AAF9D" w:rsidR="00EA2AF8" w:rsidRDefault="00EA2AF8" w:rsidP="00EA2AF8">
      <w:pPr>
        <w:rPr>
          <w:rFonts w:ascii="Arial" w:hAnsi="Arial" w:cs="Arial"/>
          <w:b/>
          <w:bCs/>
          <w:sz w:val="34"/>
          <w:szCs w:val="34"/>
        </w:rPr>
      </w:pPr>
      <w:r w:rsidRPr="00EA2AF8">
        <w:rPr>
          <w:rFonts w:ascii="Arial" w:hAnsi="Arial" w:cs="Arial"/>
          <w:b/>
          <w:bCs/>
          <w:sz w:val="34"/>
          <w:szCs w:val="34"/>
        </w:rPr>
        <w:t>Explicação</w:t>
      </w:r>
    </w:p>
    <w:p w14:paraId="096CB8AD" w14:textId="77777777" w:rsidR="00EA2AF8" w:rsidRDefault="00EA2AF8" w:rsidP="00EA2AF8">
      <w:pPr>
        <w:rPr>
          <w:rFonts w:ascii="Arial" w:hAnsi="Arial" w:cs="Arial"/>
          <w:b/>
          <w:bCs/>
          <w:sz w:val="34"/>
          <w:szCs w:val="34"/>
        </w:rPr>
      </w:pPr>
    </w:p>
    <w:p w14:paraId="744E626B" w14:textId="357B0114" w:rsidR="00EA2AF8" w:rsidRDefault="00EA2AF8" w:rsidP="00EA2AF8">
      <w:pPr>
        <w:pStyle w:val="PargrafodaLista"/>
        <w:numPr>
          <w:ilvl w:val="0"/>
          <w:numId w:val="44"/>
        </w:numPr>
        <w:rPr>
          <w:rFonts w:ascii="Arial" w:hAnsi="Arial" w:cs="Arial"/>
          <w:sz w:val="30"/>
          <w:szCs w:val="30"/>
        </w:rPr>
      </w:pPr>
      <w:r w:rsidRPr="00EA2AF8">
        <w:rPr>
          <w:rFonts w:ascii="Arial" w:hAnsi="Arial" w:cs="Arial"/>
          <w:sz w:val="30"/>
          <w:szCs w:val="30"/>
        </w:rPr>
        <w:t xml:space="preserve">Abre uma conexão com o banco de dados. </w:t>
      </w:r>
    </w:p>
    <w:p w14:paraId="58DBE35F" w14:textId="77777777" w:rsidR="00EA2AF8" w:rsidRPr="00EA2AF8" w:rsidRDefault="00EA2AF8" w:rsidP="00EA2AF8">
      <w:pPr>
        <w:pStyle w:val="PargrafodaLista"/>
        <w:rPr>
          <w:rFonts w:ascii="Arial" w:hAnsi="Arial" w:cs="Arial"/>
          <w:sz w:val="30"/>
          <w:szCs w:val="30"/>
        </w:rPr>
      </w:pPr>
    </w:p>
    <w:p w14:paraId="7E229E6D" w14:textId="4CB3D8A9" w:rsidR="00EA2AF8" w:rsidRDefault="00EA2AF8" w:rsidP="00EA2AF8">
      <w:pPr>
        <w:pStyle w:val="PargrafodaLista"/>
        <w:numPr>
          <w:ilvl w:val="0"/>
          <w:numId w:val="44"/>
        </w:numPr>
        <w:rPr>
          <w:rFonts w:ascii="Arial" w:hAnsi="Arial" w:cs="Arial"/>
          <w:sz w:val="30"/>
          <w:szCs w:val="30"/>
        </w:rPr>
      </w:pPr>
      <w:r w:rsidRPr="00EA2AF8">
        <w:rPr>
          <w:rFonts w:ascii="Arial" w:hAnsi="Arial" w:cs="Arial"/>
          <w:sz w:val="30"/>
          <w:szCs w:val="30"/>
        </w:rPr>
        <w:t xml:space="preserve">Consulta um mecânico pelo nome, utilizando um SELECT com filtro WHERE nome </w:t>
      </w:r>
      <w:proofErr w:type="gramStart"/>
      <w:r w:rsidRPr="00EA2AF8">
        <w:rPr>
          <w:rFonts w:ascii="Arial" w:hAnsi="Arial" w:cs="Arial"/>
          <w:sz w:val="30"/>
          <w:szCs w:val="30"/>
        </w:rPr>
        <w:t>= ?</w:t>
      </w:r>
      <w:proofErr w:type="gramEnd"/>
      <w:r w:rsidRPr="00EA2AF8">
        <w:rPr>
          <w:rFonts w:ascii="Arial" w:hAnsi="Arial" w:cs="Arial"/>
          <w:sz w:val="30"/>
          <w:szCs w:val="30"/>
        </w:rPr>
        <w:t xml:space="preserve">. </w:t>
      </w:r>
    </w:p>
    <w:p w14:paraId="690B2C6D" w14:textId="77777777" w:rsidR="00EA2AF8" w:rsidRPr="00EA2AF8" w:rsidRDefault="00EA2AF8" w:rsidP="00EA2AF8">
      <w:pPr>
        <w:pStyle w:val="PargrafodaLista"/>
        <w:rPr>
          <w:rFonts w:ascii="Arial" w:hAnsi="Arial" w:cs="Arial"/>
          <w:sz w:val="30"/>
          <w:szCs w:val="30"/>
        </w:rPr>
      </w:pPr>
    </w:p>
    <w:p w14:paraId="1124A9AC" w14:textId="6D4A3761" w:rsidR="00EA2AF8" w:rsidRDefault="00EA2AF8" w:rsidP="00EA2AF8">
      <w:pPr>
        <w:pStyle w:val="PargrafodaLista"/>
        <w:numPr>
          <w:ilvl w:val="0"/>
          <w:numId w:val="44"/>
        </w:numPr>
        <w:rPr>
          <w:rFonts w:ascii="Arial" w:hAnsi="Arial" w:cs="Arial"/>
          <w:sz w:val="30"/>
          <w:szCs w:val="30"/>
        </w:rPr>
      </w:pPr>
      <w:r w:rsidRPr="00EA2AF8">
        <w:rPr>
          <w:rFonts w:ascii="Arial" w:hAnsi="Arial" w:cs="Arial"/>
          <w:sz w:val="30"/>
          <w:szCs w:val="30"/>
        </w:rPr>
        <w:t xml:space="preserve">Se o mecânico for encontrado, exibe suas informações. </w:t>
      </w:r>
    </w:p>
    <w:p w14:paraId="759ED741" w14:textId="77777777" w:rsidR="00EA2AF8" w:rsidRPr="00EA2AF8" w:rsidRDefault="00EA2AF8" w:rsidP="00EA2AF8">
      <w:pPr>
        <w:rPr>
          <w:rFonts w:ascii="Arial" w:hAnsi="Arial" w:cs="Arial"/>
          <w:sz w:val="30"/>
          <w:szCs w:val="30"/>
        </w:rPr>
      </w:pPr>
    </w:p>
    <w:p w14:paraId="468DD884" w14:textId="24F47623" w:rsidR="00EA2AF8" w:rsidRDefault="00EA2AF8" w:rsidP="00EA2AF8">
      <w:pPr>
        <w:pStyle w:val="PargrafodaLista"/>
        <w:numPr>
          <w:ilvl w:val="0"/>
          <w:numId w:val="44"/>
        </w:numPr>
        <w:rPr>
          <w:rFonts w:ascii="Arial" w:hAnsi="Arial" w:cs="Arial"/>
          <w:sz w:val="30"/>
          <w:szCs w:val="30"/>
        </w:rPr>
      </w:pPr>
      <w:r w:rsidRPr="00EA2AF8">
        <w:rPr>
          <w:rFonts w:ascii="Arial" w:hAnsi="Arial" w:cs="Arial"/>
          <w:sz w:val="30"/>
          <w:szCs w:val="30"/>
        </w:rPr>
        <w:t xml:space="preserve">Se não for encontrado, exibe uma mensagem de aviso. </w:t>
      </w:r>
    </w:p>
    <w:p w14:paraId="4F84B5F5" w14:textId="77777777" w:rsidR="00EA2AF8" w:rsidRPr="00EA2AF8" w:rsidRDefault="00EA2AF8" w:rsidP="00EA2AF8">
      <w:pPr>
        <w:pStyle w:val="PargrafodaLista"/>
        <w:rPr>
          <w:rFonts w:ascii="Arial" w:hAnsi="Arial" w:cs="Arial"/>
          <w:sz w:val="30"/>
          <w:szCs w:val="30"/>
        </w:rPr>
      </w:pPr>
    </w:p>
    <w:p w14:paraId="25132577" w14:textId="3F034D28" w:rsidR="00EA2AF8" w:rsidRPr="00EA2AF8" w:rsidRDefault="00EA2AF8" w:rsidP="00EA2AF8">
      <w:pPr>
        <w:pStyle w:val="PargrafodaLista"/>
        <w:numPr>
          <w:ilvl w:val="0"/>
          <w:numId w:val="44"/>
        </w:numPr>
        <w:rPr>
          <w:rFonts w:ascii="Arial" w:hAnsi="Arial" w:cs="Arial"/>
          <w:sz w:val="30"/>
          <w:szCs w:val="30"/>
        </w:rPr>
      </w:pPr>
      <w:r w:rsidRPr="00EA2AF8">
        <w:rPr>
          <w:rFonts w:ascii="Arial" w:hAnsi="Arial" w:cs="Arial"/>
          <w:sz w:val="30"/>
          <w:szCs w:val="30"/>
        </w:rPr>
        <w:t>Fecha a conexão com o banco de dados.</w:t>
      </w:r>
    </w:p>
    <w:p w14:paraId="69CF2119" w14:textId="77777777" w:rsidR="00EA2AF8" w:rsidRDefault="00EA2AF8" w:rsidP="00EA2AF8">
      <w:pPr>
        <w:rPr>
          <w:rFonts w:ascii="Arial" w:hAnsi="Arial" w:cs="Arial"/>
          <w:b/>
          <w:bCs/>
          <w:sz w:val="34"/>
          <w:szCs w:val="34"/>
        </w:rPr>
      </w:pPr>
    </w:p>
    <w:p w14:paraId="1D986614" w14:textId="77777777" w:rsidR="00433C15" w:rsidRDefault="00433C15" w:rsidP="00EA2AF8">
      <w:pPr>
        <w:rPr>
          <w:rFonts w:ascii="Arial" w:hAnsi="Arial" w:cs="Arial"/>
          <w:b/>
          <w:bCs/>
          <w:sz w:val="34"/>
          <w:szCs w:val="34"/>
        </w:rPr>
      </w:pPr>
    </w:p>
    <w:p w14:paraId="220D7EDB" w14:textId="356FDFFF" w:rsidR="00433C15" w:rsidRDefault="00433C15" w:rsidP="00433C15">
      <w:pPr>
        <w:pStyle w:val="PargrafodaLista"/>
        <w:numPr>
          <w:ilvl w:val="0"/>
          <w:numId w:val="45"/>
        </w:numPr>
        <w:rPr>
          <w:rFonts w:ascii="Arial" w:hAnsi="Arial" w:cs="Arial"/>
          <w:b/>
          <w:bCs/>
          <w:sz w:val="34"/>
          <w:szCs w:val="34"/>
        </w:rPr>
      </w:pPr>
      <w:r w:rsidRPr="00433C15">
        <w:rPr>
          <w:rFonts w:ascii="Arial" w:hAnsi="Arial" w:cs="Arial"/>
          <w:b/>
          <w:bCs/>
          <w:sz w:val="34"/>
          <w:szCs w:val="34"/>
        </w:rPr>
        <w:lastRenderedPageBreak/>
        <w:t xml:space="preserve">Função </w:t>
      </w:r>
      <w:proofErr w:type="gramStart"/>
      <w:r w:rsidRPr="00433C15">
        <w:rPr>
          <w:rFonts w:ascii="Arial" w:hAnsi="Arial" w:cs="Arial"/>
          <w:b/>
          <w:bCs/>
          <w:sz w:val="34"/>
          <w:szCs w:val="34"/>
        </w:rPr>
        <w:t>menu(</w:t>
      </w:r>
      <w:proofErr w:type="gramEnd"/>
      <w:r w:rsidRPr="00433C15">
        <w:rPr>
          <w:rFonts w:ascii="Arial" w:hAnsi="Arial" w:cs="Arial"/>
          <w:b/>
          <w:bCs/>
          <w:sz w:val="34"/>
          <w:szCs w:val="34"/>
        </w:rPr>
        <w:t>)</w:t>
      </w:r>
    </w:p>
    <w:p w14:paraId="08DD54E5" w14:textId="77777777" w:rsidR="00433C15" w:rsidRDefault="00433C15" w:rsidP="00433C15">
      <w:pPr>
        <w:rPr>
          <w:rFonts w:ascii="Arial" w:hAnsi="Arial" w:cs="Arial"/>
          <w:b/>
          <w:bCs/>
          <w:sz w:val="34"/>
          <w:szCs w:val="34"/>
        </w:rPr>
      </w:pPr>
    </w:p>
    <w:p w14:paraId="26931813" w14:textId="721E390F" w:rsidR="00433C15" w:rsidRDefault="00433C15" w:rsidP="00433C15">
      <w:pPr>
        <w:rPr>
          <w:rFonts w:ascii="Arial" w:hAnsi="Arial" w:cs="Arial"/>
          <w:b/>
          <w:bCs/>
          <w:sz w:val="34"/>
          <w:szCs w:val="34"/>
        </w:rPr>
      </w:pPr>
      <w:r w:rsidRPr="00433C15">
        <w:rPr>
          <w:rFonts w:ascii="Arial" w:hAnsi="Arial" w:cs="Arial"/>
          <w:b/>
          <w:bCs/>
          <w:sz w:val="34"/>
          <w:szCs w:val="34"/>
        </w:rPr>
        <w:drawing>
          <wp:inline distT="0" distB="0" distL="0" distR="0" wp14:anchorId="0C7FEE49" wp14:editId="33CB5A14">
            <wp:extent cx="5731510" cy="4035425"/>
            <wp:effectExtent l="0" t="0" r="2540" b="317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4035425"/>
                    </a:xfrm>
                    <a:prstGeom prst="rect">
                      <a:avLst/>
                    </a:prstGeom>
                  </pic:spPr>
                </pic:pic>
              </a:graphicData>
            </a:graphic>
          </wp:inline>
        </w:drawing>
      </w:r>
    </w:p>
    <w:p w14:paraId="3CC5553D" w14:textId="77777777" w:rsidR="00433C15" w:rsidRDefault="00433C15" w:rsidP="00433C15">
      <w:pPr>
        <w:rPr>
          <w:rFonts w:ascii="Arial" w:hAnsi="Arial" w:cs="Arial"/>
          <w:b/>
          <w:bCs/>
          <w:sz w:val="34"/>
          <w:szCs w:val="34"/>
        </w:rPr>
      </w:pPr>
    </w:p>
    <w:p w14:paraId="0746967C" w14:textId="77777777" w:rsidR="00433C15" w:rsidRDefault="00433C15" w:rsidP="00433C15">
      <w:pPr>
        <w:rPr>
          <w:rFonts w:ascii="Arial" w:hAnsi="Arial" w:cs="Arial"/>
          <w:b/>
          <w:bCs/>
          <w:sz w:val="34"/>
          <w:szCs w:val="34"/>
        </w:rPr>
      </w:pPr>
    </w:p>
    <w:p w14:paraId="5A2C33C3" w14:textId="45E5D830" w:rsidR="00433C15" w:rsidRDefault="00641CA4" w:rsidP="00433C15">
      <w:pPr>
        <w:rPr>
          <w:rFonts w:ascii="Arial" w:hAnsi="Arial" w:cs="Arial"/>
          <w:b/>
          <w:bCs/>
          <w:sz w:val="37"/>
          <w:szCs w:val="37"/>
        </w:rPr>
      </w:pPr>
      <w:r w:rsidRPr="00641CA4">
        <w:rPr>
          <w:rFonts w:ascii="Arial" w:hAnsi="Arial" w:cs="Arial"/>
          <w:b/>
          <w:bCs/>
          <w:sz w:val="37"/>
          <w:szCs w:val="37"/>
        </w:rPr>
        <w:t>Explicação</w:t>
      </w:r>
    </w:p>
    <w:p w14:paraId="1E18C64B" w14:textId="77777777" w:rsidR="00641CA4" w:rsidRDefault="00641CA4" w:rsidP="00433C15">
      <w:pPr>
        <w:rPr>
          <w:rFonts w:ascii="Arial" w:hAnsi="Arial" w:cs="Arial"/>
          <w:b/>
          <w:bCs/>
          <w:sz w:val="37"/>
          <w:szCs w:val="37"/>
        </w:rPr>
      </w:pPr>
    </w:p>
    <w:p w14:paraId="6ECDC483" w14:textId="1DEDD74E" w:rsidR="00641CA4" w:rsidRDefault="00641CA4" w:rsidP="00641CA4">
      <w:pPr>
        <w:pStyle w:val="PargrafodaLista"/>
        <w:numPr>
          <w:ilvl w:val="0"/>
          <w:numId w:val="44"/>
        </w:numPr>
        <w:ind w:left="360"/>
        <w:rPr>
          <w:rFonts w:ascii="Arial" w:hAnsi="Arial" w:cs="Arial"/>
          <w:sz w:val="30"/>
          <w:szCs w:val="30"/>
        </w:rPr>
      </w:pPr>
      <w:r w:rsidRPr="00641CA4">
        <w:rPr>
          <w:rFonts w:ascii="Arial" w:hAnsi="Arial" w:cs="Arial"/>
          <w:sz w:val="30"/>
          <w:szCs w:val="30"/>
        </w:rPr>
        <w:t xml:space="preserve">Exibe um menu interativo para o usuário. </w:t>
      </w:r>
    </w:p>
    <w:p w14:paraId="3B64005E" w14:textId="77777777" w:rsidR="00641CA4" w:rsidRPr="00641CA4" w:rsidRDefault="00641CA4" w:rsidP="00641CA4">
      <w:pPr>
        <w:pStyle w:val="PargrafodaLista"/>
        <w:ind w:left="360"/>
        <w:rPr>
          <w:rFonts w:ascii="Arial" w:hAnsi="Arial" w:cs="Arial"/>
          <w:sz w:val="30"/>
          <w:szCs w:val="30"/>
        </w:rPr>
      </w:pPr>
    </w:p>
    <w:p w14:paraId="26868C18" w14:textId="70A007E7" w:rsidR="00641CA4" w:rsidRDefault="00641CA4" w:rsidP="00641CA4">
      <w:pPr>
        <w:pStyle w:val="PargrafodaLista"/>
        <w:numPr>
          <w:ilvl w:val="0"/>
          <w:numId w:val="44"/>
        </w:numPr>
        <w:ind w:left="360"/>
        <w:rPr>
          <w:rFonts w:ascii="Arial" w:hAnsi="Arial" w:cs="Arial"/>
          <w:sz w:val="30"/>
          <w:szCs w:val="30"/>
        </w:rPr>
      </w:pPr>
      <w:r w:rsidRPr="00641CA4">
        <w:rPr>
          <w:rFonts w:ascii="Arial" w:hAnsi="Arial" w:cs="Arial"/>
          <w:sz w:val="30"/>
          <w:szCs w:val="30"/>
        </w:rPr>
        <w:t>O usuário pode escolher entre:</w:t>
      </w:r>
    </w:p>
    <w:p w14:paraId="3963C139" w14:textId="77777777" w:rsidR="00641CA4" w:rsidRPr="00641CA4" w:rsidRDefault="00641CA4" w:rsidP="00641CA4">
      <w:pPr>
        <w:pStyle w:val="PargrafodaLista"/>
        <w:rPr>
          <w:rFonts w:ascii="Arial" w:hAnsi="Arial" w:cs="Arial"/>
          <w:sz w:val="30"/>
          <w:szCs w:val="30"/>
        </w:rPr>
      </w:pPr>
    </w:p>
    <w:p w14:paraId="7A1E9679" w14:textId="3CA2F5AF" w:rsidR="00641CA4" w:rsidRPr="00641CA4" w:rsidRDefault="00641CA4" w:rsidP="00641CA4">
      <w:pPr>
        <w:pStyle w:val="PargrafodaLista"/>
        <w:numPr>
          <w:ilvl w:val="0"/>
          <w:numId w:val="44"/>
        </w:numPr>
        <w:ind w:left="1080"/>
        <w:rPr>
          <w:rFonts w:ascii="Arial" w:hAnsi="Arial" w:cs="Arial"/>
          <w:sz w:val="30"/>
          <w:szCs w:val="30"/>
        </w:rPr>
      </w:pPr>
      <w:r w:rsidRPr="00641CA4">
        <w:rPr>
          <w:rFonts w:ascii="Arial" w:hAnsi="Arial" w:cs="Arial"/>
          <w:b/>
          <w:bCs/>
          <w:sz w:val="30"/>
          <w:szCs w:val="30"/>
        </w:rPr>
        <w:t>Opção 1</w:t>
      </w:r>
      <w:r w:rsidRPr="00641CA4">
        <w:rPr>
          <w:rFonts w:ascii="Arial" w:hAnsi="Arial" w:cs="Arial"/>
          <w:sz w:val="30"/>
          <w:szCs w:val="30"/>
        </w:rPr>
        <w:t xml:space="preserve">: Listar todos os mecânicos. </w:t>
      </w:r>
    </w:p>
    <w:p w14:paraId="027FAC60" w14:textId="52B812D7" w:rsidR="00641CA4" w:rsidRPr="00641CA4" w:rsidRDefault="00641CA4" w:rsidP="00641CA4">
      <w:pPr>
        <w:pStyle w:val="PargrafodaLista"/>
        <w:numPr>
          <w:ilvl w:val="0"/>
          <w:numId w:val="44"/>
        </w:numPr>
        <w:ind w:left="1080"/>
        <w:rPr>
          <w:rFonts w:ascii="Arial" w:hAnsi="Arial" w:cs="Arial"/>
          <w:sz w:val="30"/>
          <w:szCs w:val="30"/>
        </w:rPr>
      </w:pPr>
      <w:r w:rsidRPr="00641CA4">
        <w:rPr>
          <w:rFonts w:ascii="Arial" w:hAnsi="Arial" w:cs="Arial"/>
          <w:b/>
          <w:bCs/>
          <w:sz w:val="30"/>
          <w:szCs w:val="30"/>
        </w:rPr>
        <w:t>Opção 2</w:t>
      </w:r>
      <w:r w:rsidRPr="00641CA4">
        <w:rPr>
          <w:rFonts w:ascii="Arial" w:hAnsi="Arial" w:cs="Arial"/>
          <w:sz w:val="30"/>
          <w:szCs w:val="30"/>
        </w:rPr>
        <w:t xml:space="preserve">: Pesquisar um mecânico pelo nome. </w:t>
      </w:r>
    </w:p>
    <w:p w14:paraId="523AEB5A" w14:textId="7AB79AE4" w:rsidR="00641CA4" w:rsidRDefault="00641CA4" w:rsidP="00641CA4">
      <w:pPr>
        <w:pStyle w:val="PargrafodaLista"/>
        <w:numPr>
          <w:ilvl w:val="0"/>
          <w:numId w:val="44"/>
        </w:numPr>
        <w:ind w:left="1080"/>
        <w:rPr>
          <w:rFonts w:ascii="Arial" w:hAnsi="Arial" w:cs="Arial"/>
          <w:sz w:val="30"/>
          <w:szCs w:val="30"/>
        </w:rPr>
      </w:pPr>
      <w:r w:rsidRPr="00641CA4">
        <w:rPr>
          <w:rFonts w:ascii="Arial" w:hAnsi="Arial" w:cs="Arial"/>
          <w:b/>
          <w:bCs/>
          <w:sz w:val="30"/>
          <w:szCs w:val="30"/>
        </w:rPr>
        <w:t>Opção 3</w:t>
      </w:r>
      <w:r w:rsidRPr="00641CA4">
        <w:rPr>
          <w:rFonts w:ascii="Arial" w:hAnsi="Arial" w:cs="Arial"/>
          <w:sz w:val="30"/>
          <w:szCs w:val="30"/>
        </w:rPr>
        <w:t>: Sair do programa.</w:t>
      </w:r>
    </w:p>
    <w:p w14:paraId="21576066" w14:textId="77777777" w:rsidR="00641CA4" w:rsidRDefault="00641CA4" w:rsidP="00641CA4">
      <w:pPr>
        <w:ind w:left="360"/>
        <w:rPr>
          <w:rFonts w:ascii="Arial" w:hAnsi="Arial" w:cs="Arial"/>
          <w:sz w:val="30"/>
          <w:szCs w:val="30"/>
        </w:rPr>
      </w:pPr>
    </w:p>
    <w:p w14:paraId="423E837F" w14:textId="2DF3965E" w:rsidR="00641CA4" w:rsidRDefault="00641CA4" w:rsidP="00641CA4">
      <w:pPr>
        <w:pStyle w:val="PargrafodaLista"/>
        <w:numPr>
          <w:ilvl w:val="0"/>
          <w:numId w:val="44"/>
        </w:numPr>
        <w:ind w:left="360"/>
        <w:rPr>
          <w:rFonts w:ascii="Arial" w:hAnsi="Arial" w:cs="Arial"/>
          <w:sz w:val="30"/>
          <w:szCs w:val="30"/>
        </w:rPr>
      </w:pPr>
      <w:r w:rsidRPr="00641CA4">
        <w:rPr>
          <w:rFonts w:ascii="Arial" w:hAnsi="Arial" w:cs="Arial"/>
          <w:b/>
          <w:bCs/>
          <w:sz w:val="30"/>
          <w:szCs w:val="30"/>
        </w:rPr>
        <w:t>Limpa a tela após cada ação</w:t>
      </w:r>
      <w:r w:rsidRPr="00641CA4">
        <w:rPr>
          <w:rFonts w:ascii="Arial" w:hAnsi="Arial" w:cs="Arial"/>
          <w:sz w:val="30"/>
          <w:szCs w:val="30"/>
        </w:rPr>
        <w:t xml:space="preserve"> para uma melhor visualização. </w:t>
      </w:r>
    </w:p>
    <w:p w14:paraId="0CF8020C" w14:textId="77777777" w:rsidR="00641CA4" w:rsidRPr="00641CA4" w:rsidRDefault="00641CA4" w:rsidP="00641CA4">
      <w:pPr>
        <w:ind w:left="-360"/>
        <w:rPr>
          <w:rFonts w:ascii="Arial" w:hAnsi="Arial" w:cs="Arial"/>
          <w:sz w:val="30"/>
          <w:szCs w:val="30"/>
        </w:rPr>
      </w:pPr>
    </w:p>
    <w:p w14:paraId="2D2E0719" w14:textId="70C2699B" w:rsidR="00641CA4" w:rsidRDefault="00641CA4" w:rsidP="00641CA4">
      <w:pPr>
        <w:pStyle w:val="PargrafodaLista"/>
        <w:numPr>
          <w:ilvl w:val="0"/>
          <w:numId w:val="44"/>
        </w:numPr>
        <w:ind w:left="360"/>
        <w:rPr>
          <w:rFonts w:ascii="Arial" w:hAnsi="Arial" w:cs="Arial"/>
          <w:sz w:val="30"/>
          <w:szCs w:val="30"/>
        </w:rPr>
      </w:pPr>
      <w:r w:rsidRPr="00641CA4">
        <w:rPr>
          <w:rFonts w:ascii="Arial" w:hAnsi="Arial" w:cs="Arial"/>
          <w:b/>
          <w:bCs/>
          <w:sz w:val="30"/>
          <w:szCs w:val="30"/>
        </w:rPr>
        <w:t>Solicita a entrada do usuário</w:t>
      </w:r>
      <w:r w:rsidRPr="00641CA4">
        <w:rPr>
          <w:rFonts w:ascii="Arial" w:hAnsi="Arial" w:cs="Arial"/>
          <w:sz w:val="30"/>
          <w:szCs w:val="30"/>
        </w:rPr>
        <w:t xml:space="preserve"> e executa a função correspondente.</w:t>
      </w:r>
    </w:p>
    <w:p w14:paraId="77DBEB41" w14:textId="77777777" w:rsidR="00663694" w:rsidRPr="00663694" w:rsidRDefault="00663694" w:rsidP="00663694">
      <w:pPr>
        <w:pStyle w:val="PargrafodaLista"/>
        <w:rPr>
          <w:rFonts w:ascii="Arial" w:hAnsi="Arial" w:cs="Arial"/>
          <w:sz w:val="30"/>
          <w:szCs w:val="30"/>
        </w:rPr>
      </w:pPr>
    </w:p>
    <w:p w14:paraId="5921919C" w14:textId="77777777" w:rsidR="00663694" w:rsidRDefault="00663694" w:rsidP="00663694">
      <w:pPr>
        <w:rPr>
          <w:rFonts w:ascii="Arial" w:hAnsi="Arial" w:cs="Arial"/>
          <w:sz w:val="30"/>
          <w:szCs w:val="30"/>
        </w:rPr>
      </w:pPr>
    </w:p>
    <w:p w14:paraId="1932A104" w14:textId="451D90D4" w:rsidR="00663694" w:rsidRDefault="00663694" w:rsidP="00663694">
      <w:pPr>
        <w:pStyle w:val="PargrafodaLista"/>
        <w:numPr>
          <w:ilvl w:val="0"/>
          <w:numId w:val="45"/>
        </w:numPr>
        <w:rPr>
          <w:rFonts w:ascii="Arial" w:hAnsi="Arial" w:cs="Arial"/>
          <w:b/>
          <w:bCs/>
          <w:sz w:val="37"/>
          <w:szCs w:val="37"/>
        </w:rPr>
      </w:pPr>
      <w:r w:rsidRPr="00663694">
        <w:rPr>
          <w:rFonts w:ascii="Arial" w:hAnsi="Arial" w:cs="Arial"/>
          <w:b/>
          <w:bCs/>
          <w:sz w:val="37"/>
          <w:szCs w:val="37"/>
        </w:rPr>
        <w:lastRenderedPageBreak/>
        <w:t>Execução do Programa</w:t>
      </w:r>
    </w:p>
    <w:p w14:paraId="0A964E40" w14:textId="77777777" w:rsidR="00663694" w:rsidRDefault="00663694" w:rsidP="00663694">
      <w:pPr>
        <w:rPr>
          <w:rFonts w:ascii="Arial" w:hAnsi="Arial" w:cs="Arial"/>
          <w:b/>
          <w:bCs/>
          <w:sz w:val="37"/>
          <w:szCs w:val="37"/>
        </w:rPr>
      </w:pPr>
    </w:p>
    <w:p w14:paraId="5CCD0FB7" w14:textId="4288C1FF" w:rsidR="00663694" w:rsidRDefault="00663694" w:rsidP="00663694">
      <w:pPr>
        <w:rPr>
          <w:rFonts w:ascii="Arial" w:hAnsi="Arial" w:cs="Arial"/>
          <w:b/>
          <w:bCs/>
          <w:sz w:val="37"/>
          <w:szCs w:val="37"/>
        </w:rPr>
      </w:pPr>
      <w:r w:rsidRPr="00663694">
        <w:rPr>
          <w:rFonts w:ascii="Arial" w:hAnsi="Arial" w:cs="Arial"/>
          <w:b/>
          <w:bCs/>
          <w:sz w:val="37"/>
          <w:szCs w:val="37"/>
        </w:rPr>
        <w:drawing>
          <wp:inline distT="0" distB="0" distL="0" distR="0" wp14:anchorId="138732E0" wp14:editId="44B769AE">
            <wp:extent cx="3115110" cy="885949"/>
            <wp:effectExtent l="0" t="0" r="0" b="952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15110" cy="885949"/>
                    </a:xfrm>
                    <a:prstGeom prst="rect">
                      <a:avLst/>
                    </a:prstGeom>
                  </pic:spPr>
                </pic:pic>
              </a:graphicData>
            </a:graphic>
          </wp:inline>
        </w:drawing>
      </w:r>
    </w:p>
    <w:p w14:paraId="745CFD94" w14:textId="77777777" w:rsidR="00663694" w:rsidRDefault="00663694" w:rsidP="00663694">
      <w:pPr>
        <w:rPr>
          <w:rFonts w:ascii="Arial" w:hAnsi="Arial" w:cs="Arial"/>
          <w:b/>
          <w:bCs/>
          <w:sz w:val="37"/>
          <w:szCs w:val="37"/>
        </w:rPr>
      </w:pPr>
    </w:p>
    <w:p w14:paraId="76957849" w14:textId="24351F40" w:rsidR="00663694" w:rsidRDefault="00663694" w:rsidP="00663694">
      <w:pPr>
        <w:pStyle w:val="PargrafodaLista"/>
        <w:numPr>
          <w:ilvl w:val="0"/>
          <w:numId w:val="50"/>
        </w:numPr>
        <w:rPr>
          <w:rFonts w:ascii="Arial" w:hAnsi="Arial" w:cs="Arial"/>
          <w:sz w:val="30"/>
          <w:szCs w:val="30"/>
        </w:rPr>
      </w:pPr>
      <w:r w:rsidRPr="00663694">
        <w:rPr>
          <w:rFonts w:ascii="Arial" w:hAnsi="Arial" w:cs="Arial"/>
          <w:sz w:val="30"/>
          <w:szCs w:val="30"/>
        </w:rPr>
        <w:t>Esse trecho garante que o programa só execute o menu quando for rodado diretamente, e não se for importado como módulo em outro código.</w:t>
      </w:r>
    </w:p>
    <w:p w14:paraId="678178CF" w14:textId="77777777" w:rsidR="00FE591C" w:rsidRDefault="00FE591C" w:rsidP="00FE591C">
      <w:pPr>
        <w:rPr>
          <w:rFonts w:ascii="Arial" w:hAnsi="Arial" w:cs="Arial"/>
          <w:sz w:val="30"/>
          <w:szCs w:val="30"/>
        </w:rPr>
      </w:pPr>
    </w:p>
    <w:p w14:paraId="634B5EC8" w14:textId="77777777" w:rsidR="00FE591C" w:rsidRDefault="00FE591C" w:rsidP="00FE591C">
      <w:pPr>
        <w:rPr>
          <w:rFonts w:ascii="Arial" w:hAnsi="Arial" w:cs="Arial"/>
          <w:sz w:val="30"/>
          <w:szCs w:val="30"/>
        </w:rPr>
      </w:pPr>
    </w:p>
    <w:p w14:paraId="127565EA" w14:textId="292F2D4A" w:rsidR="00FE591C" w:rsidRDefault="00FE591C" w:rsidP="00FE591C">
      <w:pPr>
        <w:rPr>
          <w:rFonts w:ascii="Arial" w:hAnsi="Arial" w:cs="Arial"/>
          <w:b/>
          <w:bCs/>
          <w:sz w:val="40"/>
          <w:szCs w:val="40"/>
        </w:rPr>
      </w:pPr>
      <w:r w:rsidRPr="00FE591C">
        <w:rPr>
          <w:rFonts w:ascii="Arial" w:hAnsi="Arial" w:cs="Arial"/>
          <w:b/>
          <w:bCs/>
          <w:sz w:val="40"/>
          <w:szCs w:val="40"/>
        </w:rPr>
        <w:t>Conclusão</w:t>
      </w:r>
    </w:p>
    <w:p w14:paraId="12AE8FBA" w14:textId="77777777" w:rsidR="00FE591C" w:rsidRDefault="00FE591C" w:rsidP="00FE591C">
      <w:pPr>
        <w:rPr>
          <w:rFonts w:ascii="Arial" w:hAnsi="Arial" w:cs="Arial"/>
          <w:b/>
          <w:bCs/>
          <w:sz w:val="40"/>
          <w:szCs w:val="40"/>
        </w:rPr>
      </w:pPr>
    </w:p>
    <w:p w14:paraId="781A2C5A" w14:textId="320B3595" w:rsidR="00FE591C" w:rsidRDefault="00FE591C" w:rsidP="00FE591C">
      <w:pPr>
        <w:rPr>
          <w:rFonts w:ascii="Arial" w:hAnsi="Arial" w:cs="Arial"/>
          <w:sz w:val="30"/>
          <w:szCs w:val="30"/>
        </w:rPr>
      </w:pPr>
      <w:r w:rsidRPr="00FE591C">
        <w:rPr>
          <w:rFonts w:ascii="Arial" w:hAnsi="Arial" w:cs="Arial"/>
          <w:sz w:val="30"/>
          <w:szCs w:val="30"/>
        </w:rPr>
        <w:t>Este código é um sistema simples para gerenciamento de mecânicos utilizando SQLite. Ele permite visualizar todos os registros, pesquisar um mecânico pelo nome e interagir via um menu no terminal.</w:t>
      </w:r>
    </w:p>
    <w:p w14:paraId="0D288FDA" w14:textId="77777777" w:rsidR="005B38AE" w:rsidRDefault="005B38AE" w:rsidP="00FE591C">
      <w:pPr>
        <w:rPr>
          <w:rFonts w:ascii="Arial" w:hAnsi="Arial" w:cs="Arial"/>
          <w:sz w:val="30"/>
          <w:szCs w:val="30"/>
        </w:rPr>
      </w:pPr>
    </w:p>
    <w:p w14:paraId="2C1E1AE2" w14:textId="77777777" w:rsidR="005B38AE" w:rsidRDefault="005B38AE" w:rsidP="00FE591C">
      <w:pPr>
        <w:rPr>
          <w:rFonts w:ascii="Arial" w:hAnsi="Arial" w:cs="Arial"/>
          <w:sz w:val="30"/>
          <w:szCs w:val="30"/>
        </w:rPr>
      </w:pPr>
    </w:p>
    <w:p w14:paraId="2D5B91E5" w14:textId="77777777" w:rsidR="005B38AE" w:rsidRPr="00FE591C" w:rsidRDefault="005B38AE" w:rsidP="00FE591C">
      <w:pPr>
        <w:rPr>
          <w:rFonts w:ascii="Arial" w:hAnsi="Arial" w:cs="Arial"/>
          <w:sz w:val="30"/>
          <w:szCs w:val="30"/>
        </w:rPr>
      </w:pPr>
    </w:p>
    <w:p w14:paraId="61D4F8F5" w14:textId="211D6D54" w:rsidR="005B38AE" w:rsidRPr="00A31491" w:rsidRDefault="005B38AE" w:rsidP="005B38AE">
      <w:pPr>
        <w:rPr>
          <w:rFonts w:ascii="Arial" w:hAnsi="Arial" w:cs="Arial"/>
          <w:b/>
          <w:bCs/>
          <w:sz w:val="40"/>
          <w:szCs w:val="40"/>
        </w:rPr>
      </w:pPr>
      <w:r w:rsidRPr="00A31491">
        <w:rPr>
          <w:rFonts w:ascii="Arial" w:hAnsi="Arial" w:cs="Arial"/>
          <w:b/>
          <w:bCs/>
          <w:sz w:val="40"/>
          <w:szCs w:val="40"/>
        </w:rPr>
        <w:t xml:space="preserve">Parte </w:t>
      </w:r>
      <w:r>
        <w:rPr>
          <w:rFonts w:ascii="Arial" w:hAnsi="Arial" w:cs="Arial"/>
          <w:b/>
          <w:bCs/>
          <w:sz w:val="40"/>
          <w:szCs w:val="40"/>
        </w:rPr>
        <w:t>5</w:t>
      </w:r>
      <w:r w:rsidR="00410C05">
        <w:rPr>
          <w:rFonts w:ascii="Arial" w:hAnsi="Arial" w:cs="Arial"/>
          <w:b/>
          <w:bCs/>
          <w:sz w:val="40"/>
          <w:szCs w:val="40"/>
        </w:rPr>
        <w:t xml:space="preserve"> (FINAL)</w:t>
      </w:r>
      <w:r w:rsidRPr="00A31491">
        <w:rPr>
          <w:rFonts w:ascii="Arial" w:hAnsi="Arial" w:cs="Arial"/>
          <w:b/>
          <w:bCs/>
          <w:sz w:val="40"/>
          <w:szCs w:val="40"/>
        </w:rPr>
        <w:t xml:space="preserve"> </w:t>
      </w:r>
      <w:r>
        <w:rPr>
          <w:rFonts w:ascii="Arial" w:hAnsi="Arial" w:cs="Arial"/>
          <w:b/>
          <w:bCs/>
          <w:sz w:val="40"/>
          <w:szCs w:val="40"/>
        </w:rPr>
        <w:t>Update</w:t>
      </w:r>
      <w:r w:rsidRPr="00A31491">
        <w:rPr>
          <w:rFonts w:ascii="Arial" w:hAnsi="Arial" w:cs="Arial"/>
          <w:b/>
          <w:bCs/>
          <w:sz w:val="40"/>
          <w:szCs w:val="40"/>
        </w:rPr>
        <w:t>.PY</w:t>
      </w:r>
    </w:p>
    <w:p w14:paraId="3DA0851B" w14:textId="77777777" w:rsidR="00FE591C" w:rsidRDefault="00FE591C" w:rsidP="00FE591C">
      <w:pPr>
        <w:rPr>
          <w:rFonts w:ascii="Arial" w:hAnsi="Arial" w:cs="Arial"/>
          <w:b/>
          <w:bCs/>
          <w:sz w:val="40"/>
          <w:szCs w:val="40"/>
        </w:rPr>
      </w:pPr>
    </w:p>
    <w:p w14:paraId="7D22C819" w14:textId="142A0914" w:rsidR="00537C05" w:rsidRDefault="00537C05" w:rsidP="00537C05">
      <w:pPr>
        <w:pStyle w:val="PargrafodaLista"/>
        <w:numPr>
          <w:ilvl w:val="0"/>
          <w:numId w:val="51"/>
        </w:numPr>
        <w:rPr>
          <w:rFonts w:ascii="Arial" w:hAnsi="Arial" w:cs="Arial"/>
          <w:b/>
          <w:bCs/>
          <w:sz w:val="34"/>
          <w:szCs w:val="34"/>
        </w:rPr>
      </w:pPr>
      <w:r w:rsidRPr="00537C05">
        <w:rPr>
          <w:rFonts w:ascii="Arial" w:hAnsi="Arial" w:cs="Arial"/>
          <w:b/>
          <w:bCs/>
          <w:sz w:val="34"/>
          <w:szCs w:val="34"/>
        </w:rPr>
        <w:t>Importação de Bibliotecas</w:t>
      </w:r>
    </w:p>
    <w:p w14:paraId="51B41FD9" w14:textId="77777777" w:rsidR="00537C05" w:rsidRDefault="00537C05" w:rsidP="00537C05">
      <w:pPr>
        <w:rPr>
          <w:rFonts w:ascii="Arial" w:hAnsi="Arial" w:cs="Arial"/>
          <w:b/>
          <w:bCs/>
          <w:sz w:val="34"/>
          <w:szCs w:val="34"/>
        </w:rPr>
      </w:pPr>
    </w:p>
    <w:p w14:paraId="17DFC41E" w14:textId="77777777" w:rsidR="00537C05" w:rsidRDefault="00537C05" w:rsidP="00537C05">
      <w:pPr>
        <w:pStyle w:val="PargrafodaLista"/>
        <w:numPr>
          <w:ilvl w:val="0"/>
          <w:numId w:val="50"/>
        </w:numPr>
        <w:rPr>
          <w:rFonts w:ascii="Arial" w:hAnsi="Arial" w:cs="Arial"/>
          <w:sz w:val="30"/>
          <w:szCs w:val="30"/>
        </w:rPr>
      </w:pPr>
      <w:r w:rsidRPr="00537C05">
        <w:rPr>
          <w:rFonts w:ascii="Arial" w:hAnsi="Arial" w:cs="Arial"/>
          <w:sz w:val="30"/>
          <w:szCs w:val="30"/>
        </w:rPr>
        <w:t>sqlite3 → Permite a interação com o banco de dados SQLite.</w:t>
      </w:r>
    </w:p>
    <w:p w14:paraId="420D3985" w14:textId="4288DEFF" w:rsidR="00537C05" w:rsidRPr="00537C05" w:rsidRDefault="00537C05" w:rsidP="00537C05">
      <w:pPr>
        <w:pStyle w:val="PargrafodaLista"/>
        <w:ind w:left="360"/>
        <w:rPr>
          <w:rFonts w:ascii="Arial" w:hAnsi="Arial" w:cs="Arial"/>
          <w:sz w:val="30"/>
          <w:szCs w:val="30"/>
        </w:rPr>
      </w:pPr>
      <w:r w:rsidRPr="00537C05">
        <w:rPr>
          <w:rFonts w:ascii="Arial" w:hAnsi="Arial" w:cs="Arial"/>
          <w:sz w:val="30"/>
          <w:szCs w:val="30"/>
        </w:rPr>
        <w:t xml:space="preserve"> </w:t>
      </w:r>
    </w:p>
    <w:p w14:paraId="10646FF9" w14:textId="5794A66A" w:rsidR="00537C05" w:rsidRDefault="00537C05" w:rsidP="00537C05">
      <w:pPr>
        <w:pStyle w:val="PargrafodaLista"/>
        <w:numPr>
          <w:ilvl w:val="0"/>
          <w:numId w:val="50"/>
        </w:numPr>
        <w:rPr>
          <w:rFonts w:ascii="Arial" w:hAnsi="Arial" w:cs="Arial"/>
          <w:sz w:val="30"/>
          <w:szCs w:val="30"/>
        </w:rPr>
      </w:pPr>
      <w:r w:rsidRPr="00537C05">
        <w:rPr>
          <w:rFonts w:ascii="Arial" w:hAnsi="Arial" w:cs="Arial"/>
          <w:sz w:val="30"/>
          <w:szCs w:val="30"/>
        </w:rPr>
        <w:t xml:space="preserve">emoji → Adiciona ícones no terminal para melhorar a experiência do usuário. </w:t>
      </w:r>
    </w:p>
    <w:p w14:paraId="2B482CC4" w14:textId="77777777" w:rsidR="00537C05" w:rsidRPr="00537C05" w:rsidRDefault="00537C05" w:rsidP="00537C05">
      <w:pPr>
        <w:rPr>
          <w:rFonts w:ascii="Arial" w:hAnsi="Arial" w:cs="Arial"/>
          <w:sz w:val="30"/>
          <w:szCs w:val="30"/>
        </w:rPr>
      </w:pPr>
    </w:p>
    <w:p w14:paraId="029A9B96" w14:textId="5158AC3A" w:rsidR="00537C05" w:rsidRPr="00CA5B91" w:rsidRDefault="00537C05" w:rsidP="00537C05">
      <w:pPr>
        <w:pStyle w:val="PargrafodaLista"/>
        <w:numPr>
          <w:ilvl w:val="0"/>
          <w:numId w:val="50"/>
        </w:numPr>
        <w:rPr>
          <w:rFonts w:ascii="Arial" w:hAnsi="Arial" w:cs="Arial"/>
          <w:b/>
          <w:bCs/>
          <w:sz w:val="34"/>
          <w:szCs w:val="34"/>
        </w:rPr>
      </w:pPr>
      <w:r w:rsidRPr="00537C05">
        <w:rPr>
          <w:rFonts w:ascii="Arial" w:hAnsi="Arial" w:cs="Arial"/>
          <w:sz w:val="30"/>
          <w:szCs w:val="30"/>
        </w:rPr>
        <w:t>os → Usado para limpar a tela do terminal (</w:t>
      </w:r>
      <w:proofErr w:type="spellStart"/>
      <w:proofErr w:type="gramStart"/>
      <w:r w:rsidRPr="00537C05">
        <w:rPr>
          <w:rFonts w:ascii="Arial" w:hAnsi="Arial" w:cs="Arial"/>
          <w:sz w:val="30"/>
          <w:szCs w:val="30"/>
        </w:rPr>
        <w:t>os.system</w:t>
      </w:r>
      <w:proofErr w:type="spellEnd"/>
      <w:proofErr w:type="gramEnd"/>
      <w:r w:rsidRPr="00537C05">
        <w:rPr>
          <w:rFonts w:ascii="Arial" w:hAnsi="Arial" w:cs="Arial"/>
          <w:sz w:val="30"/>
          <w:szCs w:val="30"/>
        </w:rPr>
        <w:t>('</w:t>
      </w:r>
      <w:proofErr w:type="spellStart"/>
      <w:r w:rsidRPr="00537C05">
        <w:rPr>
          <w:rFonts w:ascii="Arial" w:hAnsi="Arial" w:cs="Arial"/>
          <w:sz w:val="30"/>
          <w:szCs w:val="30"/>
        </w:rPr>
        <w:t>cls</w:t>
      </w:r>
      <w:proofErr w:type="spellEnd"/>
      <w:r w:rsidRPr="00537C05">
        <w:rPr>
          <w:rFonts w:ascii="Arial" w:hAnsi="Arial" w:cs="Arial"/>
          <w:sz w:val="30"/>
          <w:szCs w:val="30"/>
        </w:rPr>
        <w:t>') no Windows).</w:t>
      </w:r>
    </w:p>
    <w:p w14:paraId="53D0B2AF" w14:textId="77777777" w:rsidR="00CA5B91" w:rsidRDefault="00CA5B91" w:rsidP="00CA5B91">
      <w:pPr>
        <w:pStyle w:val="PargrafodaLista"/>
        <w:rPr>
          <w:rFonts w:ascii="Arial" w:hAnsi="Arial" w:cs="Arial"/>
          <w:b/>
          <w:bCs/>
          <w:sz w:val="34"/>
          <w:szCs w:val="34"/>
        </w:rPr>
      </w:pPr>
    </w:p>
    <w:p w14:paraId="409E2700" w14:textId="77777777" w:rsidR="00CA5B91" w:rsidRDefault="00CA5B91" w:rsidP="00CA5B91">
      <w:pPr>
        <w:pStyle w:val="PargrafodaLista"/>
        <w:rPr>
          <w:rFonts w:ascii="Arial" w:hAnsi="Arial" w:cs="Arial"/>
          <w:b/>
          <w:bCs/>
          <w:sz w:val="34"/>
          <w:szCs w:val="34"/>
        </w:rPr>
      </w:pPr>
    </w:p>
    <w:p w14:paraId="70FF6703" w14:textId="77777777" w:rsidR="00CA5B91" w:rsidRDefault="00CA5B91" w:rsidP="00CA5B91">
      <w:pPr>
        <w:pStyle w:val="PargrafodaLista"/>
        <w:rPr>
          <w:rFonts w:ascii="Arial" w:hAnsi="Arial" w:cs="Arial"/>
          <w:b/>
          <w:bCs/>
          <w:sz w:val="34"/>
          <w:szCs w:val="34"/>
        </w:rPr>
      </w:pPr>
    </w:p>
    <w:p w14:paraId="287DA5E1" w14:textId="77777777" w:rsidR="00CA5B91" w:rsidRDefault="00CA5B91" w:rsidP="00CA5B91">
      <w:pPr>
        <w:pStyle w:val="PargrafodaLista"/>
        <w:rPr>
          <w:rFonts w:ascii="Arial" w:hAnsi="Arial" w:cs="Arial"/>
          <w:b/>
          <w:bCs/>
          <w:sz w:val="34"/>
          <w:szCs w:val="34"/>
        </w:rPr>
      </w:pPr>
    </w:p>
    <w:p w14:paraId="0B508D5B" w14:textId="77777777" w:rsidR="00CA5B91" w:rsidRPr="00CA5B91" w:rsidRDefault="00CA5B91" w:rsidP="00CA5B91">
      <w:pPr>
        <w:pStyle w:val="PargrafodaLista"/>
        <w:rPr>
          <w:rFonts w:ascii="Arial" w:hAnsi="Arial" w:cs="Arial"/>
          <w:b/>
          <w:bCs/>
          <w:sz w:val="34"/>
          <w:szCs w:val="34"/>
        </w:rPr>
      </w:pPr>
    </w:p>
    <w:p w14:paraId="4C3CCEA7" w14:textId="1457000F" w:rsidR="00CA5B91" w:rsidRDefault="00CA5B91" w:rsidP="00CA5B91">
      <w:pPr>
        <w:pStyle w:val="PargrafodaLista"/>
        <w:numPr>
          <w:ilvl w:val="0"/>
          <w:numId w:val="51"/>
        </w:numPr>
        <w:rPr>
          <w:rFonts w:ascii="Arial" w:hAnsi="Arial" w:cs="Arial"/>
          <w:b/>
          <w:bCs/>
          <w:sz w:val="34"/>
          <w:szCs w:val="34"/>
        </w:rPr>
      </w:pPr>
      <w:r w:rsidRPr="00CA5B91">
        <w:rPr>
          <w:rFonts w:ascii="Arial" w:hAnsi="Arial" w:cs="Arial"/>
          <w:b/>
          <w:bCs/>
          <w:sz w:val="34"/>
          <w:szCs w:val="34"/>
        </w:rPr>
        <w:lastRenderedPageBreak/>
        <w:t>Função para Exibir Todos os Mecânicos</w:t>
      </w:r>
    </w:p>
    <w:p w14:paraId="7C2997D8" w14:textId="77777777" w:rsidR="00CA5B91" w:rsidRDefault="00CA5B91" w:rsidP="00CA5B91">
      <w:pPr>
        <w:rPr>
          <w:rFonts w:ascii="Arial" w:hAnsi="Arial" w:cs="Arial"/>
          <w:b/>
          <w:bCs/>
          <w:sz w:val="34"/>
          <w:szCs w:val="34"/>
        </w:rPr>
      </w:pPr>
    </w:p>
    <w:p w14:paraId="6CDC2943" w14:textId="491CDD83" w:rsidR="00CA5B91" w:rsidRDefault="00CA5B91" w:rsidP="00CA5B91">
      <w:pPr>
        <w:rPr>
          <w:rFonts w:ascii="Arial" w:hAnsi="Arial" w:cs="Arial"/>
          <w:b/>
          <w:bCs/>
          <w:sz w:val="34"/>
          <w:szCs w:val="34"/>
        </w:rPr>
      </w:pPr>
      <w:r w:rsidRPr="00CA5B91">
        <w:rPr>
          <w:rFonts w:ascii="Arial" w:hAnsi="Arial" w:cs="Arial"/>
          <w:b/>
          <w:bCs/>
          <w:sz w:val="34"/>
          <w:szCs w:val="34"/>
        </w:rPr>
        <w:drawing>
          <wp:inline distT="0" distB="0" distL="0" distR="0" wp14:anchorId="736AC972" wp14:editId="0EA5B61F">
            <wp:extent cx="5731510" cy="2134870"/>
            <wp:effectExtent l="0" t="0" r="254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2134870"/>
                    </a:xfrm>
                    <a:prstGeom prst="rect">
                      <a:avLst/>
                    </a:prstGeom>
                  </pic:spPr>
                </pic:pic>
              </a:graphicData>
            </a:graphic>
          </wp:inline>
        </w:drawing>
      </w:r>
    </w:p>
    <w:p w14:paraId="23119894" w14:textId="77777777" w:rsidR="00CA5B91" w:rsidRDefault="00CA5B91" w:rsidP="00CA5B91">
      <w:pPr>
        <w:rPr>
          <w:rFonts w:ascii="Arial" w:hAnsi="Arial" w:cs="Arial"/>
          <w:b/>
          <w:bCs/>
          <w:sz w:val="34"/>
          <w:szCs w:val="34"/>
        </w:rPr>
      </w:pPr>
    </w:p>
    <w:p w14:paraId="7265BA11" w14:textId="77777777" w:rsidR="00CA5B91" w:rsidRDefault="00CA5B91" w:rsidP="00CA5B91">
      <w:pPr>
        <w:rPr>
          <w:rFonts w:ascii="Arial" w:hAnsi="Arial" w:cs="Arial"/>
          <w:b/>
          <w:bCs/>
          <w:sz w:val="34"/>
          <w:szCs w:val="34"/>
        </w:rPr>
      </w:pPr>
    </w:p>
    <w:p w14:paraId="5205AAB2" w14:textId="3FF3F3FF" w:rsidR="00CA5B91" w:rsidRDefault="00CA5B91" w:rsidP="00CA5B91">
      <w:pPr>
        <w:pStyle w:val="PargrafodaLista"/>
        <w:numPr>
          <w:ilvl w:val="0"/>
          <w:numId w:val="50"/>
        </w:numPr>
        <w:rPr>
          <w:rFonts w:ascii="Arial" w:hAnsi="Arial" w:cs="Arial"/>
          <w:sz w:val="30"/>
          <w:szCs w:val="30"/>
        </w:rPr>
      </w:pPr>
      <w:r w:rsidRPr="00CA5B91">
        <w:rPr>
          <w:rFonts w:ascii="Arial" w:hAnsi="Arial" w:cs="Arial"/>
          <w:sz w:val="30"/>
          <w:szCs w:val="30"/>
        </w:rPr>
        <w:t xml:space="preserve">Conecta ao banco de dados. </w:t>
      </w:r>
    </w:p>
    <w:p w14:paraId="652DD76F" w14:textId="77777777" w:rsidR="00CA5B91" w:rsidRPr="00CA5B91" w:rsidRDefault="00CA5B91" w:rsidP="00CA5B91">
      <w:pPr>
        <w:pStyle w:val="PargrafodaLista"/>
        <w:ind w:left="360"/>
        <w:rPr>
          <w:rFonts w:ascii="Arial" w:hAnsi="Arial" w:cs="Arial"/>
          <w:sz w:val="30"/>
          <w:szCs w:val="30"/>
        </w:rPr>
      </w:pPr>
    </w:p>
    <w:p w14:paraId="3E723ED6" w14:textId="4AC6C99C" w:rsidR="00CA5B91" w:rsidRDefault="00CA5B91" w:rsidP="00CA5B91">
      <w:pPr>
        <w:pStyle w:val="PargrafodaLista"/>
        <w:numPr>
          <w:ilvl w:val="0"/>
          <w:numId w:val="50"/>
        </w:numPr>
        <w:rPr>
          <w:rFonts w:ascii="Arial" w:hAnsi="Arial" w:cs="Arial"/>
          <w:sz w:val="30"/>
          <w:szCs w:val="30"/>
        </w:rPr>
      </w:pPr>
      <w:r w:rsidRPr="00CA5B91">
        <w:rPr>
          <w:rFonts w:ascii="Arial" w:hAnsi="Arial" w:cs="Arial"/>
          <w:sz w:val="30"/>
          <w:szCs w:val="30"/>
        </w:rPr>
        <w:t xml:space="preserve">Busca todos os mecânicos cadastrados na tabela MECANICOS. </w:t>
      </w:r>
    </w:p>
    <w:p w14:paraId="0A2B926E" w14:textId="77777777" w:rsidR="00CA5B91" w:rsidRPr="00CA5B91" w:rsidRDefault="00CA5B91" w:rsidP="00CA5B91">
      <w:pPr>
        <w:rPr>
          <w:rFonts w:ascii="Arial" w:hAnsi="Arial" w:cs="Arial"/>
          <w:sz w:val="30"/>
          <w:szCs w:val="30"/>
        </w:rPr>
      </w:pPr>
    </w:p>
    <w:p w14:paraId="3FE17F38" w14:textId="4BE9C5FD" w:rsidR="00CA5B91" w:rsidRDefault="00CA5B91" w:rsidP="00CA5B91">
      <w:pPr>
        <w:pStyle w:val="PargrafodaLista"/>
        <w:numPr>
          <w:ilvl w:val="0"/>
          <w:numId w:val="50"/>
        </w:numPr>
        <w:rPr>
          <w:rFonts w:ascii="Arial" w:hAnsi="Arial" w:cs="Arial"/>
          <w:sz w:val="30"/>
          <w:szCs w:val="30"/>
        </w:rPr>
      </w:pPr>
      <w:r w:rsidRPr="00CA5B91">
        <w:rPr>
          <w:rFonts w:ascii="Arial" w:hAnsi="Arial" w:cs="Arial"/>
          <w:sz w:val="30"/>
          <w:szCs w:val="30"/>
        </w:rPr>
        <w:t xml:space="preserve">Exibe cada mecânico formatado com emojis para facilitar a visualização. </w:t>
      </w:r>
    </w:p>
    <w:p w14:paraId="21FC15FF" w14:textId="77777777" w:rsidR="00CA5B91" w:rsidRPr="00CA5B91" w:rsidRDefault="00CA5B91" w:rsidP="00CA5B91">
      <w:pPr>
        <w:rPr>
          <w:rFonts w:ascii="Arial" w:hAnsi="Arial" w:cs="Arial"/>
          <w:sz w:val="30"/>
          <w:szCs w:val="30"/>
        </w:rPr>
      </w:pPr>
    </w:p>
    <w:p w14:paraId="6F7E0F35" w14:textId="1440FB62" w:rsidR="00CA5B91" w:rsidRDefault="00CA5B91" w:rsidP="00CA5B91">
      <w:pPr>
        <w:pStyle w:val="PargrafodaLista"/>
        <w:numPr>
          <w:ilvl w:val="0"/>
          <w:numId w:val="50"/>
        </w:numPr>
        <w:rPr>
          <w:rFonts w:ascii="Arial" w:hAnsi="Arial" w:cs="Arial"/>
          <w:sz w:val="30"/>
          <w:szCs w:val="30"/>
        </w:rPr>
      </w:pPr>
      <w:r w:rsidRPr="00CA5B91">
        <w:rPr>
          <w:rFonts w:ascii="Arial" w:hAnsi="Arial" w:cs="Arial"/>
          <w:sz w:val="30"/>
          <w:szCs w:val="30"/>
        </w:rPr>
        <w:t>Fecha a conexão ao final.</w:t>
      </w:r>
    </w:p>
    <w:p w14:paraId="0767193F" w14:textId="77777777" w:rsidR="00F446B3" w:rsidRPr="00F446B3" w:rsidRDefault="00F446B3" w:rsidP="00F446B3">
      <w:pPr>
        <w:pStyle w:val="PargrafodaLista"/>
        <w:rPr>
          <w:rFonts w:ascii="Arial" w:hAnsi="Arial" w:cs="Arial"/>
          <w:sz w:val="30"/>
          <w:szCs w:val="30"/>
        </w:rPr>
      </w:pPr>
    </w:p>
    <w:p w14:paraId="1096E1F4" w14:textId="77777777" w:rsidR="00F446B3" w:rsidRDefault="00F446B3" w:rsidP="00F446B3">
      <w:pPr>
        <w:rPr>
          <w:rFonts w:ascii="Arial" w:hAnsi="Arial" w:cs="Arial"/>
          <w:sz w:val="30"/>
          <w:szCs w:val="30"/>
        </w:rPr>
      </w:pPr>
    </w:p>
    <w:p w14:paraId="7267A043" w14:textId="77777777" w:rsidR="00F446B3" w:rsidRDefault="00F446B3" w:rsidP="00F446B3">
      <w:pPr>
        <w:rPr>
          <w:rFonts w:ascii="Arial" w:hAnsi="Arial" w:cs="Arial"/>
          <w:sz w:val="30"/>
          <w:szCs w:val="30"/>
        </w:rPr>
      </w:pPr>
    </w:p>
    <w:p w14:paraId="64F43D96" w14:textId="77777777" w:rsidR="00F446B3" w:rsidRDefault="00F446B3" w:rsidP="00F446B3">
      <w:pPr>
        <w:rPr>
          <w:rFonts w:ascii="Arial" w:hAnsi="Arial" w:cs="Arial"/>
          <w:sz w:val="30"/>
          <w:szCs w:val="30"/>
        </w:rPr>
      </w:pPr>
    </w:p>
    <w:p w14:paraId="1278E83F" w14:textId="6779C2B8" w:rsidR="00F446B3" w:rsidRDefault="00F446B3" w:rsidP="00F446B3">
      <w:pPr>
        <w:pStyle w:val="PargrafodaLista"/>
        <w:numPr>
          <w:ilvl w:val="0"/>
          <w:numId w:val="51"/>
        </w:numPr>
        <w:rPr>
          <w:rFonts w:ascii="Arial" w:hAnsi="Arial" w:cs="Arial"/>
          <w:b/>
          <w:bCs/>
          <w:sz w:val="34"/>
          <w:szCs w:val="34"/>
        </w:rPr>
      </w:pPr>
      <w:r w:rsidRPr="00F446B3">
        <w:rPr>
          <w:rFonts w:ascii="Arial" w:hAnsi="Arial" w:cs="Arial"/>
          <w:b/>
          <w:bCs/>
          <w:sz w:val="34"/>
          <w:szCs w:val="34"/>
        </w:rPr>
        <w:t>Função para Inserir um Novo Mecânico</w:t>
      </w:r>
    </w:p>
    <w:p w14:paraId="289F4918" w14:textId="77777777" w:rsidR="00F446B3" w:rsidRDefault="00F446B3" w:rsidP="00F446B3">
      <w:pPr>
        <w:rPr>
          <w:rFonts w:ascii="Arial" w:hAnsi="Arial" w:cs="Arial"/>
          <w:b/>
          <w:bCs/>
          <w:sz w:val="34"/>
          <w:szCs w:val="34"/>
        </w:rPr>
      </w:pPr>
    </w:p>
    <w:p w14:paraId="40DFB6D6" w14:textId="26C9B0E8" w:rsidR="00F446B3" w:rsidRDefault="00F446B3" w:rsidP="00F446B3">
      <w:pPr>
        <w:rPr>
          <w:rFonts w:ascii="Arial" w:hAnsi="Arial" w:cs="Arial"/>
          <w:b/>
          <w:bCs/>
          <w:sz w:val="34"/>
          <w:szCs w:val="34"/>
        </w:rPr>
      </w:pPr>
      <w:r w:rsidRPr="00F446B3">
        <w:rPr>
          <w:rFonts w:ascii="Arial" w:hAnsi="Arial" w:cs="Arial"/>
          <w:b/>
          <w:bCs/>
          <w:sz w:val="34"/>
          <w:szCs w:val="34"/>
        </w:rPr>
        <w:drawing>
          <wp:inline distT="0" distB="0" distL="0" distR="0" wp14:anchorId="22946D01" wp14:editId="6A76F5E8">
            <wp:extent cx="5731510" cy="1986915"/>
            <wp:effectExtent l="0" t="0" r="254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1986915"/>
                    </a:xfrm>
                    <a:prstGeom prst="rect">
                      <a:avLst/>
                    </a:prstGeom>
                  </pic:spPr>
                </pic:pic>
              </a:graphicData>
            </a:graphic>
          </wp:inline>
        </w:drawing>
      </w:r>
    </w:p>
    <w:p w14:paraId="481834E0" w14:textId="77777777" w:rsidR="00F446B3" w:rsidRDefault="00F446B3" w:rsidP="00F446B3">
      <w:pPr>
        <w:rPr>
          <w:rFonts w:ascii="Arial" w:hAnsi="Arial" w:cs="Arial"/>
          <w:b/>
          <w:bCs/>
          <w:sz w:val="34"/>
          <w:szCs w:val="34"/>
        </w:rPr>
      </w:pPr>
    </w:p>
    <w:p w14:paraId="2210DB7C" w14:textId="77777777" w:rsidR="00F446B3" w:rsidRDefault="00F446B3" w:rsidP="00F446B3">
      <w:pPr>
        <w:rPr>
          <w:rFonts w:ascii="Arial" w:hAnsi="Arial" w:cs="Arial"/>
          <w:b/>
          <w:bCs/>
          <w:sz w:val="34"/>
          <w:szCs w:val="34"/>
        </w:rPr>
      </w:pPr>
    </w:p>
    <w:p w14:paraId="34D4C4E8" w14:textId="776D207F" w:rsidR="00F446B3" w:rsidRDefault="00F446B3" w:rsidP="00F446B3">
      <w:pPr>
        <w:pStyle w:val="PargrafodaLista"/>
        <w:numPr>
          <w:ilvl w:val="0"/>
          <w:numId w:val="50"/>
        </w:numPr>
        <w:rPr>
          <w:rFonts w:ascii="Arial" w:hAnsi="Arial" w:cs="Arial"/>
          <w:sz w:val="30"/>
          <w:szCs w:val="30"/>
        </w:rPr>
      </w:pPr>
      <w:r w:rsidRPr="00F446B3">
        <w:rPr>
          <w:rFonts w:ascii="Arial" w:hAnsi="Arial" w:cs="Arial"/>
          <w:sz w:val="30"/>
          <w:szCs w:val="30"/>
        </w:rPr>
        <w:lastRenderedPageBreak/>
        <w:t xml:space="preserve">Conecta ao banco de dados. </w:t>
      </w:r>
    </w:p>
    <w:p w14:paraId="324D696E" w14:textId="77777777" w:rsidR="00F446B3" w:rsidRPr="00F446B3" w:rsidRDefault="00F446B3" w:rsidP="00F446B3">
      <w:pPr>
        <w:pStyle w:val="PargrafodaLista"/>
        <w:ind w:left="360"/>
        <w:rPr>
          <w:rFonts w:ascii="Arial" w:hAnsi="Arial" w:cs="Arial"/>
          <w:sz w:val="30"/>
          <w:szCs w:val="30"/>
        </w:rPr>
      </w:pPr>
    </w:p>
    <w:p w14:paraId="6192B6D8" w14:textId="5FEA4E9C" w:rsidR="00F446B3" w:rsidRDefault="00F446B3" w:rsidP="00F446B3">
      <w:pPr>
        <w:pStyle w:val="PargrafodaLista"/>
        <w:numPr>
          <w:ilvl w:val="0"/>
          <w:numId w:val="50"/>
        </w:numPr>
        <w:rPr>
          <w:rFonts w:ascii="Arial" w:hAnsi="Arial" w:cs="Arial"/>
          <w:sz w:val="30"/>
          <w:szCs w:val="30"/>
        </w:rPr>
      </w:pPr>
      <w:r w:rsidRPr="00F446B3">
        <w:rPr>
          <w:rFonts w:ascii="Arial" w:hAnsi="Arial" w:cs="Arial"/>
          <w:sz w:val="30"/>
          <w:szCs w:val="30"/>
        </w:rPr>
        <w:t xml:space="preserve">Insere um novo mecânico na tabela MECANICOS com os valores fornecidos (nome e idade). </w:t>
      </w:r>
    </w:p>
    <w:p w14:paraId="4B0024AE" w14:textId="77777777" w:rsidR="00F446B3" w:rsidRPr="00F446B3" w:rsidRDefault="00F446B3" w:rsidP="00F446B3">
      <w:pPr>
        <w:rPr>
          <w:rFonts w:ascii="Arial" w:hAnsi="Arial" w:cs="Arial"/>
          <w:sz w:val="30"/>
          <w:szCs w:val="30"/>
        </w:rPr>
      </w:pPr>
    </w:p>
    <w:p w14:paraId="547D7002" w14:textId="428524CB" w:rsidR="00F446B3" w:rsidRDefault="00F446B3" w:rsidP="00F446B3">
      <w:pPr>
        <w:pStyle w:val="PargrafodaLista"/>
        <w:numPr>
          <w:ilvl w:val="0"/>
          <w:numId w:val="50"/>
        </w:numPr>
        <w:rPr>
          <w:rFonts w:ascii="Arial" w:hAnsi="Arial" w:cs="Arial"/>
          <w:sz w:val="30"/>
          <w:szCs w:val="30"/>
        </w:rPr>
      </w:pPr>
      <w:r w:rsidRPr="00F446B3">
        <w:rPr>
          <w:rFonts w:ascii="Arial" w:hAnsi="Arial" w:cs="Arial"/>
          <w:sz w:val="30"/>
          <w:szCs w:val="30"/>
        </w:rPr>
        <w:t xml:space="preserve">Confirma a operação com </w:t>
      </w:r>
      <w:proofErr w:type="spellStart"/>
      <w:proofErr w:type="gramStart"/>
      <w:r w:rsidRPr="00F446B3">
        <w:rPr>
          <w:rFonts w:ascii="Arial" w:hAnsi="Arial" w:cs="Arial"/>
          <w:sz w:val="30"/>
          <w:szCs w:val="30"/>
        </w:rPr>
        <w:t>commit</w:t>
      </w:r>
      <w:proofErr w:type="spellEnd"/>
      <w:r w:rsidRPr="00F446B3">
        <w:rPr>
          <w:rFonts w:ascii="Arial" w:hAnsi="Arial" w:cs="Arial"/>
          <w:sz w:val="30"/>
          <w:szCs w:val="30"/>
        </w:rPr>
        <w:t>(</w:t>
      </w:r>
      <w:proofErr w:type="gramEnd"/>
      <w:r w:rsidRPr="00F446B3">
        <w:rPr>
          <w:rFonts w:ascii="Arial" w:hAnsi="Arial" w:cs="Arial"/>
          <w:sz w:val="30"/>
          <w:szCs w:val="30"/>
        </w:rPr>
        <w:t xml:space="preserve">), garantindo que os dados sejam salvos no banco. </w:t>
      </w:r>
    </w:p>
    <w:p w14:paraId="27B952FC" w14:textId="77777777" w:rsidR="00F446B3" w:rsidRPr="00F446B3" w:rsidRDefault="00F446B3" w:rsidP="00F446B3">
      <w:pPr>
        <w:rPr>
          <w:rFonts w:ascii="Arial" w:hAnsi="Arial" w:cs="Arial"/>
          <w:sz w:val="30"/>
          <w:szCs w:val="30"/>
        </w:rPr>
      </w:pPr>
    </w:p>
    <w:p w14:paraId="6B3EDA03" w14:textId="4469EB72" w:rsidR="00F446B3" w:rsidRDefault="00F446B3" w:rsidP="00F446B3">
      <w:pPr>
        <w:pStyle w:val="PargrafodaLista"/>
        <w:numPr>
          <w:ilvl w:val="0"/>
          <w:numId w:val="50"/>
        </w:numPr>
        <w:rPr>
          <w:rFonts w:ascii="Arial" w:hAnsi="Arial" w:cs="Arial"/>
          <w:sz w:val="30"/>
          <w:szCs w:val="30"/>
        </w:rPr>
      </w:pPr>
      <w:r w:rsidRPr="00F446B3">
        <w:rPr>
          <w:rFonts w:ascii="Arial" w:hAnsi="Arial" w:cs="Arial"/>
          <w:sz w:val="30"/>
          <w:szCs w:val="30"/>
        </w:rPr>
        <w:t xml:space="preserve">Exibe uma mensagem de sucesso. </w:t>
      </w:r>
    </w:p>
    <w:p w14:paraId="23236514" w14:textId="77777777" w:rsidR="00F446B3" w:rsidRPr="00F446B3" w:rsidRDefault="00F446B3" w:rsidP="00F446B3">
      <w:pPr>
        <w:rPr>
          <w:rFonts w:ascii="Arial" w:hAnsi="Arial" w:cs="Arial"/>
          <w:sz w:val="30"/>
          <w:szCs w:val="30"/>
        </w:rPr>
      </w:pPr>
    </w:p>
    <w:p w14:paraId="339F98BF" w14:textId="09C394B1" w:rsidR="00F446B3" w:rsidRDefault="00F446B3" w:rsidP="00F446B3">
      <w:pPr>
        <w:pStyle w:val="PargrafodaLista"/>
        <w:numPr>
          <w:ilvl w:val="0"/>
          <w:numId w:val="50"/>
        </w:numPr>
        <w:rPr>
          <w:rFonts w:ascii="Arial" w:hAnsi="Arial" w:cs="Arial"/>
          <w:sz w:val="30"/>
          <w:szCs w:val="30"/>
        </w:rPr>
      </w:pPr>
      <w:r w:rsidRPr="00F446B3">
        <w:rPr>
          <w:rFonts w:ascii="Arial" w:hAnsi="Arial" w:cs="Arial"/>
          <w:sz w:val="30"/>
          <w:szCs w:val="30"/>
        </w:rPr>
        <w:t>Fecha a conexão ao final.</w:t>
      </w:r>
    </w:p>
    <w:p w14:paraId="32BF6487" w14:textId="77777777" w:rsidR="00F3501B" w:rsidRPr="00F3501B" w:rsidRDefault="00F3501B" w:rsidP="00F3501B">
      <w:pPr>
        <w:pStyle w:val="PargrafodaLista"/>
        <w:rPr>
          <w:rFonts w:ascii="Arial" w:hAnsi="Arial" w:cs="Arial"/>
          <w:sz w:val="30"/>
          <w:szCs w:val="30"/>
        </w:rPr>
      </w:pPr>
    </w:p>
    <w:p w14:paraId="3913415D" w14:textId="77777777" w:rsidR="00F3501B" w:rsidRDefault="00F3501B" w:rsidP="00F3501B">
      <w:pPr>
        <w:rPr>
          <w:rFonts w:ascii="Arial" w:hAnsi="Arial" w:cs="Arial"/>
          <w:sz w:val="30"/>
          <w:szCs w:val="30"/>
        </w:rPr>
      </w:pPr>
    </w:p>
    <w:p w14:paraId="76795968" w14:textId="77777777" w:rsidR="00F3501B" w:rsidRDefault="00F3501B" w:rsidP="00F3501B">
      <w:pPr>
        <w:rPr>
          <w:rFonts w:ascii="Arial" w:hAnsi="Arial" w:cs="Arial"/>
          <w:sz w:val="30"/>
          <w:szCs w:val="30"/>
        </w:rPr>
      </w:pPr>
    </w:p>
    <w:p w14:paraId="36441092" w14:textId="61A7FB96" w:rsidR="00F3501B" w:rsidRDefault="00F3501B" w:rsidP="00F3501B">
      <w:pPr>
        <w:pStyle w:val="PargrafodaLista"/>
        <w:numPr>
          <w:ilvl w:val="0"/>
          <w:numId w:val="51"/>
        </w:numPr>
        <w:rPr>
          <w:rFonts w:ascii="Arial" w:hAnsi="Arial" w:cs="Arial"/>
          <w:b/>
          <w:bCs/>
          <w:sz w:val="34"/>
          <w:szCs w:val="34"/>
        </w:rPr>
      </w:pPr>
      <w:r w:rsidRPr="00F3501B">
        <w:rPr>
          <w:rFonts w:ascii="Arial" w:hAnsi="Arial" w:cs="Arial"/>
          <w:b/>
          <w:bCs/>
          <w:sz w:val="34"/>
          <w:szCs w:val="34"/>
        </w:rPr>
        <w:t>Função Principal: Menu Interativo</w:t>
      </w:r>
    </w:p>
    <w:p w14:paraId="5EE32A58" w14:textId="77777777" w:rsidR="00F3501B" w:rsidRDefault="00F3501B" w:rsidP="00F3501B">
      <w:pPr>
        <w:rPr>
          <w:rFonts w:ascii="Arial" w:hAnsi="Arial" w:cs="Arial"/>
          <w:b/>
          <w:bCs/>
          <w:sz w:val="34"/>
          <w:szCs w:val="34"/>
        </w:rPr>
      </w:pPr>
    </w:p>
    <w:p w14:paraId="55EB6889" w14:textId="43164136" w:rsidR="00F3501B" w:rsidRDefault="00F3501B" w:rsidP="00F3501B">
      <w:pPr>
        <w:rPr>
          <w:rFonts w:ascii="Arial" w:hAnsi="Arial" w:cs="Arial"/>
          <w:b/>
          <w:bCs/>
          <w:sz w:val="34"/>
          <w:szCs w:val="34"/>
        </w:rPr>
      </w:pPr>
      <w:r w:rsidRPr="00F3501B">
        <w:rPr>
          <w:rFonts w:ascii="Arial" w:hAnsi="Arial" w:cs="Arial"/>
          <w:b/>
          <w:bCs/>
          <w:sz w:val="34"/>
          <w:szCs w:val="34"/>
        </w:rPr>
        <w:drawing>
          <wp:inline distT="0" distB="0" distL="0" distR="0" wp14:anchorId="6C0F7D0D" wp14:editId="1F97E540">
            <wp:extent cx="5731510" cy="5057775"/>
            <wp:effectExtent l="0" t="0" r="2540"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5057775"/>
                    </a:xfrm>
                    <a:prstGeom prst="rect">
                      <a:avLst/>
                    </a:prstGeom>
                  </pic:spPr>
                </pic:pic>
              </a:graphicData>
            </a:graphic>
          </wp:inline>
        </w:drawing>
      </w:r>
    </w:p>
    <w:p w14:paraId="27F211F5" w14:textId="3F5FFC34" w:rsidR="00F3501B" w:rsidRDefault="00F3501B" w:rsidP="00F3501B">
      <w:pPr>
        <w:pStyle w:val="PargrafodaLista"/>
        <w:numPr>
          <w:ilvl w:val="0"/>
          <w:numId w:val="50"/>
        </w:numPr>
        <w:rPr>
          <w:rFonts w:ascii="Arial" w:hAnsi="Arial" w:cs="Arial"/>
          <w:sz w:val="30"/>
          <w:szCs w:val="30"/>
        </w:rPr>
      </w:pPr>
      <w:r w:rsidRPr="00F3501B">
        <w:rPr>
          <w:rFonts w:ascii="Arial" w:hAnsi="Arial" w:cs="Arial"/>
          <w:sz w:val="30"/>
          <w:szCs w:val="30"/>
        </w:rPr>
        <w:lastRenderedPageBreak/>
        <w:t xml:space="preserve">Exibe um menu interativo para o usuário. </w:t>
      </w:r>
    </w:p>
    <w:p w14:paraId="7A483DD6" w14:textId="77777777" w:rsidR="00F3501B" w:rsidRPr="00F3501B" w:rsidRDefault="00F3501B" w:rsidP="00F3501B">
      <w:pPr>
        <w:pStyle w:val="PargrafodaLista"/>
        <w:ind w:left="360"/>
        <w:rPr>
          <w:rFonts w:ascii="Arial" w:hAnsi="Arial" w:cs="Arial"/>
          <w:sz w:val="30"/>
          <w:szCs w:val="30"/>
        </w:rPr>
      </w:pPr>
    </w:p>
    <w:p w14:paraId="0CA7AA4A" w14:textId="416BF880" w:rsidR="00F3501B" w:rsidRDefault="00F3501B" w:rsidP="00F3501B">
      <w:pPr>
        <w:pStyle w:val="PargrafodaLista"/>
        <w:numPr>
          <w:ilvl w:val="0"/>
          <w:numId w:val="50"/>
        </w:numPr>
        <w:rPr>
          <w:rFonts w:ascii="Arial" w:hAnsi="Arial" w:cs="Arial"/>
          <w:sz w:val="30"/>
          <w:szCs w:val="30"/>
        </w:rPr>
      </w:pPr>
      <w:r w:rsidRPr="00F3501B">
        <w:rPr>
          <w:rFonts w:ascii="Arial" w:hAnsi="Arial" w:cs="Arial"/>
          <w:sz w:val="30"/>
          <w:szCs w:val="30"/>
        </w:rPr>
        <w:t>Limpa a tela do terminal antes de exibir o menu (</w:t>
      </w:r>
      <w:proofErr w:type="spellStart"/>
      <w:proofErr w:type="gramStart"/>
      <w:r w:rsidRPr="00F3501B">
        <w:rPr>
          <w:rFonts w:ascii="Arial" w:hAnsi="Arial" w:cs="Arial"/>
          <w:sz w:val="30"/>
          <w:szCs w:val="30"/>
        </w:rPr>
        <w:t>os.system</w:t>
      </w:r>
      <w:proofErr w:type="spellEnd"/>
      <w:proofErr w:type="gramEnd"/>
      <w:r w:rsidRPr="00F3501B">
        <w:rPr>
          <w:rFonts w:ascii="Arial" w:hAnsi="Arial" w:cs="Arial"/>
          <w:sz w:val="30"/>
          <w:szCs w:val="30"/>
        </w:rPr>
        <w:t>('</w:t>
      </w:r>
      <w:proofErr w:type="spellStart"/>
      <w:r w:rsidRPr="00F3501B">
        <w:rPr>
          <w:rFonts w:ascii="Arial" w:hAnsi="Arial" w:cs="Arial"/>
          <w:sz w:val="30"/>
          <w:szCs w:val="30"/>
        </w:rPr>
        <w:t>cls</w:t>
      </w:r>
      <w:proofErr w:type="spellEnd"/>
      <w:r w:rsidRPr="00F3501B">
        <w:rPr>
          <w:rFonts w:ascii="Arial" w:hAnsi="Arial" w:cs="Arial"/>
          <w:sz w:val="30"/>
          <w:szCs w:val="30"/>
        </w:rPr>
        <w:t xml:space="preserve">') no Windows). </w:t>
      </w:r>
    </w:p>
    <w:p w14:paraId="44BF2EE4" w14:textId="77777777" w:rsidR="00F3501B" w:rsidRPr="00F3501B" w:rsidRDefault="00F3501B" w:rsidP="00F3501B">
      <w:pPr>
        <w:rPr>
          <w:rFonts w:ascii="Arial" w:hAnsi="Arial" w:cs="Arial"/>
          <w:sz w:val="30"/>
          <w:szCs w:val="30"/>
        </w:rPr>
      </w:pPr>
    </w:p>
    <w:p w14:paraId="173C9AE6" w14:textId="1B3866B9" w:rsidR="00F3501B" w:rsidRDefault="00F3501B" w:rsidP="00F3501B">
      <w:pPr>
        <w:pStyle w:val="PargrafodaLista"/>
        <w:numPr>
          <w:ilvl w:val="0"/>
          <w:numId w:val="50"/>
        </w:numPr>
        <w:rPr>
          <w:rFonts w:ascii="Arial" w:hAnsi="Arial" w:cs="Arial"/>
          <w:sz w:val="30"/>
          <w:szCs w:val="30"/>
        </w:rPr>
      </w:pPr>
      <w:r w:rsidRPr="00F3501B">
        <w:rPr>
          <w:rFonts w:ascii="Arial" w:hAnsi="Arial" w:cs="Arial"/>
          <w:sz w:val="30"/>
          <w:szCs w:val="30"/>
        </w:rPr>
        <w:t xml:space="preserve">Oferece três opções: </w:t>
      </w:r>
    </w:p>
    <w:p w14:paraId="3343C86C" w14:textId="77777777" w:rsidR="00F3501B" w:rsidRPr="00F3501B" w:rsidRDefault="00F3501B" w:rsidP="00F3501B">
      <w:pPr>
        <w:rPr>
          <w:rFonts w:ascii="Arial" w:hAnsi="Arial" w:cs="Arial"/>
          <w:sz w:val="30"/>
          <w:szCs w:val="30"/>
        </w:rPr>
      </w:pPr>
    </w:p>
    <w:p w14:paraId="0B0F1E02" w14:textId="77777777" w:rsidR="00F3501B" w:rsidRPr="00F3501B" w:rsidRDefault="00F3501B" w:rsidP="00F3501B">
      <w:pPr>
        <w:numPr>
          <w:ilvl w:val="0"/>
          <w:numId w:val="54"/>
        </w:numPr>
        <w:rPr>
          <w:rFonts w:ascii="Arial" w:hAnsi="Arial" w:cs="Arial"/>
          <w:sz w:val="30"/>
          <w:szCs w:val="30"/>
        </w:rPr>
      </w:pPr>
      <w:r w:rsidRPr="00F3501B">
        <w:rPr>
          <w:rFonts w:ascii="Arial" w:hAnsi="Arial" w:cs="Arial"/>
          <w:sz w:val="30"/>
          <w:szCs w:val="30"/>
        </w:rPr>
        <w:t xml:space="preserve">Exibir todos os mecânicos → Chama </w:t>
      </w:r>
      <w:proofErr w:type="spellStart"/>
      <w:r w:rsidRPr="00F3501B">
        <w:rPr>
          <w:rFonts w:ascii="Arial" w:hAnsi="Arial" w:cs="Arial"/>
          <w:sz w:val="30"/>
          <w:szCs w:val="30"/>
        </w:rPr>
        <w:t>exibir_</w:t>
      </w:r>
      <w:proofErr w:type="gramStart"/>
      <w:r w:rsidRPr="00F3501B">
        <w:rPr>
          <w:rFonts w:ascii="Arial" w:hAnsi="Arial" w:cs="Arial"/>
          <w:sz w:val="30"/>
          <w:szCs w:val="30"/>
        </w:rPr>
        <w:t>mecanicos</w:t>
      </w:r>
      <w:proofErr w:type="spellEnd"/>
      <w:r w:rsidRPr="00F3501B">
        <w:rPr>
          <w:rFonts w:ascii="Arial" w:hAnsi="Arial" w:cs="Arial"/>
          <w:sz w:val="30"/>
          <w:szCs w:val="30"/>
        </w:rPr>
        <w:t>(</w:t>
      </w:r>
      <w:proofErr w:type="gramEnd"/>
      <w:r w:rsidRPr="00F3501B">
        <w:rPr>
          <w:rFonts w:ascii="Arial" w:hAnsi="Arial" w:cs="Arial"/>
          <w:sz w:val="30"/>
          <w:szCs w:val="30"/>
        </w:rPr>
        <w:t>).</w:t>
      </w:r>
    </w:p>
    <w:p w14:paraId="5DFEEBE5" w14:textId="77777777" w:rsidR="00F3501B" w:rsidRPr="00F3501B" w:rsidRDefault="00F3501B" w:rsidP="00F3501B">
      <w:pPr>
        <w:numPr>
          <w:ilvl w:val="0"/>
          <w:numId w:val="54"/>
        </w:numPr>
        <w:rPr>
          <w:rFonts w:ascii="Arial" w:hAnsi="Arial" w:cs="Arial"/>
          <w:sz w:val="30"/>
          <w:szCs w:val="30"/>
        </w:rPr>
      </w:pPr>
      <w:r w:rsidRPr="00F3501B">
        <w:rPr>
          <w:rFonts w:ascii="Arial" w:hAnsi="Arial" w:cs="Arial"/>
          <w:sz w:val="30"/>
          <w:szCs w:val="30"/>
        </w:rPr>
        <w:t xml:space="preserve">Inserir um novo mecânico → Pede nome e idade e chama </w:t>
      </w:r>
      <w:proofErr w:type="spellStart"/>
      <w:r w:rsidRPr="00F3501B">
        <w:rPr>
          <w:rFonts w:ascii="Arial" w:hAnsi="Arial" w:cs="Arial"/>
          <w:sz w:val="30"/>
          <w:szCs w:val="30"/>
        </w:rPr>
        <w:t>inserir_</w:t>
      </w:r>
      <w:proofErr w:type="gramStart"/>
      <w:r w:rsidRPr="00F3501B">
        <w:rPr>
          <w:rFonts w:ascii="Arial" w:hAnsi="Arial" w:cs="Arial"/>
          <w:sz w:val="30"/>
          <w:szCs w:val="30"/>
        </w:rPr>
        <w:t>mecanico</w:t>
      </w:r>
      <w:proofErr w:type="spellEnd"/>
      <w:r w:rsidRPr="00F3501B">
        <w:rPr>
          <w:rFonts w:ascii="Arial" w:hAnsi="Arial" w:cs="Arial"/>
          <w:sz w:val="30"/>
          <w:szCs w:val="30"/>
        </w:rPr>
        <w:t>(</w:t>
      </w:r>
      <w:proofErr w:type="gramEnd"/>
      <w:r w:rsidRPr="00F3501B">
        <w:rPr>
          <w:rFonts w:ascii="Arial" w:hAnsi="Arial" w:cs="Arial"/>
          <w:sz w:val="30"/>
          <w:szCs w:val="30"/>
        </w:rPr>
        <w:t>).</w:t>
      </w:r>
    </w:p>
    <w:p w14:paraId="17ACA0BD" w14:textId="77777777" w:rsidR="00F3501B" w:rsidRDefault="00F3501B" w:rsidP="00F3501B">
      <w:pPr>
        <w:numPr>
          <w:ilvl w:val="0"/>
          <w:numId w:val="54"/>
        </w:numPr>
        <w:rPr>
          <w:rFonts w:ascii="Arial" w:hAnsi="Arial" w:cs="Arial"/>
          <w:sz w:val="30"/>
          <w:szCs w:val="30"/>
        </w:rPr>
      </w:pPr>
      <w:r w:rsidRPr="00F3501B">
        <w:rPr>
          <w:rFonts w:ascii="Arial" w:hAnsi="Arial" w:cs="Arial"/>
          <w:sz w:val="30"/>
          <w:szCs w:val="30"/>
        </w:rPr>
        <w:t>Sair → Encerra o programa.</w:t>
      </w:r>
    </w:p>
    <w:p w14:paraId="4D53EF13" w14:textId="77777777" w:rsidR="00F3501B" w:rsidRPr="00F3501B" w:rsidRDefault="00F3501B" w:rsidP="00F3501B">
      <w:pPr>
        <w:ind w:left="720"/>
        <w:rPr>
          <w:rFonts w:ascii="Arial" w:hAnsi="Arial" w:cs="Arial"/>
          <w:sz w:val="30"/>
          <w:szCs w:val="30"/>
        </w:rPr>
      </w:pPr>
    </w:p>
    <w:p w14:paraId="549F1F64" w14:textId="799DC97D" w:rsidR="00F3501B" w:rsidRDefault="00F3501B" w:rsidP="00F3501B">
      <w:pPr>
        <w:pStyle w:val="PargrafodaLista"/>
        <w:numPr>
          <w:ilvl w:val="0"/>
          <w:numId w:val="50"/>
        </w:numPr>
        <w:rPr>
          <w:rFonts w:ascii="Arial" w:hAnsi="Arial" w:cs="Arial"/>
          <w:sz w:val="30"/>
          <w:szCs w:val="30"/>
        </w:rPr>
      </w:pPr>
      <w:r w:rsidRPr="00F3501B">
        <w:rPr>
          <w:rFonts w:ascii="Arial" w:hAnsi="Arial" w:cs="Arial"/>
          <w:sz w:val="30"/>
          <w:szCs w:val="30"/>
        </w:rPr>
        <w:t xml:space="preserve">Se a entrada for inválida, exibe um aviso. </w:t>
      </w:r>
    </w:p>
    <w:p w14:paraId="05670CA2" w14:textId="77777777" w:rsidR="00F3501B" w:rsidRPr="00F3501B" w:rsidRDefault="00F3501B" w:rsidP="00F3501B">
      <w:pPr>
        <w:pStyle w:val="PargrafodaLista"/>
        <w:ind w:left="360"/>
        <w:rPr>
          <w:rFonts w:ascii="Arial" w:hAnsi="Arial" w:cs="Arial"/>
          <w:sz w:val="30"/>
          <w:szCs w:val="30"/>
        </w:rPr>
      </w:pPr>
    </w:p>
    <w:p w14:paraId="26FBAFEB" w14:textId="41BB387D" w:rsidR="00F3501B" w:rsidRDefault="00F3501B" w:rsidP="00F3501B">
      <w:pPr>
        <w:pStyle w:val="PargrafodaLista"/>
        <w:numPr>
          <w:ilvl w:val="0"/>
          <w:numId w:val="50"/>
        </w:numPr>
        <w:rPr>
          <w:rFonts w:ascii="Arial" w:hAnsi="Arial" w:cs="Arial"/>
          <w:sz w:val="30"/>
          <w:szCs w:val="30"/>
        </w:rPr>
      </w:pPr>
      <w:r w:rsidRPr="00F3501B">
        <w:rPr>
          <w:rFonts w:ascii="Arial" w:hAnsi="Arial" w:cs="Arial"/>
          <w:sz w:val="30"/>
          <w:szCs w:val="30"/>
        </w:rPr>
        <w:t>Aguarda a tecla "</w:t>
      </w:r>
      <w:proofErr w:type="spellStart"/>
      <w:r w:rsidRPr="00F3501B">
        <w:rPr>
          <w:rFonts w:ascii="Arial" w:hAnsi="Arial" w:cs="Arial"/>
          <w:sz w:val="30"/>
          <w:szCs w:val="30"/>
        </w:rPr>
        <w:t>Enter</w:t>
      </w:r>
      <w:proofErr w:type="spellEnd"/>
      <w:r w:rsidRPr="00F3501B">
        <w:rPr>
          <w:rFonts w:ascii="Arial" w:hAnsi="Arial" w:cs="Arial"/>
          <w:sz w:val="30"/>
          <w:szCs w:val="30"/>
        </w:rPr>
        <w:t>" para continuar após cada operação.</w:t>
      </w:r>
    </w:p>
    <w:p w14:paraId="66284E64" w14:textId="77777777" w:rsidR="00FD30F5" w:rsidRPr="00FD30F5" w:rsidRDefault="00FD30F5" w:rsidP="00FD30F5">
      <w:pPr>
        <w:pStyle w:val="PargrafodaLista"/>
        <w:rPr>
          <w:rFonts w:ascii="Arial" w:hAnsi="Arial" w:cs="Arial"/>
          <w:sz w:val="30"/>
          <w:szCs w:val="30"/>
        </w:rPr>
      </w:pPr>
    </w:p>
    <w:p w14:paraId="1269211F" w14:textId="77777777" w:rsidR="00FD30F5" w:rsidRDefault="00FD30F5" w:rsidP="00FD30F5">
      <w:pPr>
        <w:rPr>
          <w:rFonts w:ascii="Arial" w:hAnsi="Arial" w:cs="Arial"/>
          <w:sz w:val="30"/>
          <w:szCs w:val="30"/>
        </w:rPr>
      </w:pPr>
    </w:p>
    <w:p w14:paraId="78ACB766" w14:textId="77777777" w:rsidR="00FD30F5" w:rsidRDefault="00FD30F5" w:rsidP="00FD30F5">
      <w:pPr>
        <w:rPr>
          <w:rFonts w:ascii="Arial" w:hAnsi="Arial" w:cs="Arial"/>
          <w:sz w:val="30"/>
          <w:szCs w:val="30"/>
        </w:rPr>
      </w:pPr>
    </w:p>
    <w:p w14:paraId="745F98E8" w14:textId="2423F33B" w:rsidR="00FD30F5" w:rsidRDefault="00FD30F5" w:rsidP="00FD30F5">
      <w:pPr>
        <w:rPr>
          <w:rFonts w:ascii="Arial" w:hAnsi="Arial" w:cs="Arial"/>
          <w:b/>
          <w:bCs/>
          <w:sz w:val="34"/>
          <w:szCs w:val="34"/>
        </w:rPr>
      </w:pPr>
      <w:r w:rsidRPr="00FD30F5">
        <w:rPr>
          <w:rFonts w:ascii="Arial" w:hAnsi="Arial" w:cs="Arial"/>
          <w:b/>
          <w:bCs/>
          <w:sz w:val="34"/>
          <w:szCs w:val="34"/>
        </w:rPr>
        <w:t>Execução do Programa</w:t>
      </w:r>
    </w:p>
    <w:p w14:paraId="79D8185C" w14:textId="77777777" w:rsidR="00FD30F5" w:rsidRDefault="00FD30F5" w:rsidP="00FD30F5">
      <w:pPr>
        <w:rPr>
          <w:rFonts w:ascii="Arial" w:hAnsi="Arial" w:cs="Arial"/>
          <w:b/>
          <w:bCs/>
          <w:sz w:val="34"/>
          <w:szCs w:val="34"/>
        </w:rPr>
      </w:pPr>
    </w:p>
    <w:p w14:paraId="2BE14B0E" w14:textId="5435DC27" w:rsidR="00FD30F5" w:rsidRDefault="00FD30F5" w:rsidP="00FD30F5">
      <w:pPr>
        <w:rPr>
          <w:rFonts w:ascii="Arial" w:hAnsi="Arial" w:cs="Arial"/>
          <w:b/>
          <w:bCs/>
          <w:sz w:val="34"/>
          <w:szCs w:val="34"/>
        </w:rPr>
      </w:pPr>
      <w:r w:rsidRPr="00FD30F5">
        <w:rPr>
          <w:rFonts w:ascii="Arial" w:hAnsi="Arial" w:cs="Arial"/>
          <w:b/>
          <w:bCs/>
          <w:sz w:val="34"/>
          <w:szCs w:val="34"/>
        </w:rPr>
        <w:drawing>
          <wp:inline distT="0" distB="0" distL="0" distR="0" wp14:anchorId="314BA461" wp14:editId="3DEDD968">
            <wp:extent cx="3496163" cy="771633"/>
            <wp:effectExtent l="0" t="0" r="0" b="952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96163" cy="771633"/>
                    </a:xfrm>
                    <a:prstGeom prst="rect">
                      <a:avLst/>
                    </a:prstGeom>
                  </pic:spPr>
                </pic:pic>
              </a:graphicData>
            </a:graphic>
          </wp:inline>
        </w:drawing>
      </w:r>
    </w:p>
    <w:p w14:paraId="4C1582E0" w14:textId="77777777" w:rsidR="00FD30F5" w:rsidRDefault="00FD30F5" w:rsidP="00FD30F5">
      <w:pPr>
        <w:rPr>
          <w:rFonts w:ascii="Arial" w:hAnsi="Arial" w:cs="Arial"/>
          <w:b/>
          <w:bCs/>
          <w:sz w:val="34"/>
          <w:szCs w:val="34"/>
        </w:rPr>
      </w:pPr>
    </w:p>
    <w:p w14:paraId="79B6EBE7" w14:textId="77777777" w:rsidR="00FD30F5" w:rsidRDefault="00FD30F5" w:rsidP="00FD30F5">
      <w:pPr>
        <w:rPr>
          <w:rFonts w:ascii="Arial" w:hAnsi="Arial" w:cs="Arial"/>
          <w:b/>
          <w:bCs/>
          <w:sz w:val="34"/>
          <w:szCs w:val="34"/>
        </w:rPr>
      </w:pPr>
    </w:p>
    <w:p w14:paraId="7D6427DB" w14:textId="1F36356A" w:rsidR="00FD30F5" w:rsidRDefault="00FD30F5" w:rsidP="00FD30F5">
      <w:pPr>
        <w:pStyle w:val="PargrafodaLista"/>
        <w:numPr>
          <w:ilvl w:val="0"/>
          <w:numId w:val="50"/>
        </w:numPr>
        <w:rPr>
          <w:rFonts w:ascii="Arial" w:hAnsi="Arial" w:cs="Arial"/>
          <w:sz w:val="30"/>
          <w:szCs w:val="30"/>
        </w:rPr>
      </w:pPr>
      <w:r w:rsidRPr="00FD30F5">
        <w:rPr>
          <w:rFonts w:ascii="Arial" w:hAnsi="Arial" w:cs="Arial"/>
          <w:sz w:val="30"/>
          <w:szCs w:val="30"/>
        </w:rPr>
        <w:t xml:space="preserve">Verifica se o arquivo está sendo executado diretamente. </w:t>
      </w:r>
    </w:p>
    <w:p w14:paraId="5F91CCE6" w14:textId="77777777" w:rsidR="00FD30F5" w:rsidRPr="00FD30F5" w:rsidRDefault="00FD30F5" w:rsidP="00FD30F5">
      <w:pPr>
        <w:pStyle w:val="PargrafodaLista"/>
        <w:ind w:left="360"/>
        <w:rPr>
          <w:rFonts w:ascii="Arial" w:hAnsi="Arial" w:cs="Arial"/>
          <w:sz w:val="30"/>
          <w:szCs w:val="30"/>
        </w:rPr>
      </w:pPr>
    </w:p>
    <w:p w14:paraId="7A1E0BFA" w14:textId="4CC45915" w:rsidR="00FD30F5" w:rsidRDefault="00FD30F5" w:rsidP="00FD30F5">
      <w:pPr>
        <w:pStyle w:val="PargrafodaLista"/>
        <w:numPr>
          <w:ilvl w:val="0"/>
          <w:numId w:val="50"/>
        </w:numPr>
        <w:rPr>
          <w:rFonts w:ascii="Arial" w:hAnsi="Arial" w:cs="Arial"/>
          <w:sz w:val="30"/>
          <w:szCs w:val="30"/>
        </w:rPr>
      </w:pPr>
      <w:r w:rsidRPr="00FD30F5">
        <w:rPr>
          <w:rFonts w:ascii="Arial" w:hAnsi="Arial" w:cs="Arial"/>
          <w:sz w:val="30"/>
          <w:szCs w:val="30"/>
        </w:rPr>
        <w:t xml:space="preserve">Se sim, chama a função </w:t>
      </w:r>
      <w:proofErr w:type="gramStart"/>
      <w:r w:rsidRPr="00FD30F5">
        <w:rPr>
          <w:rFonts w:ascii="Arial" w:hAnsi="Arial" w:cs="Arial"/>
          <w:sz w:val="30"/>
          <w:szCs w:val="30"/>
        </w:rPr>
        <w:t>menu(</w:t>
      </w:r>
      <w:proofErr w:type="gramEnd"/>
      <w:r w:rsidRPr="00FD30F5">
        <w:rPr>
          <w:rFonts w:ascii="Arial" w:hAnsi="Arial" w:cs="Arial"/>
          <w:sz w:val="30"/>
          <w:szCs w:val="30"/>
        </w:rPr>
        <w:t>) para iniciar o programa.</w:t>
      </w:r>
    </w:p>
    <w:p w14:paraId="6448883E" w14:textId="77777777" w:rsidR="00C347E2" w:rsidRPr="00C347E2" w:rsidRDefault="00C347E2" w:rsidP="00C347E2">
      <w:pPr>
        <w:pStyle w:val="PargrafodaLista"/>
        <w:rPr>
          <w:rFonts w:ascii="Arial" w:hAnsi="Arial" w:cs="Arial"/>
          <w:sz w:val="30"/>
          <w:szCs w:val="30"/>
        </w:rPr>
      </w:pPr>
    </w:p>
    <w:p w14:paraId="3C45FEB0" w14:textId="77777777" w:rsidR="00C347E2" w:rsidRDefault="00C347E2" w:rsidP="00C347E2">
      <w:pPr>
        <w:rPr>
          <w:rFonts w:ascii="Arial" w:hAnsi="Arial" w:cs="Arial"/>
          <w:sz w:val="30"/>
          <w:szCs w:val="30"/>
        </w:rPr>
      </w:pPr>
    </w:p>
    <w:p w14:paraId="3A8DFE55" w14:textId="77777777" w:rsidR="00C347E2" w:rsidRDefault="00C347E2" w:rsidP="00C347E2">
      <w:pPr>
        <w:rPr>
          <w:rFonts w:ascii="Arial" w:hAnsi="Arial" w:cs="Arial"/>
          <w:sz w:val="30"/>
          <w:szCs w:val="30"/>
        </w:rPr>
      </w:pPr>
    </w:p>
    <w:p w14:paraId="0EA37D10" w14:textId="77777777" w:rsidR="00C347E2" w:rsidRDefault="00C347E2" w:rsidP="00C347E2">
      <w:pPr>
        <w:rPr>
          <w:rFonts w:ascii="Arial" w:hAnsi="Arial" w:cs="Arial"/>
          <w:sz w:val="30"/>
          <w:szCs w:val="30"/>
        </w:rPr>
      </w:pPr>
    </w:p>
    <w:p w14:paraId="244BC766" w14:textId="77777777" w:rsidR="00C347E2" w:rsidRDefault="00C347E2" w:rsidP="00C347E2">
      <w:pPr>
        <w:rPr>
          <w:rFonts w:ascii="Arial" w:hAnsi="Arial" w:cs="Arial"/>
          <w:sz w:val="30"/>
          <w:szCs w:val="30"/>
        </w:rPr>
      </w:pPr>
    </w:p>
    <w:p w14:paraId="089661A1" w14:textId="77777777" w:rsidR="00C347E2" w:rsidRDefault="00C347E2" w:rsidP="00C347E2">
      <w:pPr>
        <w:rPr>
          <w:rFonts w:ascii="Arial" w:hAnsi="Arial" w:cs="Arial"/>
          <w:sz w:val="30"/>
          <w:szCs w:val="30"/>
        </w:rPr>
      </w:pPr>
    </w:p>
    <w:p w14:paraId="139ECDDE" w14:textId="77777777" w:rsidR="00C347E2" w:rsidRDefault="00C347E2" w:rsidP="00C347E2">
      <w:pPr>
        <w:rPr>
          <w:rFonts w:ascii="Arial" w:hAnsi="Arial" w:cs="Arial"/>
          <w:sz w:val="30"/>
          <w:szCs w:val="30"/>
        </w:rPr>
      </w:pPr>
    </w:p>
    <w:p w14:paraId="68208D53" w14:textId="77777777" w:rsidR="00C347E2" w:rsidRDefault="00C347E2" w:rsidP="00C347E2">
      <w:pPr>
        <w:rPr>
          <w:rFonts w:ascii="Arial" w:hAnsi="Arial" w:cs="Arial"/>
          <w:sz w:val="30"/>
          <w:szCs w:val="30"/>
        </w:rPr>
      </w:pPr>
    </w:p>
    <w:p w14:paraId="36329EA5" w14:textId="77777777" w:rsidR="00C347E2" w:rsidRDefault="00C347E2" w:rsidP="00C347E2">
      <w:pPr>
        <w:rPr>
          <w:rFonts w:ascii="Arial" w:hAnsi="Arial" w:cs="Arial"/>
          <w:sz w:val="30"/>
          <w:szCs w:val="30"/>
        </w:rPr>
      </w:pPr>
    </w:p>
    <w:p w14:paraId="5FF9B40B" w14:textId="77777777" w:rsidR="00C347E2" w:rsidRDefault="00C347E2" w:rsidP="00C347E2">
      <w:pPr>
        <w:rPr>
          <w:rFonts w:ascii="Arial" w:hAnsi="Arial" w:cs="Arial"/>
          <w:sz w:val="30"/>
          <w:szCs w:val="30"/>
        </w:rPr>
      </w:pPr>
    </w:p>
    <w:p w14:paraId="1A2B98AA" w14:textId="65C9ABCF" w:rsidR="00C347E2" w:rsidRDefault="00C347E2" w:rsidP="00C347E2">
      <w:pPr>
        <w:jc w:val="center"/>
        <w:rPr>
          <w:rFonts w:ascii="Arial" w:hAnsi="Arial" w:cs="Arial"/>
          <w:b/>
          <w:bCs/>
          <w:sz w:val="44"/>
          <w:szCs w:val="44"/>
        </w:rPr>
      </w:pPr>
      <w:r w:rsidRPr="00C347E2">
        <w:rPr>
          <w:rFonts w:ascii="Arial" w:hAnsi="Arial" w:cs="Arial"/>
          <w:b/>
          <w:bCs/>
          <w:sz w:val="44"/>
          <w:szCs w:val="44"/>
        </w:rPr>
        <w:lastRenderedPageBreak/>
        <w:t>Considerações Finais</w:t>
      </w:r>
    </w:p>
    <w:p w14:paraId="665A35FE" w14:textId="77777777" w:rsidR="00C347E2" w:rsidRDefault="00C347E2" w:rsidP="00C347E2">
      <w:pPr>
        <w:jc w:val="center"/>
        <w:rPr>
          <w:rFonts w:ascii="Arial" w:hAnsi="Arial" w:cs="Arial"/>
          <w:b/>
          <w:bCs/>
          <w:sz w:val="44"/>
          <w:szCs w:val="44"/>
        </w:rPr>
      </w:pPr>
    </w:p>
    <w:p w14:paraId="75E25EF8" w14:textId="77777777" w:rsidR="00C347E2" w:rsidRPr="00C347E2" w:rsidRDefault="00C347E2" w:rsidP="00C347E2">
      <w:pPr>
        <w:jc w:val="center"/>
        <w:rPr>
          <w:rFonts w:ascii="Arial" w:hAnsi="Arial" w:cs="Arial"/>
          <w:sz w:val="30"/>
          <w:szCs w:val="30"/>
        </w:rPr>
      </w:pPr>
      <w:r w:rsidRPr="00C347E2">
        <w:rPr>
          <w:rFonts w:ascii="Arial" w:hAnsi="Arial" w:cs="Arial"/>
          <w:sz w:val="30"/>
          <w:szCs w:val="30"/>
        </w:rPr>
        <w:t xml:space="preserve">O presente projeto propôs o desenvolvimento de um sistema simples de gerenciamento de dados de mecânicos utilizando a linguagem </w:t>
      </w:r>
      <w:proofErr w:type="spellStart"/>
      <w:r w:rsidRPr="00C347E2">
        <w:rPr>
          <w:rFonts w:ascii="Arial" w:hAnsi="Arial" w:cs="Arial"/>
          <w:sz w:val="30"/>
          <w:szCs w:val="30"/>
        </w:rPr>
        <w:t>Python</w:t>
      </w:r>
      <w:proofErr w:type="spellEnd"/>
      <w:r w:rsidRPr="00C347E2">
        <w:rPr>
          <w:rFonts w:ascii="Arial" w:hAnsi="Arial" w:cs="Arial"/>
          <w:sz w:val="30"/>
          <w:szCs w:val="30"/>
        </w:rPr>
        <w:t xml:space="preserve"> e banco de dados SQLite. O sistema foi estruturado para permitir a realização das operações essenciais de manipulação de dados, como criação, leitura, atualização e exclusão (CRUD), por meio de uma interface interativa e de fácil utilização no terminal.</w:t>
      </w:r>
    </w:p>
    <w:p w14:paraId="08624FED" w14:textId="77777777" w:rsidR="00C347E2" w:rsidRPr="00C347E2" w:rsidRDefault="00C347E2" w:rsidP="00C347E2">
      <w:pPr>
        <w:jc w:val="center"/>
        <w:rPr>
          <w:rFonts w:ascii="Arial" w:hAnsi="Arial" w:cs="Arial"/>
          <w:sz w:val="30"/>
          <w:szCs w:val="30"/>
        </w:rPr>
      </w:pPr>
      <w:r w:rsidRPr="00C347E2">
        <w:rPr>
          <w:rFonts w:ascii="Arial" w:hAnsi="Arial" w:cs="Arial"/>
          <w:sz w:val="30"/>
          <w:szCs w:val="30"/>
        </w:rPr>
        <w:t xml:space="preserve">Ao longo do desenvolvimento, foram utilizadas diversas bibliotecas para facilitar a execução das funcionalidades. A biblioteca sqlite3 foi crucial para a interação com o banco de dados, possibilitando a criação, modificação e consulta de registros de mecânicos. A inclusão da biblioteca emoji proporcionou uma interface mais amigável e dinâmica, tornando o terminal mais visualmente interessante. Além disso, a biblioteca os foi empregada para controlar </w:t>
      </w:r>
      <w:proofErr w:type="spellStart"/>
      <w:r w:rsidRPr="00C347E2">
        <w:rPr>
          <w:rFonts w:ascii="Arial" w:hAnsi="Arial" w:cs="Arial"/>
          <w:sz w:val="30"/>
          <w:szCs w:val="30"/>
        </w:rPr>
        <w:t>aspectos</w:t>
      </w:r>
      <w:proofErr w:type="spellEnd"/>
      <w:r w:rsidRPr="00C347E2">
        <w:rPr>
          <w:rFonts w:ascii="Arial" w:hAnsi="Arial" w:cs="Arial"/>
          <w:sz w:val="30"/>
          <w:szCs w:val="30"/>
        </w:rPr>
        <w:t xml:space="preserve"> do sistema operacional, como limpar a tela e verificar a existência de arquivos.</w:t>
      </w:r>
    </w:p>
    <w:p w14:paraId="3EA0E614" w14:textId="77777777" w:rsidR="00C347E2" w:rsidRPr="00C347E2" w:rsidRDefault="00C347E2" w:rsidP="00C347E2">
      <w:pPr>
        <w:jc w:val="center"/>
        <w:rPr>
          <w:rFonts w:ascii="Arial" w:hAnsi="Arial" w:cs="Arial"/>
          <w:sz w:val="30"/>
          <w:szCs w:val="30"/>
        </w:rPr>
      </w:pPr>
      <w:r w:rsidRPr="00C347E2">
        <w:rPr>
          <w:rFonts w:ascii="Arial" w:hAnsi="Arial" w:cs="Arial"/>
          <w:sz w:val="30"/>
          <w:szCs w:val="30"/>
        </w:rPr>
        <w:t>O código foi dividido em módulos com funcionalidades específicas, como a criação da tabela de mecânicos, a exclusão de registros, a leitura e atualização das informações armazenadas e a exibição de um menu interativo para o usuário. Essa estrutura modular garantiu clareza e organização no código, facilitando futuras modificações e manutenções.</w:t>
      </w:r>
    </w:p>
    <w:p w14:paraId="3DA762D6" w14:textId="77777777" w:rsidR="00C347E2" w:rsidRPr="00C347E2" w:rsidRDefault="00C347E2" w:rsidP="00C347E2">
      <w:pPr>
        <w:jc w:val="center"/>
        <w:rPr>
          <w:rFonts w:ascii="Arial" w:hAnsi="Arial" w:cs="Arial"/>
          <w:sz w:val="30"/>
          <w:szCs w:val="30"/>
        </w:rPr>
      </w:pPr>
      <w:r w:rsidRPr="00C347E2">
        <w:rPr>
          <w:rFonts w:ascii="Arial" w:hAnsi="Arial" w:cs="Arial"/>
          <w:sz w:val="30"/>
          <w:szCs w:val="30"/>
        </w:rPr>
        <w:t>Em termos de segurança e robustez, o sistema foi desenvolvido de forma a validar entradas e fornecer mensagens de erro apropriadas, o que contribui para uma experiência de usuário mais estável e confiável. Embora o sistema tenha sido pensado para operações básicas de manipulação de dados, ele oferece uma boa base para a expansão, podendo ser aprimorado com funcionalidades adicionais, como autenticação de usuários ou validação mais detalhada de dados.</w:t>
      </w:r>
    </w:p>
    <w:p w14:paraId="59876FDA" w14:textId="77777777" w:rsidR="00C347E2" w:rsidRPr="00C347E2" w:rsidRDefault="00C347E2" w:rsidP="00C347E2">
      <w:pPr>
        <w:jc w:val="center"/>
        <w:rPr>
          <w:rFonts w:ascii="Arial" w:hAnsi="Arial" w:cs="Arial"/>
          <w:sz w:val="44"/>
          <w:szCs w:val="44"/>
        </w:rPr>
      </w:pPr>
      <w:r w:rsidRPr="00C347E2">
        <w:rPr>
          <w:rFonts w:ascii="Arial" w:hAnsi="Arial" w:cs="Arial"/>
          <w:sz w:val="30"/>
          <w:szCs w:val="30"/>
        </w:rPr>
        <w:t xml:space="preserve">Em conclusão, o projeto atingiu seus objetivos iniciais de forma eficaz, criando uma solução funcional para o gerenciamento de dados de mecânicos de uma oficina. A utilização de SQLite permitiu a persistência de dados de forma simples e eficiente, enquanto a interface baseada em terminal, enriquecida com emojis, tornou o uso do sistema mais agradável e intuitivo. O sistema é uma ferramenta prática e útil para gerenciar informações de </w:t>
      </w:r>
      <w:r w:rsidRPr="00C347E2">
        <w:rPr>
          <w:rFonts w:ascii="Arial" w:hAnsi="Arial" w:cs="Arial"/>
          <w:sz w:val="30"/>
          <w:szCs w:val="30"/>
        </w:rPr>
        <w:lastRenderedPageBreak/>
        <w:t>mecânicos, podendo ser ampliado para atender a necessidades mais complexas no futuro.</w:t>
      </w:r>
    </w:p>
    <w:p w14:paraId="10823832" w14:textId="77777777" w:rsidR="00C347E2" w:rsidRPr="00C347E2" w:rsidRDefault="00C347E2" w:rsidP="00C347E2">
      <w:pPr>
        <w:rPr>
          <w:rFonts w:ascii="Arial" w:hAnsi="Arial" w:cs="Arial"/>
          <w:sz w:val="44"/>
          <w:szCs w:val="44"/>
        </w:rPr>
      </w:pPr>
    </w:p>
    <w:sectPr w:rsidR="00C347E2" w:rsidRPr="00C347E2"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F9EB4" w14:textId="77777777" w:rsidR="00405D35" w:rsidRDefault="00405D35" w:rsidP="002C52FC">
      <w:r>
        <w:separator/>
      </w:r>
    </w:p>
  </w:endnote>
  <w:endnote w:type="continuationSeparator" w:id="0">
    <w:p w14:paraId="6C966C96" w14:textId="77777777" w:rsidR="00405D35" w:rsidRDefault="00405D35" w:rsidP="002C5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FF57B" w14:textId="77777777" w:rsidR="00405D35" w:rsidRDefault="00405D35" w:rsidP="002C52FC">
      <w:r>
        <w:separator/>
      </w:r>
    </w:p>
  </w:footnote>
  <w:footnote w:type="continuationSeparator" w:id="0">
    <w:p w14:paraId="67ABA00F" w14:textId="77777777" w:rsidR="00405D35" w:rsidRDefault="00405D35" w:rsidP="002C52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106E23E"/>
    <w:lvl w:ilvl="0">
      <w:start w:val="1"/>
      <w:numFmt w:val="decimal"/>
      <w:pStyle w:val="Listanumerada5"/>
      <w:lvlText w:val="%1."/>
      <w:lvlJc w:val="left"/>
      <w:pPr>
        <w:tabs>
          <w:tab w:val="num" w:pos="1800"/>
        </w:tabs>
        <w:ind w:left="1800" w:hanging="360"/>
      </w:pPr>
    </w:lvl>
  </w:abstractNum>
  <w:abstractNum w:abstractNumId="1" w15:restartNumberingAfterBreak="0">
    <w:nsid w:val="FFFFFF7D"/>
    <w:multiLevelType w:val="singleLevel"/>
    <w:tmpl w:val="1E108D24"/>
    <w:lvl w:ilvl="0">
      <w:start w:val="1"/>
      <w:numFmt w:val="decimal"/>
      <w:pStyle w:val="Listanumerada4"/>
      <w:lvlText w:val="%1."/>
      <w:lvlJc w:val="left"/>
      <w:pPr>
        <w:tabs>
          <w:tab w:val="num" w:pos="1440"/>
        </w:tabs>
        <w:ind w:left="1440" w:hanging="360"/>
      </w:pPr>
    </w:lvl>
  </w:abstractNum>
  <w:abstractNum w:abstractNumId="2" w15:restartNumberingAfterBreak="0">
    <w:nsid w:val="FFFFFF7E"/>
    <w:multiLevelType w:val="singleLevel"/>
    <w:tmpl w:val="7A3A7A7A"/>
    <w:lvl w:ilvl="0">
      <w:start w:val="1"/>
      <w:numFmt w:val="decimal"/>
      <w:pStyle w:val="Listanumerada3"/>
      <w:lvlText w:val="%1."/>
      <w:lvlJc w:val="left"/>
      <w:pPr>
        <w:tabs>
          <w:tab w:val="num" w:pos="1080"/>
        </w:tabs>
        <w:ind w:left="1080" w:hanging="360"/>
      </w:pPr>
    </w:lvl>
  </w:abstractNum>
  <w:abstractNum w:abstractNumId="3" w15:restartNumberingAfterBreak="0">
    <w:nsid w:val="FFFFFF7F"/>
    <w:multiLevelType w:val="singleLevel"/>
    <w:tmpl w:val="6D8E5FB0"/>
    <w:lvl w:ilvl="0">
      <w:start w:val="1"/>
      <w:numFmt w:val="decimal"/>
      <w:pStyle w:val="Listanumerada2"/>
      <w:lvlText w:val="%1."/>
      <w:lvlJc w:val="left"/>
      <w:pPr>
        <w:tabs>
          <w:tab w:val="num" w:pos="720"/>
        </w:tabs>
        <w:ind w:left="720" w:hanging="360"/>
      </w:pPr>
    </w:lvl>
  </w:abstractNum>
  <w:abstractNum w:abstractNumId="4" w15:restartNumberingAfterBreak="0">
    <w:nsid w:val="FFFFFF80"/>
    <w:multiLevelType w:val="singleLevel"/>
    <w:tmpl w:val="626071BA"/>
    <w:lvl w:ilvl="0">
      <w:start w:val="1"/>
      <w:numFmt w:val="bullet"/>
      <w:pStyle w:val="Listacommarc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922442"/>
    <w:lvl w:ilvl="0">
      <w:start w:val="1"/>
      <w:numFmt w:val="bullet"/>
      <w:pStyle w:val="Listacommarc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36602EA"/>
    <w:lvl w:ilvl="0">
      <w:start w:val="1"/>
      <w:numFmt w:val="bullet"/>
      <w:pStyle w:val="Listacommarc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48A1EE"/>
    <w:lvl w:ilvl="0">
      <w:start w:val="1"/>
      <w:numFmt w:val="bullet"/>
      <w:pStyle w:val="Listacommarc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D0A8E8"/>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2A705C5A"/>
    <w:lvl w:ilvl="0">
      <w:start w:val="1"/>
      <w:numFmt w:val="bullet"/>
      <w:pStyle w:val="Listacommarca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CA71BF7"/>
    <w:multiLevelType w:val="hybridMultilevel"/>
    <w:tmpl w:val="031CA3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0CAC4CAC"/>
    <w:multiLevelType w:val="hybridMultilevel"/>
    <w:tmpl w:val="24DEDEB4"/>
    <w:lvl w:ilvl="0" w:tplc="6FF8F8D2">
      <w:numFmt w:val="bullet"/>
      <w:lvlText w:val=""/>
      <w:lvlJc w:val="left"/>
      <w:pPr>
        <w:ind w:left="756" w:hanging="396"/>
      </w:pPr>
      <w:rPr>
        <w:rFonts w:ascii="Arial" w:eastAsiaTheme="minorHAnsi"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12253D77"/>
    <w:multiLevelType w:val="hybridMultilevel"/>
    <w:tmpl w:val="7A1E6AC8"/>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8F368BB"/>
    <w:multiLevelType w:val="hybridMultilevel"/>
    <w:tmpl w:val="3174AC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1B2D4B89"/>
    <w:multiLevelType w:val="hybridMultilevel"/>
    <w:tmpl w:val="7374A53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9" w15:restartNumberingAfterBreak="0">
    <w:nsid w:val="1B750BD6"/>
    <w:multiLevelType w:val="hybridMultilevel"/>
    <w:tmpl w:val="61E4E9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1F8452CB"/>
    <w:multiLevelType w:val="multilevel"/>
    <w:tmpl w:val="D89A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4B05AF"/>
    <w:multiLevelType w:val="hybridMultilevel"/>
    <w:tmpl w:val="9F6C66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205E78D1"/>
    <w:multiLevelType w:val="hybridMultilevel"/>
    <w:tmpl w:val="5FE40B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21600C32"/>
    <w:multiLevelType w:val="hybridMultilevel"/>
    <w:tmpl w:val="082E0A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262B7586"/>
    <w:multiLevelType w:val="hybridMultilevel"/>
    <w:tmpl w:val="D160DA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276F7B0B"/>
    <w:multiLevelType w:val="multilevel"/>
    <w:tmpl w:val="04090023"/>
    <w:styleLink w:val="ArtigoSeco"/>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9D04AB8"/>
    <w:multiLevelType w:val="hybridMultilevel"/>
    <w:tmpl w:val="8F3C90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29DC1E02"/>
    <w:multiLevelType w:val="multilevel"/>
    <w:tmpl w:val="CF78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0072AC5"/>
    <w:multiLevelType w:val="multilevel"/>
    <w:tmpl w:val="B14A197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630F58"/>
    <w:multiLevelType w:val="hybridMultilevel"/>
    <w:tmpl w:val="7C6EF9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18A41FC"/>
    <w:multiLevelType w:val="hybridMultilevel"/>
    <w:tmpl w:val="E1D8D7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2BF16A9"/>
    <w:multiLevelType w:val="hybridMultilevel"/>
    <w:tmpl w:val="D076E6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4E903CD"/>
    <w:multiLevelType w:val="hybridMultilevel"/>
    <w:tmpl w:val="FBAA3D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369400AE"/>
    <w:multiLevelType w:val="hybridMultilevel"/>
    <w:tmpl w:val="8488BD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3AAF12B2"/>
    <w:multiLevelType w:val="hybridMultilevel"/>
    <w:tmpl w:val="D73491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3AEB0273"/>
    <w:multiLevelType w:val="multilevel"/>
    <w:tmpl w:val="526206A0"/>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8467952"/>
    <w:multiLevelType w:val="hybridMultilevel"/>
    <w:tmpl w:val="EFE0FA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15:restartNumberingAfterBreak="0">
    <w:nsid w:val="484C4F29"/>
    <w:multiLevelType w:val="multilevel"/>
    <w:tmpl w:val="D8061F64"/>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4C5E098B"/>
    <w:multiLevelType w:val="hybridMultilevel"/>
    <w:tmpl w:val="854E75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2" w15:restartNumberingAfterBreak="0">
    <w:nsid w:val="4D8B09D9"/>
    <w:multiLevelType w:val="hybridMultilevel"/>
    <w:tmpl w:val="18F619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E195776"/>
    <w:multiLevelType w:val="hybridMultilevel"/>
    <w:tmpl w:val="09D8F4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4" w15:restartNumberingAfterBreak="0">
    <w:nsid w:val="54E47FE9"/>
    <w:multiLevelType w:val="hybridMultilevel"/>
    <w:tmpl w:val="70A618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5" w15:restartNumberingAfterBreak="0">
    <w:nsid w:val="59350CFB"/>
    <w:multiLevelType w:val="multilevel"/>
    <w:tmpl w:val="9DF09F08"/>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6" w15:restartNumberingAfterBreak="0">
    <w:nsid w:val="59FD160C"/>
    <w:multiLevelType w:val="hybridMultilevel"/>
    <w:tmpl w:val="870C422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47" w15:restartNumberingAfterBreak="0">
    <w:nsid w:val="5C0F71B3"/>
    <w:multiLevelType w:val="hybridMultilevel"/>
    <w:tmpl w:val="5D26E1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8" w15:restartNumberingAfterBreak="0">
    <w:nsid w:val="5D00099B"/>
    <w:multiLevelType w:val="hybridMultilevel"/>
    <w:tmpl w:val="56709D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9" w15:restartNumberingAfterBreak="0">
    <w:nsid w:val="5DCA5731"/>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DEC6B47"/>
    <w:multiLevelType w:val="multilevel"/>
    <w:tmpl w:val="604E1C0A"/>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1" w15:restartNumberingAfterBreak="0">
    <w:nsid w:val="60C64F6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64E01F86"/>
    <w:multiLevelType w:val="hybridMultilevel"/>
    <w:tmpl w:val="B570FD9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3" w15:restartNumberingAfterBreak="0">
    <w:nsid w:val="6E840DC9"/>
    <w:multiLevelType w:val="hybridMultilevel"/>
    <w:tmpl w:val="2D0CA7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7BC755BE"/>
    <w:multiLevelType w:val="hybridMultilevel"/>
    <w:tmpl w:val="47DC31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6" w15:restartNumberingAfterBreak="0">
    <w:nsid w:val="7D8C2C6D"/>
    <w:multiLevelType w:val="multilevel"/>
    <w:tmpl w:val="04090023"/>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67920102">
    <w:abstractNumId w:val="45"/>
  </w:num>
  <w:num w:numId="2" w16cid:durableId="1917594315">
    <w:abstractNumId w:val="12"/>
  </w:num>
  <w:num w:numId="3" w16cid:durableId="1879773922">
    <w:abstractNumId w:val="10"/>
  </w:num>
  <w:num w:numId="4" w16cid:durableId="1881163951">
    <w:abstractNumId w:val="54"/>
  </w:num>
  <w:num w:numId="5" w16cid:durableId="2102338077">
    <w:abstractNumId w:val="16"/>
  </w:num>
  <w:num w:numId="6" w16cid:durableId="1480732838">
    <w:abstractNumId w:val="37"/>
  </w:num>
  <w:num w:numId="7" w16cid:durableId="1102190583">
    <w:abstractNumId w:val="40"/>
  </w:num>
  <w:num w:numId="8" w16cid:durableId="1556239620">
    <w:abstractNumId w:val="9"/>
  </w:num>
  <w:num w:numId="9" w16cid:durableId="1396010223">
    <w:abstractNumId w:val="7"/>
  </w:num>
  <w:num w:numId="10" w16cid:durableId="620693928">
    <w:abstractNumId w:val="6"/>
  </w:num>
  <w:num w:numId="11" w16cid:durableId="114911201">
    <w:abstractNumId w:val="5"/>
  </w:num>
  <w:num w:numId="12" w16cid:durableId="84227316">
    <w:abstractNumId w:val="4"/>
  </w:num>
  <w:num w:numId="13" w16cid:durableId="1836529369">
    <w:abstractNumId w:val="8"/>
  </w:num>
  <w:num w:numId="14" w16cid:durableId="1870877911">
    <w:abstractNumId w:val="3"/>
  </w:num>
  <w:num w:numId="15" w16cid:durableId="1226450325">
    <w:abstractNumId w:val="2"/>
  </w:num>
  <w:num w:numId="16" w16cid:durableId="639306238">
    <w:abstractNumId w:val="1"/>
  </w:num>
  <w:num w:numId="17" w16cid:durableId="1869173885">
    <w:abstractNumId w:val="0"/>
  </w:num>
  <w:num w:numId="18" w16cid:durableId="2029479671">
    <w:abstractNumId w:val="26"/>
  </w:num>
  <w:num w:numId="19" w16cid:durableId="713234572">
    <w:abstractNumId w:val="29"/>
  </w:num>
  <w:num w:numId="20" w16cid:durableId="830946961">
    <w:abstractNumId w:val="50"/>
  </w:num>
  <w:num w:numId="21" w16cid:durableId="832573647">
    <w:abstractNumId w:val="38"/>
  </w:num>
  <w:num w:numId="22" w16cid:durableId="743180853">
    <w:abstractNumId w:val="11"/>
  </w:num>
  <w:num w:numId="23" w16cid:durableId="1544976264">
    <w:abstractNumId w:val="56"/>
  </w:num>
  <w:num w:numId="24" w16cid:durableId="231503534">
    <w:abstractNumId w:val="51"/>
  </w:num>
  <w:num w:numId="25" w16cid:durableId="1743722821">
    <w:abstractNumId w:val="49"/>
  </w:num>
  <w:num w:numId="26" w16cid:durableId="817111692">
    <w:abstractNumId w:val="25"/>
  </w:num>
  <w:num w:numId="27" w16cid:durableId="1990282517">
    <w:abstractNumId w:val="52"/>
  </w:num>
  <w:num w:numId="28" w16cid:durableId="1409961118">
    <w:abstractNumId w:val="19"/>
  </w:num>
  <w:num w:numId="29" w16cid:durableId="653414508">
    <w:abstractNumId w:val="55"/>
  </w:num>
  <w:num w:numId="30" w16cid:durableId="1120805167">
    <w:abstractNumId w:val="14"/>
  </w:num>
  <w:num w:numId="31" w16cid:durableId="1304852992">
    <w:abstractNumId w:val="21"/>
  </w:num>
  <w:num w:numId="32" w16cid:durableId="1033069463">
    <w:abstractNumId w:val="44"/>
  </w:num>
  <w:num w:numId="33" w16cid:durableId="1554463484">
    <w:abstractNumId w:val="31"/>
  </w:num>
  <w:num w:numId="34" w16cid:durableId="948051446">
    <w:abstractNumId w:val="23"/>
  </w:num>
  <w:num w:numId="35" w16cid:durableId="1853957034">
    <w:abstractNumId w:val="46"/>
  </w:num>
  <w:num w:numId="36" w16cid:durableId="2034073006">
    <w:abstractNumId w:val="33"/>
  </w:num>
  <w:num w:numId="37" w16cid:durableId="137188258">
    <w:abstractNumId w:val="27"/>
  </w:num>
  <w:num w:numId="38" w16cid:durableId="1619800661">
    <w:abstractNumId w:val="17"/>
  </w:num>
  <w:num w:numId="39" w16cid:durableId="723213259">
    <w:abstractNumId w:val="35"/>
  </w:num>
  <w:num w:numId="40" w16cid:durableId="1921213348">
    <w:abstractNumId w:val="48"/>
  </w:num>
  <w:num w:numId="41" w16cid:durableId="338241241">
    <w:abstractNumId w:val="15"/>
  </w:num>
  <w:num w:numId="42" w16cid:durableId="1866361960">
    <w:abstractNumId w:val="30"/>
  </w:num>
  <w:num w:numId="43" w16cid:durableId="1921477010">
    <w:abstractNumId w:val="39"/>
  </w:num>
  <w:num w:numId="44" w16cid:durableId="1498230224">
    <w:abstractNumId w:val="36"/>
  </w:num>
  <w:num w:numId="45" w16cid:durableId="721028253">
    <w:abstractNumId w:val="32"/>
  </w:num>
  <w:num w:numId="46" w16cid:durableId="1554387003">
    <w:abstractNumId w:val="43"/>
  </w:num>
  <w:num w:numId="47" w16cid:durableId="1887910251">
    <w:abstractNumId w:val="20"/>
  </w:num>
  <w:num w:numId="48" w16cid:durableId="1905289435">
    <w:abstractNumId w:val="47"/>
  </w:num>
  <w:num w:numId="49" w16cid:durableId="1458455037">
    <w:abstractNumId w:val="41"/>
  </w:num>
  <w:num w:numId="50" w16cid:durableId="2022707588">
    <w:abstractNumId w:val="18"/>
  </w:num>
  <w:num w:numId="51" w16cid:durableId="1991714497">
    <w:abstractNumId w:val="42"/>
  </w:num>
  <w:num w:numId="52" w16cid:durableId="19475306">
    <w:abstractNumId w:val="34"/>
  </w:num>
  <w:num w:numId="53" w16cid:durableId="1224368594">
    <w:abstractNumId w:val="53"/>
  </w:num>
  <w:num w:numId="54" w16cid:durableId="295567730">
    <w:abstractNumId w:val="28"/>
  </w:num>
  <w:num w:numId="55" w16cid:durableId="976764595">
    <w:abstractNumId w:val="13"/>
  </w:num>
  <w:num w:numId="56" w16cid:durableId="2065248716">
    <w:abstractNumId w:val="22"/>
  </w:num>
  <w:num w:numId="57" w16cid:durableId="100979246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80"/>
    <w:rsid w:val="00045E57"/>
    <w:rsid w:val="00080D62"/>
    <w:rsid w:val="000A63E7"/>
    <w:rsid w:val="000C6C57"/>
    <w:rsid w:val="000C7F7B"/>
    <w:rsid w:val="000F662E"/>
    <w:rsid w:val="00104043"/>
    <w:rsid w:val="0011630D"/>
    <w:rsid w:val="0011764B"/>
    <w:rsid w:val="00202A4F"/>
    <w:rsid w:val="002C52FC"/>
    <w:rsid w:val="002F3212"/>
    <w:rsid w:val="00375C65"/>
    <w:rsid w:val="00405D35"/>
    <w:rsid w:val="00410C05"/>
    <w:rsid w:val="00433C15"/>
    <w:rsid w:val="004522D5"/>
    <w:rsid w:val="004C3698"/>
    <w:rsid w:val="004E108E"/>
    <w:rsid w:val="00537C05"/>
    <w:rsid w:val="0059541F"/>
    <w:rsid w:val="005B38AE"/>
    <w:rsid w:val="005F2A8A"/>
    <w:rsid w:val="00641CA4"/>
    <w:rsid w:val="00645252"/>
    <w:rsid w:val="00663694"/>
    <w:rsid w:val="006D3D74"/>
    <w:rsid w:val="007139A3"/>
    <w:rsid w:val="007756D6"/>
    <w:rsid w:val="007C4049"/>
    <w:rsid w:val="007D0C13"/>
    <w:rsid w:val="007F7DAF"/>
    <w:rsid w:val="0083569A"/>
    <w:rsid w:val="008807F4"/>
    <w:rsid w:val="008A7E81"/>
    <w:rsid w:val="009E338E"/>
    <w:rsid w:val="00A00E38"/>
    <w:rsid w:val="00A31491"/>
    <w:rsid w:val="00A9204E"/>
    <w:rsid w:val="00A92850"/>
    <w:rsid w:val="00AC30AA"/>
    <w:rsid w:val="00AE0280"/>
    <w:rsid w:val="00B05DCE"/>
    <w:rsid w:val="00B361E6"/>
    <w:rsid w:val="00C011BA"/>
    <w:rsid w:val="00C21D1B"/>
    <w:rsid w:val="00C347E2"/>
    <w:rsid w:val="00CA5B91"/>
    <w:rsid w:val="00D34FCA"/>
    <w:rsid w:val="00D358E1"/>
    <w:rsid w:val="00D80021"/>
    <w:rsid w:val="00D96726"/>
    <w:rsid w:val="00E31A48"/>
    <w:rsid w:val="00E97D56"/>
    <w:rsid w:val="00EA2AF8"/>
    <w:rsid w:val="00F025C7"/>
    <w:rsid w:val="00F3501B"/>
    <w:rsid w:val="00F446B3"/>
    <w:rsid w:val="00F66F03"/>
    <w:rsid w:val="00FD30F5"/>
    <w:rsid w:val="00FE591C"/>
    <w:rsid w:val="00FF692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AF1B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2FC"/>
    <w:rPr>
      <w:rFonts w:ascii="Calibri" w:hAnsi="Calibri" w:cs="Calibri"/>
    </w:rPr>
  </w:style>
  <w:style w:type="paragraph" w:styleId="Ttulo1">
    <w:name w:val="heading 1"/>
    <w:basedOn w:val="Normal"/>
    <w:next w:val="Normal"/>
    <w:link w:val="Ttulo1Carter"/>
    <w:uiPriority w:val="9"/>
    <w:qFormat/>
    <w:rsid w:val="002C52FC"/>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arter"/>
    <w:uiPriority w:val="9"/>
    <w:unhideWhenUsed/>
    <w:qFormat/>
    <w:rsid w:val="002C52FC"/>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arter"/>
    <w:uiPriority w:val="9"/>
    <w:unhideWhenUsed/>
    <w:qFormat/>
    <w:rsid w:val="002C52FC"/>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arter"/>
    <w:uiPriority w:val="9"/>
    <w:unhideWhenUsed/>
    <w:qFormat/>
    <w:rsid w:val="002C52FC"/>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arter"/>
    <w:uiPriority w:val="9"/>
    <w:unhideWhenUsed/>
    <w:qFormat/>
    <w:rsid w:val="002C52FC"/>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arter"/>
    <w:uiPriority w:val="9"/>
    <w:unhideWhenUsed/>
    <w:qFormat/>
    <w:rsid w:val="002C52FC"/>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arter"/>
    <w:uiPriority w:val="9"/>
    <w:unhideWhenUsed/>
    <w:qFormat/>
    <w:rsid w:val="002C52FC"/>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arter"/>
    <w:uiPriority w:val="9"/>
    <w:unhideWhenUsed/>
    <w:qFormat/>
    <w:rsid w:val="002C52FC"/>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arter"/>
    <w:uiPriority w:val="9"/>
    <w:unhideWhenUsed/>
    <w:qFormat/>
    <w:rsid w:val="002C52FC"/>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2C52FC"/>
    <w:rPr>
      <w:rFonts w:ascii="Calibri Light" w:eastAsiaTheme="majorEastAsia" w:hAnsi="Calibri Light" w:cs="Calibri Light"/>
      <w:color w:val="1F4E79" w:themeColor="accent1" w:themeShade="80"/>
      <w:sz w:val="32"/>
      <w:szCs w:val="32"/>
    </w:rPr>
  </w:style>
  <w:style w:type="character" w:customStyle="1" w:styleId="Ttulo2Carter">
    <w:name w:val="Título 2 Caráter"/>
    <w:basedOn w:val="Tipodeletrapredefinidodopargrafo"/>
    <w:link w:val="Ttulo2"/>
    <w:uiPriority w:val="9"/>
    <w:rsid w:val="002C52FC"/>
    <w:rPr>
      <w:rFonts w:ascii="Calibri Light" w:eastAsiaTheme="majorEastAsia" w:hAnsi="Calibri Light" w:cs="Calibri Light"/>
      <w:color w:val="1F4E79" w:themeColor="accent1" w:themeShade="80"/>
      <w:sz w:val="26"/>
      <w:szCs w:val="26"/>
    </w:rPr>
  </w:style>
  <w:style w:type="character" w:customStyle="1" w:styleId="Ttulo3Carter">
    <w:name w:val="Título 3 Caráter"/>
    <w:basedOn w:val="Tipodeletrapredefinidodopargrafo"/>
    <w:link w:val="Ttulo3"/>
    <w:uiPriority w:val="9"/>
    <w:rsid w:val="002C52FC"/>
    <w:rPr>
      <w:rFonts w:ascii="Calibri Light" w:eastAsiaTheme="majorEastAsia" w:hAnsi="Calibri Light" w:cs="Calibri Light"/>
      <w:color w:val="1F4D78" w:themeColor="accent1" w:themeShade="7F"/>
      <w:sz w:val="24"/>
      <w:szCs w:val="24"/>
    </w:rPr>
  </w:style>
  <w:style w:type="character" w:customStyle="1" w:styleId="Ttulo4Carter">
    <w:name w:val="Título 4 Caráter"/>
    <w:basedOn w:val="Tipodeletrapredefinidodopargrafo"/>
    <w:link w:val="Ttulo4"/>
    <w:uiPriority w:val="9"/>
    <w:rsid w:val="002C52FC"/>
    <w:rPr>
      <w:rFonts w:ascii="Calibri Light" w:eastAsiaTheme="majorEastAsia" w:hAnsi="Calibri Light" w:cs="Calibri Light"/>
      <w:i/>
      <w:iCs/>
      <w:color w:val="1F4E79" w:themeColor="accent1" w:themeShade="80"/>
    </w:rPr>
  </w:style>
  <w:style w:type="character" w:customStyle="1" w:styleId="Ttulo5Carter">
    <w:name w:val="Título 5 Caráter"/>
    <w:basedOn w:val="Tipodeletrapredefinidodopargrafo"/>
    <w:link w:val="Ttulo5"/>
    <w:uiPriority w:val="9"/>
    <w:rsid w:val="002C52FC"/>
    <w:rPr>
      <w:rFonts w:ascii="Calibri Light" w:eastAsiaTheme="majorEastAsia" w:hAnsi="Calibri Light" w:cs="Calibri Light"/>
      <w:color w:val="1F4E79" w:themeColor="accent1" w:themeShade="80"/>
    </w:rPr>
  </w:style>
  <w:style w:type="character" w:customStyle="1" w:styleId="Ttulo6Carter">
    <w:name w:val="Título 6 Caráter"/>
    <w:basedOn w:val="Tipodeletrapredefinidodopargrafo"/>
    <w:link w:val="Ttulo6"/>
    <w:uiPriority w:val="9"/>
    <w:rsid w:val="002C52FC"/>
    <w:rPr>
      <w:rFonts w:ascii="Calibri Light" w:eastAsiaTheme="majorEastAsia" w:hAnsi="Calibri Light" w:cs="Calibri Light"/>
      <w:color w:val="1F4D78" w:themeColor="accent1" w:themeShade="7F"/>
    </w:rPr>
  </w:style>
  <w:style w:type="character" w:customStyle="1" w:styleId="Ttulo7Carter">
    <w:name w:val="Título 7 Caráter"/>
    <w:basedOn w:val="Tipodeletrapredefinidodopargrafo"/>
    <w:link w:val="Ttulo7"/>
    <w:uiPriority w:val="9"/>
    <w:rsid w:val="002C52FC"/>
    <w:rPr>
      <w:rFonts w:ascii="Calibri Light" w:eastAsiaTheme="majorEastAsia" w:hAnsi="Calibri Light" w:cs="Calibri Light"/>
      <w:i/>
      <w:iCs/>
      <w:color w:val="1F4D78" w:themeColor="accent1" w:themeShade="7F"/>
    </w:rPr>
  </w:style>
  <w:style w:type="character" w:customStyle="1" w:styleId="Ttulo8Carter">
    <w:name w:val="Título 8 Caráter"/>
    <w:basedOn w:val="Tipodeletrapredefinidodopargrafo"/>
    <w:link w:val="Ttulo8"/>
    <w:uiPriority w:val="9"/>
    <w:rsid w:val="002C52FC"/>
    <w:rPr>
      <w:rFonts w:ascii="Calibri Light" w:eastAsiaTheme="majorEastAsia" w:hAnsi="Calibri Light" w:cs="Calibri Light"/>
      <w:color w:val="272727" w:themeColor="text1" w:themeTint="D8"/>
      <w:szCs w:val="21"/>
    </w:rPr>
  </w:style>
  <w:style w:type="character" w:customStyle="1" w:styleId="Ttulo9Carter">
    <w:name w:val="Título 9 Caráter"/>
    <w:basedOn w:val="Tipodeletrapredefinidodopargrafo"/>
    <w:link w:val="Ttulo9"/>
    <w:uiPriority w:val="9"/>
    <w:rsid w:val="002C52FC"/>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arter"/>
    <w:uiPriority w:val="10"/>
    <w:qFormat/>
    <w:rsid w:val="002C52FC"/>
    <w:pPr>
      <w:contextualSpacing/>
    </w:pPr>
    <w:rPr>
      <w:rFonts w:ascii="Calibri Light" w:eastAsiaTheme="majorEastAsia" w:hAnsi="Calibri Light" w:cs="Calibri Light"/>
      <w:spacing w:val="-10"/>
      <w:kern w:val="28"/>
      <w:sz w:val="56"/>
      <w:szCs w:val="56"/>
    </w:rPr>
  </w:style>
  <w:style w:type="character" w:customStyle="1" w:styleId="TtuloCarter">
    <w:name w:val="Título Caráter"/>
    <w:basedOn w:val="Tipodeletrapredefinidodopargrafo"/>
    <w:link w:val="Ttulo"/>
    <w:uiPriority w:val="10"/>
    <w:rsid w:val="002C52FC"/>
    <w:rPr>
      <w:rFonts w:ascii="Calibri Light" w:eastAsiaTheme="majorEastAsia" w:hAnsi="Calibri Light" w:cs="Calibri Light"/>
      <w:spacing w:val="-10"/>
      <w:kern w:val="28"/>
      <w:sz w:val="56"/>
      <w:szCs w:val="56"/>
    </w:rPr>
  </w:style>
  <w:style w:type="paragraph" w:styleId="Subttulo">
    <w:name w:val="Subtitle"/>
    <w:basedOn w:val="Normal"/>
    <w:next w:val="Normal"/>
    <w:link w:val="SubttuloCarter"/>
    <w:uiPriority w:val="11"/>
    <w:qFormat/>
    <w:rsid w:val="002C52FC"/>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2C52FC"/>
    <w:rPr>
      <w:rFonts w:ascii="Calibri" w:eastAsiaTheme="minorEastAsia" w:hAnsi="Calibri" w:cs="Calibri"/>
      <w:color w:val="5A5A5A" w:themeColor="text1" w:themeTint="A5"/>
      <w:spacing w:val="15"/>
    </w:rPr>
  </w:style>
  <w:style w:type="character" w:styleId="nfaseDiscreta">
    <w:name w:val="Subtle Emphasis"/>
    <w:basedOn w:val="Tipodeletrapredefinidodopargrafo"/>
    <w:uiPriority w:val="19"/>
    <w:qFormat/>
    <w:rsid w:val="002C52FC"/>
    <w:rPr>
      <w:rFonts w:ascii="Calibri" w:hAnsi="Calibri" w:cs="Calibri"/>
      <w:i/>
      <w:iCs/>
      <w:color w:val="404040" w:themeColor="text1" w:themeTint="BF"/>
    </w:rPr>
  </w:style>
  <w:style w:type="character" w:styleId="nfase">
    <w:name w:val="Emphasis"/>
    <w:basedOn w:val="Tipodeletrapredefinidodopargrafo"/>
    <w:uiPriority w:val="20"/>
    <w:qFormat/>
    <w:rsid w:val="002C52FC"/>
    <w:rPr>
      <w:rFonts w:ascii="Calibri" w:hAnsi="Calibri" w:cs="Calibri"/>
      <w:i/>
      <w:iCs/>
    </w:rPr>
  </w:style>
  <w:style w:type="character" w:styleId="nfaseIntensa">
    <w:name w:val="Intense Emphasis"/>
    <w:basedOn w:val="Tipodeletrapredefinidodopargrafo"/>
    <w:uiPriority w:val="21"/>
    <w:qFormat/>
    <w:rsid w:val="002C52FC"/>
    <w:rPr>
      <w:rFonts w:ascii="Calibri" w:hAnsi="Calibri" w:cs="Calibri"/>
      <w:i/>
      <w:iCs/>
      <w:color w:val="1F4E79" w:themeColor="accent1" w:themeShade="80"/>
    </w:rPr>
  </w:style>
  <w:style w:type="character" w:styleId="Forte">
    <w:name w:val="Strong"/>
    <w:basedOn w:val="Tipodeletrapredefinidodopargrafo"/>
    <w:uiPriority w:val="22"/>
    <w:qFormat/>
    <w:rsid w:val="002C52FC"/>
    <w:rPr>
      <w:rFonts w:ascii="Calibri" w:hAnsi="Calibri" w:cs="Calibri"/>
      <w:b/>
      <w:bCs/>
    </w:rPr>
  </w:style>
  <w:style w:type="paragraph" w:styleId="Citao">
    <w:name w:val="Quote"/>
    <w:basedOn w:val="Normal"/>
    <w:next w:val="Normal"/>
    <w:link w:val="CitaoCarter"/>
    <w:uiPriority w:val="29"/>
    <w:qFormat/>
    <w:rsid w:val="002C52FC"/>
    <w:pPr>
      <w:spacing w:before="200"/>
      <w:ind w:left="864" w:right="864"/>
      <w:jc w:val="center"/>
    </w:pPr>
    <w:rPr>
      <w:i/>
      <w:iCs/>
      <w:color w:val="404040" w:themeColor="text1" w:themeTint="BF"/>
    </w:rPr>
  </w:style>
  <w:style w:type="character" w:customStyle="1" w:styleId="CitaoCarter">
    <w:name w:val="Citação Caráter"/>
    <w:basedOn w:val="Tipodeletrapredefinidodopargrafo"/>
    <w:link w:val="Citao"/>
    <w:uiPriority w:val="29"/>
    <w:rsid w:val="002C52FC"/>
    <w:rPr>
      <w:rFonts w:ascii="Calibri" w:hAnsi="Calibri" w:cs="Calibri"/>
      <w:i/>
      <w:iCs/>
      <w:color w:val="404040" w:themeColor="text1" w:themeTint="BF"/>
    </w:rPr>
  </w:style>
  <w:style w:type="paragraph" w:styleId="CitaoIntensa">
    <w:name w:val="Intense Quote"/>
    <w:basedOn w:val="Normal"/>
    <w:next w:val="Normal"/>
    <w:link w:val="CitaoIntensaCarter"/>
    <w:uiPriority w:val="30"/>
    <w:qFormat/>
    <w:rsid w:val="002C52FC"/>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oIntensaCarter">
    <w:name w:val="Citação Intensa Caráter"/>
    <w:basedOn w:val="Tipodeletrapredefinidodopargrafo"/>
    <w:link w:val="CitaoIntensa"/>
    <w:uiPriority w:val="30"/>
    <w:rsid w:val="002C52FC"/>
    <w:rPr>
      <w:rFonts w:ascii="Calibri" w:hAnsi="Calibri" w:cs="Calibri"/>
      <w:i/>
      <w:iCs/>
      <w:color w:val="1F4E79" w:themeColor="accent1" w:themeShade="80"/>
    </w:rPr>
  </w:style>
  <w:style w:type="character" w:styleId="RefernciaDiscreta">
    <w:name w:val="Subtle Reference"/>
    <w:basedOn w:val="Tipodeletrapredefinidodopargrafo"/>
    <w:uiPriority w:val="31"/>
    <w:qFormat/>
    <w:rsid w:val="002C52FC"/>
    <w:rPr>
      <w:rFonts w:ascii="Calibri" w:hAnsi="Calibri" w:cs="Calibri"/>
      <w:smallCaps/>
      <w:color w:val="5A5A5A" w:themeColor="text1" w:themeTint="A5"/>
    </w:rPr>
  </w:style>
  <w:style w:type="character" w:styleId="RefernciaIntensa">
    <w:name w:val="Intense Reference"/>
    <w:basedOn w:val="Tipodeletrapredefinidodopargrafo"/>
    <w:uiPriority w:val="32"/>
    <w:qFormat/>
    <w:rsid w:val="002C52FC"/>
    <w:rPr>
      <w:rFonts w:ascii="Calibri" w:hAnsi="Calibri" w:cs="Calibri"/>
      <w:b/>
      <w:bCs/>
      <w:caps w:val="0"/>
      <w:smallCaps/>
      <w:color w:val="1F4E79" w:themeColor="accent1" w:themeShade="80"/>
      <w:spacing w:val="5"/>
    </w:rPr>
  </w:style>
  <w:style w:type="character" w:styleId="TtulodoLivro">
    <w:name w:val="Book Title"/>
    <w:basedOn w:val="Tipodeletrapredefinidodopargrafo"/>
    <w:uiPriority w:val="33"/>
    <w:qFormat/>
    <w:rsid w:val="002C52FC"/>
    <w:rPr>
      <w:rFonts w:ascii="Calibri" w:hAnsi="Calibri" w:cs="Calibri"/>
      <w:b/>
      <w:bCs/>
      <w:i/>
      <w:iCs/>
      <w:spacing w:val="5"/>
    </w:rPr>
  </w:style>
  <w:style w:type="character" w:styleId="Hiperligao">
    <w:name w:val="Hyperlink"/>
    <w:basedOn w:val="Tipodeletrapredefinidodopargrafo"/>
    <w:uiPriority w:val="99"/>
    <w:unhideWhenUsed/>
    <w:rsid w:val="002C52FC"/>
    <w:rPr>
      <w:rFonts w:ascii="Calibri" w:hAnsi="Calibri" w:cs="Calibri"/>
      <w:color w:val="1F4E79" w:themeColor="accent1" w:themeShade="80"/>
      <w:u w:val="single"/>
    </w:rPr>
  </w:style>
  <w:style w:type="character" w:styleId="Hiperligaovisitada">
    <w:name w:val="FollowedHyperlink"/>
    <w:basedOn w:val="Tipodeletrapredefinidodopargrafo"/>
    <w:uiPriority w:val="99"/>
    <w:unhideWhenUsed/>
    <w:rsid w:val="002C52FC"/>
    <w:rPr>
      <w:rFonts w:ascii="Calibri" w:hAnsi="Calibri" w:cs="Calibri"/>
      <w:color w:val="954F72" w:themeColor="followedHyperlink"/>
      <w:u w:val="single"/>
    </w:rPr>
  </w:style>
  <w:style w:type="paragraph" w:styleId="Legenda">
    <w:name w:val="caption"/>
    <w:basedOn w:val="Normal"/>
    <w:next w:val="Normal"/>
    <w:uiPriority w:val="35"/>
    <w:unhideWhenUsed/>
    <w:qFormat/>
    <w:rsid w:val="002C52FC"/>
    <w:pPr>
      <w:spacing w:after="200"/>
    </w:pPr>
    <w:rPr>
      <w:i/>
      <w:iCs/>
      <w:color w:val="44546A" w:themeColor="text2"/>
      <w:szCs w:val="18"/>
    </w:rPr>
  </w:style>
  <w:style w:type="paragraph" w:styleId="Textodebalo">
    <w:name w:val="Balloon Text"/>
    <w:basedOn w:val="Normal"/>
    <w:link w:val="TextodebaloCarter"/>
    <w:uiPriority w:val="99"/>
    <w:semiHidden/>
    <w:unhideWhenUsed/>
    <w:rsid w:val="002C52FC"/>
    <w:rPr>
      <w:rFonts w:ascii="Segoe UI" w:hAnsi="Segoe UI" w:cs="Segoe UI"/>
      <w:szCs w:val="18"/>
    </w:rPr>
  </w:style>
  <w:style w:type="character" w:customStyle="1" w:styleId="TextodebaloCarter">
    <w:name w:val="Texto de balão Caráter"/>
    <w:basedOn w:val="Tipodeletrapredefinidodopargrafo"/>
    <w:link w:val="Textodebalo"/>
    <w:uiPriority w:val="99"/>
    <w:semiHidden/>
    <w:rsid w:val="002C52FC"/>
    <w:rPr>
      <w:rFonts w:ascii="Segoe UI" w:hAnsi="Segoe UI" w:cs="Segoe UI"/>
      <w:szCs w:val="18"/>
    </w:rPr>
  </w:style>
  <w:style w:type="paragraph" w:styleId="Textodebloco">
    <w:name w:val="Block Text"/>
    <w:basedOn w:val="Normal"/>
    <w:uiPriority w:val="99"/>
    <w:semiHidden/>
    <w:unhideWhenUsed/>
    <w:rsid w:val="002C52FC"/>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odetexto3">
    <w:name w:val="Body Text 3"/>
    <w:basedOn w:val="Normal"/>
    <w:link w:val="Corpodetexto3Carter"/>
    <w:uiPriority w:val="99"/>
    <w:semiHidden/>
    <w:unhideWhenUsed/>
    <w:rsid w:val="002C52FC"/>
    <w:pPr>
      <w:spacing w:after="120"/>
    </w:pPr>
    <w:rPr>
      <w:szCs w:val="16"/>
    </w:rPr>
  </w:style>
  <w:style w:type="character" w:customStyle="1" w:styleId="Corpodetexto3Carter">
    <w:name w:val="Corpo de texto 3 Caráter"/>
    <w:basedOn w:val="Tipodeletrapredefinidodopargrafo"/>
    <w:link w:val="Corpodetexto3"/>
    <w:uiPriority w:val="99"/>
    <w:semiHidden/>
    <w:rsid w:val="002C52FC"/>
    <w:rPr>
      <w:rFonts w:ascii="Calibri" w:hAnsi="Calibri" w:cs="Calibri"/>
      <w:szCs w:val="16"/>
    </w:rPr>
  </w:style>
  <w:style w:type="paragraph" w:styleId="Avanodecorpodetexto3">
    <w:name w:val="Body Text Indent 3"/>
    <w:basedOn w:val="Normal"/>
    <w:link w:val="Avanodecorpodetexto3Carter"/>
    <w:uiPriority w:val="99"/>
    <w:semiHidden/>
    <w:unhideWhenUsed/>
    <w:rsid w:val="002C52FC"/>
    <w:pPr>
      <w:spacing w:after="120"/>
      <w:ind w:left="360"/>
    </w:pPr>
    <w:rPr>
      <w:szCs w:val="16"/>
    </w:rPr>
  </w:style>
  <w:style w:type="character" w:customStyle="1" w:styleId="Avanodecorpodetexto3Carter">
    <w:name w:val="Avanço de corpo de texto 3 Caráter"/>
    <w:basedOn w:val="Tipodeletrapredefinidodopargrafo"/>
    <w:link w:val="Avanodecorpodetexto3"/>
    <w:uiPriority w:val="99"/>
    <w:semiHidden/>
    <w:rsid w:val="002C52FC"/>
    <w:rPr>
      <w:rFonts w:ascii="Calibri" w:hAnsi="Calibri" w:cs="Calibri"/>
      <w:szCs w:val="16"/>
    </w:rPr>
  </w:style>
  <w:style w:type="character" w:styleId="Refdecomentrio">
    <w:name w:val="annotation reference"/>
    <w:basedOn w:val="Tipodeletrapredefinidodopargrafo"/>
    <w:uiPriority w:val="99"/>
    <w:semiHidden/>
    <w:unhideWhenUsed/>
    <w:rsid w:val="002C52FC"/>
    <w:rPr>
      <w:rFonts w:ascii="Calibri" w:hAnsi="Calibri" w:cs="Calibri"/>
      <w:sz w:val="22"/>
      <w:szCs w:val="16"/>
    </w:rPr>
  </w:style>
  <w:style w:type="paragraph" w:styleId="Textodecomentrio">
    <w:name w:val="annotation text"/>
    <w:basedOn w:val="Normal"/>
    <w:link w:val="TextodecomentrioCarter"/>
    <w:uiPriority w:val="99"/>
    <w:semiHidden/>
    <w:unhideWhenUsed/>
    <w:rsid w:val="002C52FC"/>
    <w:rPr>
      <w:szCs w:val="20"/>
    </w:rPr>
  </w:style>
  <w:style w:type="character" w:customStyle="1" w:styleId="TextodecomentrioCarter">
    <w:name w:val="Texto de comentário Caráter"/>
    <w:basedOn w:val="Tipodeletrapredefinidodopargrafo"/>
    <w:link w:val="Textodecomentrio"/>
    <w:uiPriority w:val="99"/>
    <w:semiHidden/>
    <w:rsid w:val="002C52FC"/>
    <w:rPr>
      <w:rFonts w:ascii="Calibri" w:hAnsi="Calibri" w:cs="Calibri"/>
      <w:szCs w:val="20"/>
    </w:rPr>
  </w:style>
  <w:style w:type="paragraph" w:styleId="Assuntodecomentrio">
    <w:name w:val="annotation subject"/>
    <w:basedOn w:val="Textodecomentrio"/>
    <w:next w:val="Textodecomentrio"/>
    <w:link w:val="AssuntodecomentrioCarter"/>
    <w:uiPriority w:val="99"/>
    <w:semiHidden/>
    <w:unhideWhenUsed/>
    <w:rsid w:val="002C52FC"/>
    <w:rPr>
      <w:b/>
      <w:bCs/>
    </w:rPr>
  </w:style>
  <w:style w:type="character" w:customStyle="1" w:styleId="AssuntodecomentrioCarter">
    <w:name w:val="Assunto de comentário Caráter"/>
    <w:basedOn w:val="TextodecomentrioCarter"/>
    <w:link w:val="Assuntodecomentrio"/>
    <w:uiPriority w:val="99"/>
    <w:semiHidden/>
    <w:rsid w:val="002C52FC"/>
    <w:rPr>
      <w:rFonts w:ascii="Calibri" w:hAnsi="Calibri" w:cs="Calibri"/>
      <w:b/>
      <w:bCs/>
      <w:szCs w:val="20"/>
    </w:rPr>
  </w:style>
  <w:style w:type="paragraph" w:styleId="Mapadodocumento">
    <w:name w:val="Document Map"/>
    <w:basedOn w:val="Normal"/>
    <w:link w:val="MapadodocumentoCarter"/>
    <w:uiPriority w:val="99"/>
    <w:semiHidden/>
    <w:unhideWhenUsed/>
    <w:rsid w:val="002C52FC"/>
    <w:rPr>
      <w:rFonts w:ascii="Segoe UI" w:hAnsi="Segoe UI" w:cs="Segoe UI"/>
      <w:szCs w:val="16"/>
    </w:rPr>
  </w:style>
  <w:style w:type="character" w:customStyle="1" w:styleId="MapadodocumentoCarter">
    <w:name w:val="Mapa do documento Caráter"/>
    <w:basedOn w:val="Tipodeletrapredefinidodopargrafo"/>
    <w:link w:val="Mapadodocumento"/>
    <w:uiPriority w:val="99"/>
    <w:semiHidden/>
    <w:rsid w:val="002C52FC"/>
    <w:rPr>
      <w:rFonts w:ascii="Segoe UI" w:hAnsi="Segoe UI" w:cs="Segoe UI"/>
      <w:szCs w:val="16"/>
    </w:rPr>
  </w:style>
  <w:style w:type="paragraph" w:styleId="Textodenotadefim">
    <w:name w:val="endnote text"/>
    <w:basedOn w:val="Normal"/>
    <w:link w:val="TextodenotadefimCarter"/>
    <w:uiPriority w:val="99"/>
    <w:semiHidden/>
    <w:unhideWhenUsed/>
    <w:rsid w:val="002C52FC"/>
    <w:rPr>
      <w:szCs w:val="20"/>
    </w:rPr>
  </w:style>
  <w:style w:type="character" w:customStyle="1" w:styleId="TextodenotadefimCarter">
    <w:name w:val="Texto de nota de fim Caráter"/>
    <w:basedOn w:val="Tipodeletrapredefinidodopargrafo"/>
    <w:link w:val="Textodenotadefim"/>
    <w:uiPriority w:val="99"/>
    <w:semiHidden/>
    <w:rsid w:val="002C52FC"/>
    <w:rPr>
      <w:rFonts w:ascii="Calibri" w:hAnsi="Calibri" w:cs="Calibri"/>
      <w:szCs w:val="20"/>
    </w:rPr>
  </w:style>
  <w:style w:type="paragraph" w:styleId="Remetente">
    <w:name w:val="envelope return"/>
    <w:basedOn w:val="Normal"/>
    <w:uiPriority w:val="99"/>
    <w:semiHidden/>
    <w:unhideWhenUsed/>
    <w:rsid w:val="002C52FC"/>
    <w:rPr>
      <w:rFonts w:ascii="Calibri Light" w:eastAsiaTheme="majorEastAsia" w:hAnsi="Calibri Light" w:cs="Calibri Light"/>
      <w:szCs w:val="20"/>
    </w:rPr>
  </w:style>
  <w:style w:type="paragraph" w:styleId="Textodenotaderodap">
    <w:name w:val="footnote text"/>
    <w:basedOn w:val="Normal"/>
    <w:link w:val="TextodenotaderodapCarter"/>
    <w:uiPriority w:val="99"/>
    <w:semiHidden/>
    <w:unhideWhenUsed/>
    <w:rsid w:val="002C52FC"/>
    <w:rPr>
      <w:szCs w:val="20"/>
    </w:rPr>
  </w:style>
  <w:style w:type="character" w:customStyle="1" w:styleId="TextodenotaderodapCarter">
    <w:name w:val="Texto de nota de rodapé Caráter"/>
    <w:basedOn w:val="Tipodeletrapredefinidodopargrafo"/>
    <w:link w:val="Textodenotaderodap"/>
    <w:uiPriority w:val="99"/>
    <w:semiHidden/>
    <w:rsid w:val="002C52FC"/>
    <w:rPr>
      <w:rFonts w:ascii="Calibri" w:hAnsi="Calibri" w:cs="Calibri"/>
      <w:szCs w:val="20"/>
    </w:rPr>
  </w:style>
  <w:style w:type="character" w:styleId="CdigoHTML">
    <w:name w:val="HTML Code"/>
    <w:basedOn w:val="Tipodeletrapredefinidodopargrafo"/>
    <w:uiPriority w:val="99"/>
    <w:semiHidden/>
    <w:unhideWhenUsed/>
    <w:rsid w:val="002C52FC"/>
    <w:rPr>
      <w:rFonts w:ascii="Consolas" w:hAnsi="Consolas" w:cs="Calibri"/>
      <w:sz w:val="22"/>
      <w:szCs w:val="20"/>
    </w:rPr>
  </w:style>
  <w:style w:type="character" w:styleId="TecladoHTML">
    <w:name w:val="HTML Keyboard"/>
    <w:basedOn w:val="Tipodeletrapredefinidodopargrafo"/>
    <w:uiPriority w:val="99"/>
    <w:semiHidden/>
    <w:unhideWhenUsed/>
    <w:rsid w:val="002C52FC"/>
    <w:rPr>
      <w:rFonts w:ascii="Consolas" w:hAnsi="Consolas" w:cs="Calibri"/>
      <w:sz w:val="22"/>
      <w:szCs w:val="20"/>
    </w:rPr>
  </w:style>
  <w:style w:type="paragraph" w:styleId="HTMLpr-formatado">
    <w:name w:val="HTML Preformatted"/>
    <w:basedOn w:val="Normal"/>
    <w:link w:val="HTMLpr-formatadoCarter"/>
    <w:uiPriority w:val="99"/>
    <w:semiHidden/>
    <w:unhideWhenUsed/>
    <w:rsid w:val="002C52FC"/>
    <w:rPr>
      <w:rFonts w:ascii="Consolas" w:hAnsi="Consolas"/>
      <w:szCs w:val="20"/>
    </w:rPr>
  </w:style>
  <w:style w:type="character" w:customStyle="1" w:styleId="HTMLpr-formatadoCarter">
    <w:name w:val="HTML pré-formatado Caráter"/>
    <w:basedOn w:val="Tipodeletrapredefinidodopargrafo"/>
    <w:link w:val="HTMLpr-formatado"/>
    <w:uiPriority w:val="99"/>
    <w:semiHidden/>
    <w:rsid w:val="002C52FC"/>
    <w:rPr>
      <w:rFonts w:ascii="Consolas" w:hAnsi="Consolas" w:cs="Calibri"/>
      <w:szCs w:val="20"/>
    </w:rPr>
  </w:style>
  <w:style w:type="character" w:styleId="MquinadeescreverHTML">
    <w:name w:val="HTML Typewriter"/>
    <w:basedOn w:val="Tipodeletrapredefinidodopargrafo"/>
    <w:uiPriority w:val="99"/>
    <w:semiHidden/>
    <w:unhideWhenUsed/>
    <w:rsid w:val="002C52FC"/>
    <w:rPr>
      <w:rFonts w:ascii="Consolas" w:hAnsi="Consolas" w:cs="Calibri"/>
      <w:sz w:val="22"/>
      <w:szCs w:val="20"/>
    </w:rPr>
  </w:style>
  <w:style w:type="paragraph" w:styleId="Textodemacro">
    <w:name w:val="macro"/>
    <w:link w:val="TextodemacroCarter"/>
    <w:uiPriority w:val="99"/>
    <w:semiHidden/>
    <w:unhideWhenUsed/>
    <w:rsid w:val="002C52FC"/>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demacroCarter">
    <w:name w:val="Texto de macro Caráter"/>
    <w:basedOn w:val="Tipodeletrapredefinidodopargrafo"/>
    <w:link w:val="Textodemacro"/>
    <w:uiPriority w:val="99"/>
    <w:semiHidden/>
    <w:rsid w:val="002C52FC"/>
    <w:rPr>
      <w:rFonts w:ascii="Consolas" w:hAnsi="Consolas" w:cs="Calibri"/>
      <w:szCs w:val="20"/>
    </w:rPr>
  </w:style>
  <w:style w:type="paragraph" w:styleId="Textosimples">
    <w:name w:val="Plain Text"/>
    <w:basedOn w:val="Normal"/>
    <w:link w:val="TextosimplesCarter"/>
    <w:uiPriority w:val="99"/>
    <w:semiHidden/>
    <w:unhideWhenUsed/>
    <w:rsid w:val="002C52FC"/>
    <w:rPr>
      <w:rFonts w:ascii="Consolas" w:hAnsi="Consolas"/>
      <w:szCs w:val="21"/>
    </w:rPr>
  </w:style>
  <w:style w:type="character" w:customStyle="1" w:styleId="TextosimplesCarter">
    <w:name w:val="Texto simples Caráter"/>
    <w:basedOn w:val="Tipodeletrapredefinidodopargrafo"/>
    <w:link w:val="Textosimples"/>
    <w:uiPriority w:val="99"/>
    <w:semiHidden/>
    <w:rsid w:val="002C52FC"/>
    <w:rPr>
      <w:rFonts w:ascii="Consolas" w:hAnsi="Consolas" w:cs="Calibri"/>
      <w:szCs w:val="21"/>
    </w:rPr>
  </w:style>
  <w:style w:type="character" w:styleId="TextodoMarcadordePosio">
    <w:name w:val="Placeholder Text"/>
    <w:basedOn w:val="Tipodeletrapredefinidodopargrafo"/>
    <w:uiPriority w:val="99"/>
    <w:semiHidden/>
    <w:rsid w:val="002C52FC"/>
    <w:rPr>
      <w:rFonts w:ascii="Calibri" w:hAnsi="Calibri" w:cs="Calibri"/>
      <w:color w:val="3B3838" w:themeColor="background2" w:themeShade="40"/>
    </w:rPr>
  </w:style>
  <w:style w:type="paragraph" w:styleId="Cabealho">
    <w:name w:val="header"/>
    <w:basedOn w:val="Normal"/>
    <w:link w:val="CabealhoCarter"/>
    <w:uiPriority w:val="99"/>
    <w:unhideWhenUsed/>
    <w:rsid w:val="002C52FC"/>
  </w:style>
  <w:style w:type="character" w:customStyle="1" w:styleId="CabealhoCarter">
    <w:name w:val="Cabeçalho Caráter"/>
    <w:basedOn w:val="Tipodeletrapredefinidodopargrafo"/>
    <w:link w:val="Cabealho"/>
    <w:uiPriority w:val="99"/>
    <w:rsid w:val="002C52FC"/>
    <w:rPr>
      <w:rFonts w:ascii="Calibri" w:hAnsi="Calibri" w:cs="Calibri"/>
    </w:rPr>
  </w:style>
  <w:style w:type="paragraph" w:styleId="Rodap">
    <w:name w:val="footer"/>
    <w:basedOn w:val="Normal"/>
    <w:link w:val="RodapCarter"/>
    <w:uiPriority w:val="99"/>
    <w:unhideWhenUsed/>
    <w:rsid w:val="002C52FC"/>
  </w:style>
  <w:style w:type="character" w:customStyle="1" w:styleId="RodapCarter">
    <w:name w:val="Rodapé Caráter"/>
    <w:basedOn w:val="Tipodeletrapredefinidodopargrafo"/>
    <w:link w:val="Rodap"/>
    <w:uiPriority w:val="99"/>
    <w:rsid w:val="002C52FC"/>
    <w:rPr>
      <w:rFonts w:ascii="Calibri" w:hAnsi="Calibri" w:cs="Calibri"/>
    </w:rPr>
  </w:style>
  <w:style w:type="paragraph" w:styleId="ndice9">
    <w:name w:val="toc 9"/>
    <w:basedOn w:val="Normal"/>
    <w:next w:val="Normal"/>
    <w:autoRedefine/>
    <w:uiPriority w:val="39"/>
    <w:semiHidden/>
    <w:unhideWhenUsed/>
    <w:rsid w:val="002C52FC"/>
    <w:pPr>
      <w:spacing w:after="120"/>
      <w:ind w:left="1757"/>
    </w:pPr>
  </w:style>
  <w:style w:type="character" w:styleId="Mencionar">
    <w:name w:val="Mention"/>
    <w:basedOn w:val="Tipodeletrapredefinidodopargrafo"/>
    <w:uiPriority w:val="99"/>
    <w:semiHidden/>
    <w:unhideWhenUsed/>
    <w:rsid w:val="002C52FC"/>
    <w:rPr>
      <w:rFonts w:ascii="Calibri" w:hAnsi="Calibri" w:cs="Calibri"/>
      <w:color w:val="2B579A"/>
      <w:shd w:val="clear" w:color="auto" w:fill="E1DFDD"/>
    </w:rPr>
  </w:style>
  <w:style w:type="numbering" w:styleId="111111">
    <w:name w:val="Outline List 2"/>
    <w:basedOn w:val="Semlista"/>
    <w:uiPriority w:val="99"/>
    <w:semiHidden/>
    <w:unhideWhenUsed/>
    <w:rsid w:val="002C52FC"/>
    <w:pPr>
      <w:numPr>
        <w:numId w:val="24"/>
      </w:numPr>
    </w:pPr>
  </w:style>
  <w:style w:type="numbering" w:styleId="1ai">
    <w:name w:val="Outline List 1"/>
    <w:basedOn w:val="Semlista"/>
    <w:uiPriority w:val="99"/>
    <w:semiHidden/>
    <w:unhideWhenUsed/>
    <w:rsid w:val="002C52FC"/>
    <w:pPr>
      <w:numPr>
        <w:numId w:val="25"/>
      </w:numPr>
    </w:pPr>
  </w:style>
  <w:style w:type="character" w:styleId="VarivelHTML">
    <w:name w:val="HTML Variable"/>
    <w:basedOn w:val="Tipodeletrapredefinidodopargrafo"/>
    <w:uiPriority w:val="99"/>
    <w:semiHidden/>
    <w:unhideWhenUsed/>
    <w:rsid w:val="002C52FC"/>
    <w:rPr>
      <w:rFonts w:ascii="Calibri" w:hAnsi="Calibri" w:cs="Calibri"/>
      <w:i/>
      <w:iCs/>
    </w:rPr>
  </w:style>
  <w:style w:type="paragraph" w:styleId="EndereoHTML">
    <w:name w:val="HTML Address"/>
    <w:basedOn w:val="Normal"/>
    <w:link w:val="EndereoHTMLCarter"/>
    <w:uiPriority w:val="99"/>
    <w:semiHidden/>
    <w:unhideWhenUsed/>
    <w:rsid w:val="002C52FC"/>
    <w:rPr>
      <w:i/>
      <w:iCs/>
    </w:rPr>
  </w:style>
  <w:style w:type="character" w:customStyle="1" w:styleId="EndereoHTMLCarter">
    <w:name w:val="Endereço HTML Caráter"/>
    <w:basedOn w:val="Tipodeletrapredefinidodopargrafo"/>
    <w:link w:val="EndereoHTML"/>
    <w:uiPriority w:val="99"/>
    <w:semiHidden/>
    <w:rsid w:val="002C52FC"/>
    <w:rPr>
      <w:rFonts w:ascii="Calibri" w:hAnsi="Calibri" w:cs="Calibri"/>
      <w:i/>
      <w:iCs/>
    </w:rPr>
  </w:style>
  <w:style w:type="character" w:styleId="DefinioHTML">
    <w:name w:val="HTML Definition"/>
    <w:basedOn w:val="Tipodeletrapredefinidodopargrafo"/>
    <w:uiPriority w:val="99"/>
    <w:semiHidden/>
    <w:unhideWhenUsed/>
    <w:rsid w:val="002C52FC"/>
    <w:rPr>
      <w:rFonts w:ascii="Calibri" w:hAnsi="Calibri" w:cs="Calibri"/>
      <w:i/>
      <w:iCs/>
    </w:rPr>
  </w:style>
  <w:style w:type="character" w:styleId="CitaoHTML">
    <w:name w:val="HTML Cite"/>
    <w:basedOn w:val="Tipodeletrapredefinidodopargrafo"/>
    <w:uiPriority w:val="99"/>
    <w:semiHidden/>
    <w:unhideWhenUsed/>
    <w:rsid w:val="002C52FC"/>
    <w:rPr>
      <w:rFonts w:ascii="Calibri" w:hAnsi="Calibri" w:cs="Calibri"/>
      <w:i/>
      <w:iCs/>
    </w:rPr>
  </w:style>
  <w:style w:type="character" w:styleId="ExemplodeHTML">
    <w:name w:val="HTML Sample"/>
    <w:basedOn w:val="Tipodeletrapredefinidodopargrafo"/>
    <w:uiPriority w:val="99"/>
    <w:semiHidden/>
    <w:unhideWhenUsed/>
    <w:rsid w:val="002C52FC"/>
    <w:rPr>
      <w:rFonts w:ascii="Consolas" w:hAnsi="Consolas" w:cs="Calibri"/>
      <w:sz w:val="24"/>
      <w:szCs w:val="24"/>
    </w:rPr>
  </w:style>
  <w:style w:type="character" w:styleId="AcrnimoHTML">
    <w:name w:val="HTML Acronym"/>
    <w:basedOn w:val="Tipodeletrapredefinidodopargrafo"/>
    <w:uiPriority w:val="99"/>
    <w:semiHidden/>
    <w:unhideWhenUsed/>
    <w:rsid w:val="002C52FC"/>
    <w:rPr>
      <w:rFonts w:ascii="Calibri" w:hAnsi="Calibri" w:cs="Calibri"/>
    </w:rPr>
  </w:style>
  <w:style w:type="paragraph" w:styleId="ndice1">
    <w:name w:val="toc 1"/>
    <w:basedOn w:val="Normal"/>
    <w:next w:val="Normal"/>
    <w:autoRedefine/>
    <w:uiPriority w:val="39"/>
    <w:semiHidden/>
    <w:unhideWhenUsed/>
    <w:rsid w:val="002C52FC"/>
    <w:pPr>
      <w:spacing w:after="100"/>
    </w:pPr>
  </w:style>
  <w:style w:type="paragraph" w:styleId="ndice2">
    <w:name w:val="toc 2"/>
    <w:basedOn w:val="Normal"/>
    <w:next w:val="Normal"/>
    <w:autoRedefine/>
    <w:uiPriority w:val="39"/>
    <w:semiHidden/>
    <w:unhideWhenUsed/>
    <w:rsid w:val="002C52FC"/>
    <w:pPr>
      <w:spacing w:after="100"/>
      <w:ind w:left="220"/>
    </w:pPr>
  </w:style>
  <w:style w:type="paragraph" w:styleId="ndice3">
    <w:name w:val="toc 3"/>
    <w:basedOn w:val="Normal"/>
    <w:next w:val="Normal"/>
    <w:autoRedefine/>
    <w:uiPriority w:val="39"/>
    <w:semiHidden/>
    <w:unhideWhenUsed/>
    <w:rsid w:val="002C52FC"/>
    <w:pPr>
      <w:spacing w:after="100"/>
      <w:ind w:left="440"/>
    </w:pPr>
  </w:style>
  <w:style w:type="paragraph" w:styleId="ndice4">
    <w:name w:val="toc 4"/>
    <w:basedOn w:val="Normal"/>
    <w:next w:val="Normal"/>
    <w:autoRedefine/>
    <w:uiPriority w:val="39"/>
    <w:semiHidden/>
    <w:unhideWhenUsed/>
    <w:rsid w:val="002C52FC"/>
    <w:pPr>
      <w:spacing w:after="100"/>
      <w:ind w:left="660"/>
    </w:pPr>
  </w:style>
  <w:style w:type="paragraph" w:styleId="ndice5">
    <w:name w:val="toc 5"/>
    <w:basedOn w:val="Normal"/>
    <w:next w:val="Normal"/>
    <w:autoRedefine/>
    <w:uiPriority w:val="39"/>
    <w:semiHidden/>
    <w:unhideWhenUsed/>
    <w:rsid w:val="002C52FC"/>
    <w:pPr>
      <w:spacing w:after="100"/>
      <w:ind w:left="880"/>
    </w:pPr>
  </w:style>
  <w:style w:type="paragraph" w:styleId="ndice6">
    <w:name w:val="toc 6"/>
    <w:basedOn w:val="Normal"/>
    <w:next w:val="Normal"/>
    <w:autoRedefine/>
    <w:uiPriority w:val="39"/>
    <w:semiHidden/>
    <w:unhideWhenUsed/>
    <w:rsid w:val="002C52FC"/>
    <w:pPr>
      <w:spacing w:after="100"/>
      <w:ind w:left="1100"/>
    </w:pPr>
  </w:style>
  <w:style w:type="paragraph" w:styleId="ndice7">
    <w:name w:val="toc 7"/>
    <w:basedOn w:val="Normal"/>
    <w:next w:val="Normal"/>
    <w:autoRedefine/>
    <w:uiPriority w:val="39"/>
    <w:semiHidden/>
    <w:unhideWhenUsed/>
    <w:rsid w:val="002C52FC"/>
    <w:pPr>
      <w:spacing w:after="100"/>
      <w:ind w:left="1320"/>
    </w:pPr>
  </w:style>
  <w:style w:type="paragraph" w:styleId="ndice8">
    <w:name w:val="toc 8"/>
    <w:basedOn w:val="Normal"/>
    <w:next w:val="Normal"/>
    <w:autoRedefine/>
    <w:uiPriority w:val="39"/>
    <w:semiHidden/>
    <w:unhideWhenUsed/>
    <w:rsid w:val="002C52FC"/>
    <w:pPr>
      <w:spacing w:after="100"/>
      <w:ind w:left="1540"/>
    </w:pPr>
  </w:style>
  <w:style w:type="paragraph" w:styleId="Cabealhodondice">
    <w:name w:val="TOC Heading"/>
    <w:basedOn w:val="Ttulo1"/>
    <w:next w:val="Normal"/>
    <w:uiPriority w:val="39"/>
    <w:semiHidden/>
    <w:unhideWhenUsed/>
    <w:qFormat/>
    <w:rsid w:val="002C52FC"/>
    <w:pPr>
      <w:outlineLvl w:val="9"/>
    </w:pPr>
    <w:rPr>
      <w:color w:val="2E74B5" w:themeColor="accent1" w:themeShade="BF"/>
    </w:rPr>
  </w:style>
  <w:style w:type="table" w:styleId="Tabelaprofissional">
    <w:name w:val="Table Professional"/>
    <w:basedOn w:val="Tabelanormal"/>
    <w:uiPriority w:val="99"/>
    <w:semiHidden/>
    <w:unhideWhenUsed/>
    <w:rsid w:val="002C52F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dia1">
    <w:name w:val="Medium List 1"/>
    <w:basedOn w:val="Tabelanormal"/>
    <w:uiPriority w:val="65"/>
    <w:semiHidden/>
    <w:unhideWhenUsed/>
    <w:rsid w:val="002C52F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Cor1">
    <w:name w:val="Medium List 1 Accent 1"/>
    <w:basedOn w:val="Tabelanormal"/>
    <w:uiPriority w:val="65"/>
    <w:rsid w:val="002C52FC"/>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dia1-Cor2">
    <w:name w:val="Medium List 1 Accent 2"/>
    <w:basedOn w:val="Tabelanormal"/>
    <w:uiPriority w:val="65"/>
    <w:semiHidden/>
    <w:unhideWhenUsed/>
    <w:rsid w:val="002C52FC"/>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dia1-Cor3">
    <w:name w:val="Medium List 1 Accent 3"/>
    <w:basedOn w:val="Tabelanormal"/>
    <w:uiPriority w:val="65"/>
    <w:semiHidden/>
    <w:unhideWhenUsed/>
    <w:rsid w:val="002C52FC"/>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Cor4">
    <w:name w:val="Medium List 1 Accent 4"/>
    <w:basedOn w:val="Tabelanormal"/>
    <w:uiPriority w:val="65"/>
    <w:semiHidden/>
    <w:unhideWhenUsed/>
    <w:rsid w:val="002C52FC"/>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Cor5">
    <w:name w:val="Medium List 1 Accent 5"/>
    <w:basedOn w:val="Tabelanormal"/>
    <w:uiPriority w:val="65"/>
    <w:semiHidden/>
    <w:unhideWhenUsed/>
    <w:rsid w:val="002C52FC"/>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dia1-Cor6">
    <w:name w:val="Medium List 1 Accent 6"/>
    <w:basedOn w:val="Tabelanormal"/>
    <w:uiPriority w:val="65"/>
    <w:semiHidden/>
    <w:unhideWhenUsed/>
    <w:rsid w:val="002C52FC"/>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2C52FC"/>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1">
    <w:name w:val="Medium List 2 Accent 1"/>
    <w:basedOn w:val="Tabelanormal"/>
    <w:uiPriority w:val="66"/>
    <w:semiHidden/>
    <w:unhideWhenUsed/>
    <w:rsid w:val="002C52FC"/>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2">
    <w:name w:val="Medium List 2 Accent 2"/>
    <w:basedOn w:val="Tabelanormal"/>
    <w:uiPriority w:val="66"/>
    <w:semiHidden/>
    <w:unhideWhenUsed/>
    <w:rsid w:val="002C52FC"/>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3">
    <w:name w:val="Medium List 2 Accent 3"/>
    <w:basedOn w:val="Tabelanormal"/>
    <w:uiPriority w:val="66"/>
    <w:semiHidden/>
    <w:unhideWhenUsed/>
    <w:rsid w:val="002C52FC"/>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4">
    <w:name w:val="Medium List 2 Accent 4"/>
    <w:basedOn w:val="Tabelanormal"/>
    <w:uiPriority w:val="66"/>
    <w:semiHidden/>
    <w:unhideWhenUsed/>
    <w:rsid w:val="002C52FC"/>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5">
    <w:name w:val="Medium List 2 Accent 5"/>
    <w:basedOn w:val="Tabelanormal"/>
    <w:uiPriority w:val="66"/>
    <w:semiHidden/>
    <w:unhideWhenUsed/>
    <w:rsid w:val="002C52FC"/>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6">
    <w:name w:val="Medium List 2 Accent 6"/>
    <w:basedOn w:val="Tabelanormal"/>
    <w:uiPriority w:val="66"/>
    <w:semiHidden/>
    <w:unhideWhenUsed/>
    <w:rsid w:val="002C52FC"/>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dio1">
    <w:name w:val="Medium Shading 1"/>
    <w:basedOn w:val="Tabelanormal"/>
    <w:uiPriority w:val="63"/>
    <w:semiHidden/>
    <w:unhideWhenUsed/>
    <w:rsid w:val="002C52F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dio1-Cor1">
    <w:name w:val="Medium Shading 1 Accent 1"/>
    <w:basedOn w:val="Tabelanormal"/>
    <w:uiPriority w:val="63"/>
    <w:rsid w:val="002C52FC"/>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dio1-Cor2">
    <w:name w:val="Medium Shading 1 Accent 2"/>
    <w:basedOn w:val="Tabelanormal"/>
    <w:uiPriority w:val="63"/>
    <w:semiHidden/>
    <w:unhideWhenUsed/>
    <w:rsid w:val="002C52FC"/>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dio1-Cor3">
    <w:name w:val="Medium Shading 1 Accent 3"/>
    <w:basedOn w:val="Tabelanormal"/>
    <w:uiPriority w:val="63"/>
    <w:semiHidden/>
    <w:unhideWhenUsed/>
    <w:rsid w:val="002C52FC"/>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dio1-Cor4">
    <w:name w:val="Medium Shading 1 Accent 4"/>
    <w:basedOn w:val="Tabelanormal"/>
    <w:uiPriority w:val="63"/>
    <w:semiHidden/>
    <w:unhideWhenUsed/>
    <w:rsid w:val="002C52FC"/>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dio1-Cor5">
    <w:name w:val="Medium Shading 1 Accent 5"/>
    <w:basedOn w:val="Tabelanormal"/>
    <w:uiPriority w:val="63"/>
    <w:semiHidden/>
    <w:unhideWhenUsed/>
    <w:rsid w:val="002C52FC"/>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dio1-Cor6">
    <w:name w:val="Medium Shading 1 Accent 6"/>
    <w:basedOn w:val="Tabelanormal"/>
    <w:uiPriority w:val="63"/>
    <w:semiHidden/>
    <w:unhideWhenUsed/>
    <w:rsid w:val="002C52FC"/>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dio2">
    <w:name w:val="Medium Shading 2"/>
    <w:basedOn w:val="Tabelanormal"/>
    <w:uiPriority w:val="64"/>
    <w:semiHidden/>
    <w:unhideWhenUsed/>
    <w:rsid w:val="002C52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dio2-Cor1">
    <w:name w:val="Medium Shading 2 Accent 1"/>
    <w:basedOn w:val="Tabelanormal"/>
    <w:uiPriority w:val="64"/>
    <w:rsid w:val="002C52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dio2-Cor2">
    <w:name w:val="Medium Shading 2 Accent 2"/>
    <w:basedOn w:val="Tabelanormal"/>
    <w:uiPriority w:val="64"/>
    <w:semiHidden/>
    <w:unhideWhenUsed/>
    <w:rsid w:val="002C52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dio2-Cor3">
    <w:name w:val="Medium Shading 2 Accent 3"/>
    <w:basedOn w:val="Tabelanormal"/>
    <w:uiPriority w:val="64"/>
    <w:semiHidden/>
    <w:unhideWhenUsed/>
    <w:rsid w:val="002C52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dio2-Cor4">
    <w:name w:val="Medium Shading 2 Accent 4"/>
    <w:basedOn w:val="Tabelanormal"/>
    <w:uiPriority w:val="64"/>
    <w:semiHidden/>
    <w:unhideWhenUsed/>
    <w:rsid w:val="002C52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dio2-Cor5">
    <w:name w:val="Medium Shading 2 Accent 5"/>
    <w:basedOn w:val="Tabelanormal"/>
    <w:uiPriority w:val="64"/>
    <w:semiHidden/>
    <w:unhideWhenUsed/>
    <w:rsid w:val="002C52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dio2-Cor6">
    <w:name w:val="Medium Shading 2 Accent 6"/>
    <w:basedOn w:val="Tabelanormal"/>
    <w:uiPriority w:val="64"/>
    <w:semiHidden/>
    <w:unhideWhenUsed/>
    <w:rsid w:val="002C52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elhaMdia1">
    <w:name w:val="Medium Grid 1"/>
    <w:basedOn w:val="Tabelanormal"/>
    <w:uiPriority w:val="67"/>
    <w:semiHidden/>
    <w:unhideWhenUsed/>
    <w:rsid w:val="002C52F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Mdia1-Cor1">
    <w:name w:val="Medium Grid 1 Accent 1"/>
    <w:basedOn w:val="Tabelanormal"/>
    <w:uiPriority w:val="67"/>
    <w:semiHidden/>
    <w:unhideWhenUsed/>
    <w:rsid w:val="002C52FC"/>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elhaMdia1-Cor2">
    <w:name w:val="Medium Grid 1 Accent 2"/>
    <w:basedOn w:val="Tabelanormal"/>
    <w:uiPriority w:val="67"/>
    <w:semiHidden/>
    <w:unhideWhenUsed/>
    <w:rsid w:val="002C52FC"/>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elhaMdia1-Cor3">
    <w:name w:val="Medium Grid 1 Accent 3"/>
    <w:basedOn w:val="Tabelanormal"/>
    <w:uiPriority w:val="67"/>
    <w:semiHidden/>
    <w:unhideWhenUsed/>
    <w:rsid w:val="002C52FC"/>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elhaMdia1-Cor4">
    <w:name w:val="Medium Grid 1 Accent 4"/>
    <w:basedOn w:val="Tabelanormal"/>
    <w:uiPriority w:val="67"/>
    <w:semiHidden/>
    <w:unhideWhenUsed/>
    <w:rsid w:val="002C52FC"/>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elhaMdia1-Cor5">
    <w:name w:val="Medium Grid 1 Accent 5"/>
    <w:basedOn w:val="Tabelanormal"/>
    <w:uiPriority w:val="67"/>
    <w:semiHidden/>
    <w:unhideWhenUsed/>
    <w:rsid w:val="002C52FC"/>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elhaMdia1-Cor6">
    <w:name w:val="Medium Grid 1 Accent 6"/>
    <w:basedOn w:val="Tabelanormal"/>
    <w:uiPriority w:val="67"/>
    <w:semiHidden/>
    <w:unhideWhenUsed/>
    <w:rsid w:val="002C52FC"/>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elhaMdia2">
    <w:name w:val="Medium Grid 2"/>
    <w:basedOn w:val="Tabelanormal"/>
    <w:uiPriority w:val="68"/>
    <w:semiHidden/>
    <w:unhideWhenUsed/>
    <w:rsid w:val="002C52FC"/>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elhaMdia2-Cor1">
    <w:name w:val="Medium Grid 2 Accent 1"/>
    <w:basedOn w:val="Tabelanormal"/>
    <w:uiPriority w:val="68"/>
    <w:semiHidden/>
    <w:unhideWhenUsed/>
    <w:rsid w:val="002C52FC"/>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elhaMdia2-Cor2">
    <w:name w:val="Medium Grid 2 Accent 2"/>
    <w:basedOn w:val="Tabelanormal"/>
    <w:uiPriority w:val="68"/>
    <w:semiHidden/>
    <w:unhideWhenUsed/>
    <w:rsid w:val="002C52FC"/>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elhaMdia2-Cor3">
    <w:name w:val="Medium Grid 2 Accent 3"/>
    <w:basedOn w:val="Tabelanormal"/>
    <w:uiPriority w:val="68"/>
    <w:semiHidden/>
    <w:unhideWhenUsed/>
    <w:rsid w:val="002C52FC"/>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elhaMdia2-Cor4">
    <w:name w:val="Medium Grid 2 Accent 4"/>
    <w:basedOn w:val="Tabelanormal"/>
    <w:uiPriority w:val="68"/>
    <w:semiHidden/>
    <w:unhideWhenUsed/>
    <w:rsid w:val="002C52FC"/>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elhaMdia2-Cor5">
    <w:name w:val="Medium Grid 2 Accent 5"/>
    <w:basedOn w:val="Tabelanormal"/>
    <w:uiPriority w:val="68"/>
    <w:semiHidden/>
    <w:unhideWhenUsed/>
    <w:rsid w:val="002C52FC"/>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elhaMdia2-Cor6">
    <w:name w:val="Medium Grid 2 Accent 6"/>
    <w:basedOn w:val="Tabelanormal"/>
    <w:uiPriority w:val="68"/>
    <w:semiHidden/>
    <w:unhideWhenUsed/>
    <w:rsid w:val="002C52FC"/>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elhaMdia3">
    <w:name w:val="Medium Grid 3"/>
    <w:basedOn w:val="Tabelanormal"/>
    <w:uiPriority w:val="69"/>
    <w:semiHidden/>
    <w:unhideWhenUsed/>
    <w:rsid w:val="002C52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elhaMdia3-Cor1">
    <w:name w:val="Medium Grid 3 Accent 1"/>
    <w:basedOn w:val="Tabelanormal"/>
    <w:uiPriority w:val="69"/>
    <w:semiHidden/>
    <w:unhideWhenUsed/>
    <w:rsid w:val="002C52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elhaMdia3-Cor2">
    <w:name w:val="Medium Grid 3 Accent 2"/>
    <w:basedOn w:val="Tabelanormal"/>
    <w:uiPriority w:val="69"/>
    <w:semiHidden/>
    <w:unhideWhenUsed/>
    <w:rsid w:val="002C52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elhaMdia3-Cor3">
    <w:name w:val="Medium Grid 3 Accent 3"/>
    <w:basedOn w:val="Tabelanormal"/>
    <w:uiPriority w:val="69"/>
    <w:semiHidden/>
    <w:unhideWhenUsed/>
    <w:rsid w:val="002C52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elhaMdia3-Cor4">
    <w:name w:val="Medium Grid 3 Accent 4"/>
    <w:basedOn w:val="Tabelanormal"/>
    <w:uiPriority w:val="69"/>
    <w:semiHidden/>
    <w:unhideWhenUsed/>
    <w:rsid w:val="002C52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elhaMdia3-Cor5">
    <w:name w:val="Medium Grid 3 Accent 5"/>
    <w:basedOn w:val="Tabelanormal"/>
    <w:uiPriority w:val="69"/>
    <w:semiHidden/>
    <w:unhideWhenUsed/>
    <w:rsid w:val="002C52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elhaMdia3-Cor6">
    <w:name w:val="Medium Grid 3 Accent 6"/>
    <w:basedOn w:val="Tabelanormal"/>
    <w:uiPriority w:val="69"/>
    <w:semiHidden/>
    <w:unhideWhenUsed/>
    <w:rsid w:val="002C52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ia">
    <w:name w:val="Bibliography"/>
    <w:basedOn w:val="Normal"/>
    <w:next w:val="Normal"/>
    <w:uiPriority w:val="37"/>
    <w:semiHidden/>
    <w:unhideWhenUsed/>
    <w:rsid w:val="002C52FC"/>
  </w:style>
  <w:style w:type="character" w:styleId="Hashtag">
    <w:name w:val="Hashtag"/>
    <w:basedOn w:val="Tipodeletrapredefinidodopargrafo"/>
    <w:uiPriority w:val="99"/>
    <w:semiHidden/>
    <w:unhideWhenUsed/>
    <w:rsid w:val="002C52FC"/>
    <w:rPr>
      <w:rFonts w:ascii="Calibri" w:hAnsi="Calibri" w:cs="Calibri"/>
      <w:color w:val="2B579A"/>
      <w:shd w:val="clear" w:color="auto" w:fill="E1DFDD"/>
    </w:rPr>
  </w:style>
  <w:style w:type="paragraph" w:styleId="Cabealhodamensagem">
    <w:name w:val="Message Header"/>
    <w:basedOn w:val="Normal"/>
    <w:link w:val="CabealhodamensagemCarter"/>
    <w:uiPriority w:val="99"/>
    <w:semiHidden/>
    <w:unhideWhenUsed/>
    <w:rsid w:val="002C52FC"/>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CabealhodamensagemCarter">
    <w:name w:val="Cabeçalho da mensagem Caráter"/>
    <w:basedOn w:val="Tipodeletrapredefinidodopargrafo"/>
    <w:link w:val="Cabealhodamensagem"/>
    <w:uiPriority w:val="99"/>
    <w:semiHidden/>
    <w:rsid w:val="002C52FC"/>
    <w:rPr>
      <w:rFonts w:ascii="Calibri Light" w:eastAsiaTheme="majorEastAsia" w:hAnsi="Calibri Light" w:cs="Calibri Light"/>
      <w:sz w:val="24"/>
      <w:szCs w:val="24"/>
      <w:shd w:val="pct20" w:color="auto" w:fill="auto"/>
    </w:rPr>
  </w:style>
  <w:style w:type="table" w:styleId="Tabelaelegante">
    <w:name w:val="Table Elegant"/>
    <w:basedOn w:val="Tabelanormal"/>
    <w:uiPriority w:val="99"/>
    <w:semiHidden/>
    <w:unhideWhenUsed/>
    <w:rsid w:val="002C52F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2C52FC"/>
    <w:pPr>
      <w:ind w:left="360" w:hanging="360"/>
      <w:contextualSpacing/>
    </w:pPr>
  </w:style>
  <w:style w:type="paragraph" w:styleId="Lista2">
    <w:name w:val="List 2"/>
    <w:basedOn w:val="Normal"/>
    <w:uiPriority w:val="99"/>
    <w:semiHidden/>
    <w:unhideWhenUsed/>
    <w:rsid w:val="002C52FC"/>
    <w:pPr>
      <w:ind w:left="720" w:hanging="360"/>
      <w:contextualSpacing/>
    </w:pPr>
  </w:style>
  <w:style w:type="paragraph" w:styleId="Lista3">
    <w:name w:val="List 3"/>
    <w:basedOn w:val="Normal"/>
    <w:uiPriority w:val="99"/>
    <w:semiHidden/>
    <w:unhideWhenUsed/>
    <w:rsid w:val="002C52FC"/>
    <w:pPr>
      <w:ind w:left="1080" w:hanging="360"/>
      <w:contextualSpacing/>
    </w:pPr>
  </w:style>
  <w:style w:type="paragraph" w:styleId="Lista4">
    <w:name w:val="List 4"/>
    <w:basedOn w:val="Normal"/>
    <w:uiPriority w:val="99"/>
    <w:semiHidden/>
    <w:unhideWhenUsed/>
    <w:rsid w:val="002C52FC"/>
    <w:pPr>
      <w:ind w:left="1440" w:hanging="360"/>
      <w:contextualSpacing/>
    </w:pPr>
  </w:style>
  <w:style w:type="paragraph" w:styleId="Lista5">
    <w:name w:val="List 5"/>
    <w:basedOn w:val="Normal"/>
    <w:uiPriority w:val="99"/>
    <w:semiHidden/>
    <w:unhideWhenUsed/>
    <w:rsid w:val="002C52FC"/>
    <w:pPr>
      <w:ind w:left="1800" w:hanging="360"/>
      <w:contextualSpacing/>
    </w:pPr>
  </w:style>
  <w:style w:type="table" w:styleId="Tabelacomlista1">
    <w:name w:val="Table List 1"/>
    <w:basedOn w:val="Tabelanormal"/>
    <w:uiPriority w:val="99"/>
    <w:semiHidden/>
    <w:unhideWhenUsed/>
    <w:rsid w:val="002C52F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lista2">
    <w:name w:val="Table List 2"/>
    <w:basedOn w:val="Tabelanormal"/>
    <w:uiPriority w:val="99"/>
    <w:semiHidden/>
    <w:unhideWhenUsed/>
    <w:rsid w:val="002C52F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lista3">
    <w:name w:val="Table List 3"/>
    <w:basedOn w:val="Tabelanormal"/>
    <w:uiPriority w:val="99"/>
    <w:semiHidden/>
    <w:unhideWhenUsed/>
    <w:rsid w:val="002C52F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comlista4">
    <w:name w:val="Table List 4"/>
    <w:basedOn w:val="Tabelanormal"/>
    <w:uiPriority w:val="99"/>
    <w:semiHidden/>
    <w:unhideWhenUsed/>
    <w:rsid w:val="002C52FC"/>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comlista5">
    <w:name w:val="Table List 5"/>
    <w:basedOn w:val="Tabelanormal"/>
    <w:uiPriority w:val="99"/>
    <w:semiHidden/>
    <w:unhideWhenUsed/>
    <w:rsid w:val="002C52F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comlista6">
    <w:name w:val="Table List 6"/>
    <w:basedOn w:val="Tabelanormal"/>
    <w:uiPriority w:val="99"/>
    <w:semiHidden/>
    <w:unhideWhenUsed/>
    <w:rsid w:val="002C52F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comlista7">
    <w:name w:val="Table List 7"/>
    <w:basedOn w:val="Tabelanormal"/>
    <w:uiPriority w:val="99"/>
    <w:semiHidden/>
    <w:unhideWhenUsed/>
    <w:rsid w:val="002C52F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comlista8">
    <w:name w:val="Table List 8"/>
    <w:basedOn w:val="Tabelanormal"/>
    <w:uiPriority w:val="99"/>
    <w:semiHidden/>
    <w:unhideWhenUsed/>
    <w:rsid w:val="002C52F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adecont">
    <w:name w:val="List Continue"/>
    <w:basedOn w:val="Normal"/>
    <w:uiPriority w:val="99"/>
    <w:semiHidden/>
    <w:unhideWhenUsed/>
    <w:rsid w:val="002C52FC"/>
    <w:pPr>
      <w:spacing w:after="120"/>
      <w:ind w:left="360"/>
      <w:contextualSpacing/>
    </w:pPr>
  </w:style>
  <w:style w:type="paragraph" w:styleId="Listadecont2">
    <w:name w:val="List Continue 2"/>
    <w:basedOn w:val="Normal"/>
    <w:uiPriority w:val="99"/>
    <w:semiHidden/>
    <w:unhideWhenUsed/>
    <w:rsid w:val="002C52FC"/>
    <w:pPr>
      <w:spacing w:after="120"/>
      <w:ind w:left="720"/>
      <w:contextualSpacing/>
    </w:pPr>
  </w:style>
  <w:style w:type="paragraph" w:styleId="Listadecont3">
    <w:name w:val="List Continue 3"/>
    <w:basedOn w:val="Normal"/>
    <w:uiPriority w:val="99"/>
    <w:semiHidden/>
    <w:unhideWhenUsed/>
    <w:rsid w:val="002C52FC"/>
    <w:pPr>
      <w:spacing w:after="120"/>
      <w:ind w:left="1080"/>
      <w:contextualSpacing/>
    </w:pPr>
  </w:style>
  <w:style w:type="paragraph" w:styleId="Listadecont4">
    <w:name w:val="List Continue 4"/>
    <w:basedOn w:val="Normal"/>
    <w:uiPriority w:val="99"/>
    <w:semiHidden/>
    <w:unhideWhenUsed/>
    <w:rsid w:val="002C52FC"/>
    <w:pPr>
      <w:spacing w:after="120"/>
      <w:ind w:left="1440"/>
      <w:contextualSpacing/>
    </w:pPr>
  </w:style>
  <w:style w:type="paragraph" w:styleId="Listadecont5">
    <w:name w:val="List Continue 5"/>
    <w:basedOn w:val="Normal"/>
    <w:uiPriority w:val="99"/>
    <w:semiHidden/>
    <w:unhideWhenUsed/>
    <w:rsid w:val="002C52FC"/>
    <w:pPr>
      <w:spacing w:after="120"/>
      <w:ind w:left="1800"/>
      <w:contextualSpacing/>
    </w:pPr>
  </w:style>
  <w:style w:type="paragraph" w:styleId="PargrafodaLista">
    <w:name w:val="List Paragraph"/>
    <w:basedOn w:val="Normal"/>
    <w:uiPriority w:val="34"/>
    <w:unhideWhenUsed/>
    <w:qFormat/>
    <w:rsid w:val="002C52FC"/>
    <w:pPr>
      <w:ind w:left="720"/>
      <w:contextualSpacing/>
    </w:pPr>
  </w:style>
  <w:style w:type="paragraph" w:styleId="Listanumerada">
    <w:name w:val="List Number"/>
    <w:basedOn w:val="Normal"/>
    <w:uiPriority w:val="99"/>
    <w:semiHidden/>
    <w:unhideWhenUsed/>
    <w:rsid w:val="002C52FC"/>
    <w:pPr>
      <w:numPr>
        <w:numId w:val="13"/>
      </w:numPr>
      <w:contextualSpacing/>
    </w:pPr>
  </w:style>
  <w:style w:type="paragraph" w:styleId="Listanumerada2">
    <w:name w:val="List Number 2"/>
    <w:basedOn w:val="Normal"/>
    <w:uiPriority w:val="99"/>
    <w:semiHidden/>
    <w:unhideWhenUsed/>
    <w:rsid w:val="002C52FC"/>
    <w:pPr>
      <w:numPr>
        <w:numId w:val="14"/>
      </w:numPr>
      <w:contextualSpacing/>
    </w:pPr>
  </w:style>
  <w:style w:type="paragraph" w:styleId="Listanumerada3">
    <w:name w:val="List Number 3"/>
    <w:basedOn w:val="Normal"/>
    <w:uiPriority w:val="99"/>
    <w:semiHidden/>
    <w:unhideWhenUsed/>
    <w:rsid w:val="002C52FC"/>
    <w:pPr>
      <w:numPr>
        <w:numId w:val="15"/>
      </w:numPr>
      <w:contextualSpacing/>
    </w:pPr>
  </w:style>
  <w:style w:type="paragraph" w:styleId="Listanumerada4">
    <w:name w:val="List Number 4"/>
    <w:basedOn w:val="Normal"/>
    <w:uiPriority w:val="99"/>
    <w:semiHidden/>
    <w:unhideWhenUsed/>
    <w:rsid w:val="002C52FC"/>
    <w:pPr>
      <w:numPr>
        <w:numId w:val="16"/>
      </w:numPr>
      <w:contextualSpacing/>
    </w:pPr>
  </w:style>
  <w:style w:type="paragraph" w:styleId="Listanumerada5">
    <w:name w:val="List Number 5"/>
    <w:basedOn w:val="Normal"/>
    <w:uiPriority w:val="99"/>
    <w:semiHidden/>
    <w:unhideWhenUsed/>
    <w:rsid w:val="002C52FC"/>
    <w:pPr>
      <w:numPr>
        <w:numId w:val="17"/>
      </w:numPr>
      <w:contextualSpacing/>
    </w:pPr>
  </w:style>
  <w:style w:type="paragraph" w:styleId="Listacommarcas">
    <w:name w:val="List Bullet"/>
    <w:basedOn w:val="Normal"/>
    <w:uiPriority w:val="99"/>
    <w:semiHidden/>
    <w:unhideWhenUsed/>
    <w:rsid w:val="002C52FC"/>
    <w:pPr>
      <w:numPr>
        <w:numId w:val="8"/>
      </w:numPr>
      <w:contextualSpacing/>
    </w:pPr>
  </w:style>
  <w:style w:type="paragraph" w:styleId="Listacommarcas2">
    <w:name w:val="List Bullet 2"/>
    <w:basedOn w:val="Normal"/>
    <w:uiPriority w:val="99"/>
    <w:semiHidden/>
    <w:unhideWhenUsed/>
    <w:rsid w:val="002C52FC"/>
    <w:pPr>
      <w:numPr>
        <w:numId w:val="9"/>
      </w:numPr>
      <w:contextualSpacing/>
    </w:pPr>
  </w:style>
  <w:style w:type="paragraph" w:styleId="Listacommarcas3">
    <w:name w:val="List Bullet 3"/>
    <w:basedOn w:val="Normal"/>
    <w:uiPriority w:val="99"/>
    <w:semiHidden/>
    <w:unhideWhenUsed/>
    <w:rsid w:val="002C52FC"/>
    <w:pPr>
      <w:numPr>
        <w:numId w:val="10"/>
      </w:numPr>
      <w:contextualSpacing/>
    </w:pPr>
  </w:style>
  <w:style w:type="paragraph" w:styleId="Listacommarcas4">
    <w:name w:val="List Bullet 4"/>
    <w:basedOn w:val="Normal"/>
    <w:uiPriority w:val="99"/>
    <w:semiHidden/>
    <w:unhideWhenUsed/>
    <w:rsid w:val="002C52FC"/>
    <w:pPr>
      <w:numPr>
        <w:numId w:val="11"/>
      </w:numPr>
      <w:contextualSpacing/>
    </w:pPr>
  </w:style>
  <w:style w:type="paragraph" w:styleId="Listacommarcas5">
    <w:name w:val="List Bullet 5"/>
    <w:basedOn w:val="Normal"/>
    <w:uiPriority w:val="99"/>
    <w:semiHidden/>
    <w:unhideWhenUsed/>
    <w:rsid w:val="002C52FC"/>
    <w:pPr>
      <w:numPr>
        <w:numId w:val="12"/>
      </w:numPr>
      <w:contextualSpacing/>
    </w:pPr>
  </w:style>
  <w:style w:type="table" w:styleId="Tabelaclssica1">
    <w:name w:val="Table Classic 1"/>
    <w:basedOn w:val="Tabelanormal"/>
    <w:uiPriority w:val="99"/>
    <w:semiHidden/>
    <w:unhideWhenUsed/>
    <w:rsid w:val="002C52F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2C52F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2C52F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2C52FC"/>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ndicedeilustraes">
    <w:name w:val="table of figures"/>
    <w:basedOn w:val="Normal"/>
    <w:next w:val="Normal"/>
    <w:uiPriority w:val="99"/>
    <w:semiHidden/>
    <w:unhideWhenUsed/>
    <w:rsid w:val="002C52FC"/>
  </w:style>
  <w:style w:type="character" w:styleId="Refdenotadefim">
    <w:name w:val="endnote reference"/>
    <w:basedOn w:val="Tipodeletrapredefinidodopargrafo"/>
    <w:uiPriority w:val="99"/>
    <w:semiHidden/>
    <w:unhideWhenUsed/>
    <w:rsid w:val="002C52FC"/>
    <w:rPr>
      <w:rFonts w:ascii="Calibri" w:hAnsi="Calibri" w:cs="Calibri"/>
      <w:vertAlign w:val="superscript"/>
    </w:rPr>
  </w:style>
  <w:style w:type="paragraph" w:styleId="ndicedeautoridades">
    <w:name w:val="table of authorities"/>
    <w:basedOn w:val="Normal"/>
    <w:next w:val="Normal"/>
    <w:uiPriority w:val="99"/>
    <w:semiHidden/>
    <w:unhideWhenUsed/>
    <w:rsid w:val="002C52FC"/>
    <w:pPr>
      <w:ind w:left="220" w:hanging="220"/>
    </w:pPr>
  </w:style>
  <w:style w:type="paragraph" w:styleId="Cabealhodendicedeautoridades">
    <w:name w:val="toa heading"/>
    <w:basedOn w:val="Normal"/>
    <w:next w:val="Normal"/>
    <w:uiPriority w:val="99"/>
    <w:semiHidden/>
    <w:unhideWhenUsed/>
    <w:rsid w:val="002C52FC"/>
    <w:pPr>
      <w:spacing w:before="120"/>
    </w:pPr>
    <w:rPr>
      <w:rFonts w:ascii="Calibri Light" w:eastAsiaTheme="majorEastAsia" w:hAnsi="Calibri Light" w:cs="Calibri Light"/>
      <w:b/>
      <w:bCs/>
      <w:sz w:val="24"/>
      <w:szCs w:val="24"/>
    </w:rPr>
  </w:style>
  <w:style w:type="table" w:styleId="ListaColorida">
    <w:name w:val="Colorful List"/>
    <w:basedOn w:val="Tabelanormal"/>
    <w:uiPriority w:val="72"/>
    <w:semiHidden/>
    <w:unhideWhenUsed/>
    <w:rsid w:val="002C52F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Cor1">
    <w:name w:val="Colorful List Accent 1"/>
    <w:basedOn w:val="Tabelanormal"/>
    <w:uiPriority w:val="72"/>
    <w:semiHidden/>
    <w:unhideWhenUsed/>
    <w:rsid w:val="002C52FC"/>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Colorida-Cor2">
    <w:name w:val="Colorful List Accent 2"/>
    <w:basedOn w:val="Tabelanormal"/>
    <w:uiPriority w:val="72"/>
    <w:semiHidden/>
    <w:unhideWhenUsed/>
    <w:rsid w:val="002C52FC"/>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Colorida-Cor3">
    <w:name w:val="Colorful List Accent 3"/>
    <w:basedOn w:val="Tabelanormal"/>
    <w:uiPriority w:val="72"/>
    <w:semiHidden/>
    <w:unhideWhenUsed/>
    <w:rsid w:val="002C52FC"/>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Cor4">
    <w:name w:val="Colorful List Accent 4"/>
    <w:basedOn w:val="Tabelanormal"/>
    <w:uiPriority w:val="72"/>
    <w:semiHidden/>
    <w:unhideWhenUsed/>
    <w:rsid w:val="002C52FC"/>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Cor5">
    <w:name w:val="Colorful List Accent 5"/>
    <w:basedOn w:val="Tabelanormal"/>
    <w:uiPriority w:val="72"/>
    <w:semiHidden/>
    <w:unhideWhenUsed/>
    <w:rsid w:val="002C52FC"/>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Colorida-Cor6">
    <w:name w:val="Colorful List Accent 6"/>
    <w:basedOn w:val="Tabelanormal"/>
    <w:uiPriority w:val="72"/>
    <w:rsid w:val="002C52FC"/>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elacolorida1">
    <w:name w:val="Table Colorful 1"/>
    <w:basedOn w:val="Tabelanormal"/>
    <w:uiPriority w:val="99"/>
    <w:semiHidden/>
    <w:unhideWhenUsed/>
    <w:rsid w:val="002C52F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2C52F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2C52FC"/>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doColorido">
    <w:name w:val="Colorful Shading"/>
    <w:basedOn w:val="Tabelanormal"/>
    <w:uiPriority w:val="71"/>
    <w:semiHidden/>
    <w:unhideWhenUsed/>
    <w:rsid w:val="002C52FC"/>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Colorido-Cor1">
    <w:name w:val="Colorful Shading Accent 1"/>
    <w:basedOn w:val="Tabelanormal"/>
    <w:uiPriority w:val="71"/>
    <w:semiHidden/>
    <w:unhideWhenUsed/>
    <w:rsid w:val="002C52FC"/>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Colorido-Cor2">
    <w:name w:val="Colorful Shading Accent 2"/>
    <w:basedOn w:val="Tabelanormal"/>
    <w:uiPriority w:val="71"/>
    <w:semiHidden/>
    <w:unhideWhenUsed/>
    <w:rsid w:val="002C52FC"/>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Colorido-Cor3">
    <w:name w:val="Colorful Shading Accent 3"/>
    <w:basedOn w:val="Tabelanormal"/>
    <w:uiPriority w:val="71"/>
    <w:semiHidden/>
    <w:unhideWhenUsed/>
    <w:rsid w:val="002C52FC"/>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Colorido-Cor4">
    <w:name w:val="Colorful Shading Accent 4"/>
    <w:basedOn w:val="Tabelanormal"/>
    <w:uiPriority w:val="71"/>
    <w:semiHidden/>
    <w:unhideWhenUsed/>
    <w:rsid w:val="002C52FC"/>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Colorido-Cor5">
    <w:name w:val="Colorful Shading Accent 5"/>
    <w:basedOn w:val="Tabelanormal"/>
    <w:uiPriority w:val="71"/>
    <w:semiHidden/>
    <w:unhideWhenUsed/>
    <w:rsid w:val="002C52FC"/>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Colorido-Cor6">
    <w:name w:val="Colorful Shading Accent 6"/>
    <w:basedOn w:val="Tabelanormal"/>
    <w:uiPriority w:val="71"/>
    <w:rsid w:val="002C52FC"/>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elhaColorida">
    <w:name w:val="Colorful Grid"/>
    <w:basedOn w:val="Tabelanormal"/>
    <w:uiPriority w:val="73"/>
    <w:semiHidden/>
    <w:unhideWhenUsed/>
    <w:rsid w:val="002C52F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Colorida-Cor1">
    <w:name w:val="Colorful Grid Accent 1"/>
    <w:basedOn w:val="Tabelanormal"/>
    <w:uiPriority w:val="73"/>
    <w:semiHidden/>
    <w:unhideWhenUsed/>
    <w:rsid w:val="002C52FC"/>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elhaColorida-Cor2">
    <w:name w:val="Colorful Grid Accent 2"/>
    <w:basedOn w:val="Tabelanormal"/>
    <w:uiPriority w:val="73"/>
    <w:semiHidden/>
    <w:unhideWhenUsed/>
    <w:rsid w:val="002C52FC"/>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elhaColorida-Cor3">
    <w:name w:val="Colorful Grid Accent 3"/>
    <w:basedOn w:val="Tabelanormal"/>
    <w:uiPriority w:val="73"/>
    <w:semiHidden/>
    <w:unhideWhenUsed/>
    <w:rsid w:val="002C52FC"/>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elhaColorida-Cor4">
    <w:name w:val="Colorful Grid Accent 4"/>
    <w:basedOn w:val="Tabelanormal"/>
    <w:uiPriority w:val="73"/>
    <w:semiHidden/>
    <w:unhideWhenUsed/>
    <w:rsid w:val="002C52FC"/>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elhaColorida-Cor5">
    <w:name w:val="Colorful Grid Accent 5"/>
    <w:basedOn w:val="Tabelanormal"/>
    <w:uiPriority w:val="73"/>
    <w:semiHidden/>
    <w:unhideWhenUsed/>
    <w:rsid w:val="002C52FC"/>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elhaColorida-Cor6">
    <w:name w:val="Colorful Grid Accent 6"/>
    <w:basedOn w:val="Tabelanormal"/>
    <w:uiPriority w:val="73"/>
    <w:rsid w:val="002C52FC"/>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estinatrio">
    <w:name w:val="envelope address"/>
    <w:basedOn w:val="Normal"/>
    <w:uiPriority w:val="99"/>
    <w:semiHidden/>
    <w:unhideWhenUsed/>
    <w:rsid w:val="002C52FC"/>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goSeco">
    <w:name w:val="Outline List 3"/>
    <w:basedOn w:val="Semlista"/>
    <w:uiPriority w:val="99"/>
    <w:semiHidden/>
    <w:unhideWhenUsed/>
    <w:rsid w:val="002C52FC"/>
    <w:pPr>
      <w:numPr>
        <w:numId w:val="26"/>
      </w:numPr>
    </w:pPr>
  </w:style>
  <w:style w:type="table" w:styleId="SimplesTabela1">
    <w:name w:val="Plain Table 1"/>
    <w:basedOn w:val="Tabelanormal"/>
    <w:uiPriority w:val="41"/>
    <w:rsid w:val="002C52F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2C52F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2C52F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2C52F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2C52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emEspaamento">
    <w:name w:val="No Spacing"/>
    <w:uiPriority w:val="1"/>
    <w:qFormat/>
    <w:rsid w:val="002C52FC"/>
    <w:rPr>
      <w:rFonts w:ascii="Calibri" w:hAnsi="Calibri" w:cs="Calibri"/>
    </w:rPr>
  </w:style>
  <w:style w:type="paragraph" w:styleId="Data">
    <w:name w:val="Date"/>
    <w:basedOn w:val="Normal"/>
    <w:next w:val="Normal"/>
    <w:link w:val="DataCarter"/>
    <w:uiPriority w:val="99"/>
    <w:semiHidden/>
    <w:unhideWhenUsed/>
    <w:rsid w:val="002C52FC"/>
  </w:style>
  <w:style w:type="character" w:customStyle="1" w:styleId="DataCarter">
    <w:name w:val="Data Caráter"/>
    <w:basedOn w:val="Tipodeletrapredefinidodopargrafo"/>
    <w:link w:val="Data"/>
    <w:uiPriority w:val="99"/>
    <w:semiHidden/>
    <w:rsid w:val="002C52FC"/>
    <w:rPr>
      <w:rFonts w:ascii="Calibri" w:hAnsi="Calibri" w:cs="Calibri"/>
    </w:rPr>
  </w:style>
  <w:style w:type="paragraph" w:styleId="NormalWeb">
    <w:name w:val="Normal (Web)"/>
    <w:basedOn w:val="Normal"/>
    <w:uiPriority w:val="99"/>
    <w:semiHidden/>
    <w:unhideWhenUsed/>
    <w:rsid w:val="002C52FC"/>
    <w:rPr>
      <w:rFonts w:ascii="Times New Roman" w:hAnsi="Times New Roman" w:cs="Times New Roman"/>
      <w:sz w:val="24"/>
      <w:szCs w:val="24"/>
    </w:rPr>
  </w:style>
  <w:style w:type="character" w:styleId="HiperligaoInteligente">
    <w:name w:val="Smart Hyperlink"/>
    <w:basedOn w:val="Tipodeletrapredefinidodopargrafo"/>
    <w:uiPriority w:val="99"/>
    <w:semiHidden/>
    <w:unhideWhenUsed/>
    <w:rsid w:val="002C52FC"/>
    <w:rPr>
      <w:rFonts w:ascii="Calibri" w:hAnsi="Calibri" w:cs="Calibri"/>
      <w:u w:val="dotted"/>
    </w:rPr>
  </w:style>
  <w:style w:type="character" w:styleId="MenoNoResolvida">
    <w:name w:val="Unresolved Mention"/>
    <w:basedOn w:val="Tipodeletrapredefinidodopargrafo"/>
    <w:uiPriority w:val="99"/>
    <w:semiHidden/>
    <w:unhideWhenUsed/>
    <w:rsid w:val="002C52FC"/>
    <w:rPr>
      <w:rFonts w:ascii="Calibri" w:hAnsi="Calibri" w:cs="Calibri"/>
      <w:color w:val="605E5C"/>
      <w:shd w:val="clear" w:color="auto" w:fill="E1DFDD"/>
    </w:rPr>
  </w:style>
  <w:style w:type="paragraph" w:styleId="Corpodetexto">
    <w:name w:val="Body Text"/>
    <w:basedOn w:val="Normal"/>
    <w:link w:val="CorpodetextoCarter"/>
    <w:uiPriority w:val="99"/>
    <w:semiHidden/>
    <w:unhideWhenUsed/>
    <w:rsid w:val="002C52FC"/>
    <w:pPr>
      <w:spacing w:after="120"/>
    </w:pPr>
  </w:style>
  <w:style w:type="character" w:customStyle="1" w:styleId="CorpodetextoCarter">
    <w:name w:val="Corpo de texto Caráter"/>
    <w:basedOn w:val="Tipodeletrapredefinidodopargrafo"/>
    <w:link w:val="Corpodetexto"/>
    <w:uiPriority w:val="99"/>
    <w:semiHidden/>
    <w:rsid w:val="002C52FC"/>
    <w:rPr>
      <w:rFonts w:ascii="Calibri" w:hAnsi="Calibri" w:cs="Calibri"/>
    </w:rPr>
  </w:style>
  <w:style w:type="paragraph" w:styleId="Corpodetexto2">
    <w:name w:val="Body Text 2"/>
    <w:basedOn w:val="Normal"/>
    <w:link w:val="Corpodetexto2Carter"/>
    <w:uiPriority w:val="99"/>
    <w:semiHidden/>
    <w:unhideWhenUsed/>
    <w:rsid w:val="002C52FC"/>
    <w:pPr>
      <w:spacing w:after="120" w:line="480" w:lineRule="auto"/>
    </w:pPr>
  </w:style>
  <w:style w:type="character" w:customStyle="1" w:styleId="Corpodetexto2Carter">
    <w:name w:val="Corpo de texto 2 Caráter"/>
    <w:basedOn w:val="Tipodeletrapredefinidodopargrafo"/>
    <w:link w:val="Corpodetexto2"/>
    <w:uiPriority w:val="99"/>
    <w:semiHidden/>
    <w:rsid w:val="002C52FC"/>
    <w:rPr>
      <w:rFonts w:ascii="Calibri" w:hAnsi="Calibri" w:cs="Calibri"/>
    </w:rPr>
  </w:style>
  <w:style w:type="paragraph" w:styleId="Avanodecorpodetexto">
    <w:name w:val="Body Text Indent"/>
    <w:basedOn w:val="Normal"/>
    <w:link w:val="AvanodecorpodetextoCarter"/>
    <w:uiPriority w:val="99"/>
    <w:semiHidden/>
    <w:unhideWhenUsed/>
    <w:rsid w:val="002C52FC"/>
    <w:pPr>
      <w:spacing w:after="120"/>
      <w:ind w:left="360"/>
    </w:pPr>
  </w:style>
  <w:style w:type="character" w:customStyle="1" w:styleId="AvanodecorpodetextoCarter">
    <w:name w:val="Avanço de corpo de texto Caráter"/>
    <w:basedOn w:val="Tipodeletrapredefinidodopargrafo"/>
    <w:link w:val="Avanodecorpodetexto"/>
    <w:uiPriority w:val="99"/>
    <w:semiHidden/>
    <w:rsid w:val="002C52FC"/>
    <w:rPr>
      <w:rFonts w:ascii="Calibri" w:hAnsi="Calibri" w:cs="Calibri"/>
    </w:rPr>
  </w:style>
  <w:style w:type="paragraph" w:styleId="Avanodecorpodetexto2">
    <w:name w:val="Body Text Indent 2"/>
    <w:basedOn w:val="Normal"/>
    <w:link w:val="Avanodecorpodetexto2Carter"/>
    <w:uiPriority w:val="99"/>
    <w:semiHidden/>
    <w:unhideWhenUsed/>
    <w:rsid w:val="002C52FC"/>
    <w:pPr>
      <w:spacing w:after="120" w:line="480" w:lineRule="auto"/>
      <w:ind w:left="360"/>
    </w:pPr>
  </w:style>
  <w:style w:type="character" w:customStyle="1" w:styleId="Avanodecorpodetexto2Carter">
    <w:name w:val="Avanço de corpo de texto 2 Caráter"/>
    <w:basedOn w:val="Tipodeletrapredefinidodopargrafo"/>
    <w:link w:val="Avanodecorpodetexto2"/>
    <w:uiPriority w:val="99"/>
    <w:semiHidden/>
    <w:rsid w:val="002C52FC"/>
    <w:rPr>
      <w:rFonts w:ascii="Calibri" w:hAnsi="Calibri" w:cs="Calibri"/>
    </w:rPr>
  </w:style>
  <w:style w:type="paragraph" w:styleId="Primeiroavanodecorpodetexto">
    <w:name w:val="Body Text First Indent"/>
    <w:basedOn w:val="Corpodetexto"/>
    <w:link w:val="PrimeiroavanodecorpodetextoCarter"/>
    <w:uiPriority w:val="99"/>
    <w:semiHidden/>
    <w:unhideWhenUsed/>
    <w:rsid w:val="002C52FC"/>
    <w:pPr>
      <w:spacing w:after="0"/>
      <w:ind w:firstLine="360"/>
    </w:pPr>
  </w:style>
  <w:style w:type="character" w:customStyle="1" w:styleId="PrimeiroavanodecorpodetextoCarter">
    <w:name w:val="Primeiro avanço de corpo de texto Caráter"/>
    <w:basedOn w:val="CorpodetextoCarter"/>
    <w:link w:val="Primeiroavanodecorpodetexto"/>
    <w:uiPriority w:val="99"/>
    <w:semiHidden/>
    <w:rsid w:val="002C52FC"/>
    <w:rPr>
      <w:rFonts w:ascii="Calibri" w:hAnsi="Calibri" w:cs="Calibri"/>
    </w:rPr>
  </w:style>
  <w:style w:type="paragraph" w:styleId="Primeiroavanodecorpodetexto2">
    <w:name w:val="Body Text First Indent 2"/>
    <w:basedOn w:val="Avanodecorpodetexto"/>
    <w:link w:val="Primeiroavanodecorpodetexto2Carter"/>
    <w:uiPriority w:val="99"/>
    <w:semiHidden/>
    <w:unhideWhenUsed/>
    <w:rsid w:val="002C52FC"/>
    <w:pPr>
      <w:spacing w:after="0"/>
      <w:ind w:firstLine="360"/>
    </w:pPr>
  </w:style>
  <w:style w:type="character" w:customStyle="1" w:styleId="Primeiroavanodecorpodetexto2Carter">
    <w:name w:val="Primeiro avanço de corpo de texto 2 Caráter"/>
    <w:basedOn w:val="AvanodecorpodetextoCarter"/>
    <w:link w:val="Primeiroavanodecorpodetexto2"/>
    <w:uiPriority w:val="99"/>
    <w:semiHidden/>
    <w:rsid w:val="002C52FC"/>
    <w:rPr>
      <w:rFonts w:ascii="Calibri" w:hAnsi="Calibri" w:cs="Calibri"/>
    </w:rPr>
  </w:style>
  <w:style w:type="paragraph" w:styleId="Avanonormal">
    <w:name w:val="Normal Indent"/>
    <w:basedOn w:val="Normal"/>
    <w:uiPriority w:val="99"/>
    <w:semiHidden/>
    <w:unhideWhenUsed/>
    <w:rsid w:val="002C52FC"/>
    <w:pPr>
      <w:ind w:left="720"/>
    </w:pPr>
  </w:style>
  <w:style w:type="paragraph" w:styleId="Cabealhodanota">
    <w:name w:val="Note Heading"/>
    <w:basedOn w:val="Normal"/>
    <w:next w:val="Normal"/>
    <w:link w:val="CabealhodanotaCarter"/>
    <w:uiPriority w:val="99"/>
    <w:semiHidden/>
    <w:unhideWhenUsed/>
    <w:rsid w:val="002C52FC"/>
  </w:style>
  <w:style w:type="character" w:customStyle="1" w:styleId="CabealhodanotaCarter">
    <w:name w:val="Cabeçalho da nota Caráter"/>
    <w:basedOn w:val="Tipodeletrapredefinidodopargrafo"/>
    <w:link w:val="Cabealhodanota"/>
    <w:uiPriority w:val="99"/>
    <w:semiHidden/>
    <w:rsid w:val="002C52FC"/>
    <w:rPr>
      <w:rFonts w:ascii="Calibri" w:hAnsi="Calibri" w:cs="Calibri"/>
    </w:rPr>
  </w:style>
  <w:style w:type="table" w:styleId="Tabelacontempornea">
    <w:name w:val="Table Contemporary"/>
    <w:basedOn w:val="Tabelanormal"/>
    <w:uiPriority w:val="99"/>
    <w:semiHidden/>
    <w:unhideWhenUsed/>
    <w:rsid w:val="002C52F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elanormal"/>
    <w:uiPriority w:val="61"/>
    <w:semiHidden/>
    <w:unhideWhenUsed/>
    <w:rsid w:val="002C52F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Cor1">
    <w:name w:val="Light List Accent 1"/>
    <w:basedOn w:val="Tabelanormal"/>
    <w:uiPriority w:val="61"/>
    <w:semiHidden/>
    <w:unhideWhenUsed/>
    <w:rsid w:val="002C52FC"/>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Cor2">
    <w:name w:val="Light List Accent 2"/>
    <w:basedOn w:val="Tabelanormal"/>
    <w:uiPriority w:val="61"/>
    <w:semiHidden/>
    <w:unhideWhenUsed/>
    <w:rsid w:val="002C52FC"/>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Cor3">
    <w:name w:val="Light List Accent 3"/>
    <w:basedOn w:val="Tabelanormal"/>
    <w:uiPriority w:val="61"/>
    <w:semiHidden/>
    <w:unhideWhenUsed/>
    <w:rsid w:val="002C52FC"/>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Cor4">
    <w:name w:val="Light List Accent 4"/>
    <w:basedOn w:val="Tabelanormal"/>
    <w:uiPriority w:val="61"/>
    <w:semiHidden/>
    <w:unhideWhenUsed/>
    <w:rsid w:val="002C52FC"/>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Cor5">
    <w:name w:val="Light List Accent 5"/>
    <w:basedOn w:val="Tabelanormal"/>
    <w:uiPriority w:val="61"/>
    <w:semiHidden/>
    <w:unhideWhenUsed/>
    <w:rsid w:val="002C52FC"/>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Cor6">
    <w:name w:val="Light List Accent 6"/>
    <w:basedOn w:val="Tabelanormal"/>
    <w:uiPriority w:val="61"/>
    <w:semiHidden/>
    <w:unhideWhenUsed/>
    <w:rsid w:val="002C52FC"/>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elanormal"/>
    <w:uiPriority w:val="60"/>
    <w:semiHidden/>
    <w:unhideWhenUsed/>
    <w:rsid w:val="002C52F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Cor1">
    <w:name w:val="Light Shading Accent 1"/>
    <w:basedOn w:val="Tabelanormal"/>
    <w:uiPriority w:val="60"/>
    <w:semiHidden/>
    <w:unhideWhenUsed/>
    <w:rsid w:val="002C52FC"/>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Cor2">
    <w:name w:val="Light Shading Accent 2"/>
    <w:basedOn w:val="Tabelanormal"/>
    <w:uiPriority w:val="60"/>
    <w:semiHidden/>
    <w:unhideWhenUsed/>
    <w:rsid w:val="002C52FC"/>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Cor3">
    <w:name w:val="Light Shading Accent 3"/>
    <w:basedOn w:val="Tabelanormal"/>
    <w:uiPriority w:val="60"/>
    <w:semiHidden/>
    <w:unhideWhenUsed/>
    <w:rsid w:val="002C52FC"/>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Cor4">
    <w:name w:val="Light Shading Accent 4"/>
    <w:basedOn w:val="Tabelanormal"/>
    <w:uiPriority w:val="60"/>
    <w:semiHidden/>
    <w:unhideWhenUsed/>
    <w:rsid w:val="002C52FC"/>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Cor5">
    <w:name w:val="Light Shading Accent 5"/>
    <w:basedOn w:val="Tabelanormal"/>
    <w:uiPriority w:val="60"/>
    <w:semiHidden/>
    <w:unhideWhenUsed/>
    <w:rsid w:val="002C52FC"/>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Cor6">
    <w:name w:val="Light Shading Accent 6"/>
    <w:basedOn w:val="Tabelanormal"/>
    <w:uiPriority w:val="60"/>
    <w:semiHidden/>
    <w:unhideWhenUsed/>
    <w:rsid w:val="002C52FC"/>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elhaClara">
    <w:name w:val="Light Grid"/>
    <w:basedOn w:val="Tabelanormal"/>
    <w:uiPriority w:val="62"/>
    <w:semiHidden/>
    <w:unhideWhenUsed/>
    <w:rsid w:val="002C52F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elhaClara-Cor1">
    <w:name w:val="Light Grid Accent 1"/>
    <w:basedOn w:val="Tabelanormal"/>
    <w:uiPriority w:val="62"/>
    <w:rsid w:val="002C52FC"/>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elhaClara-Cor2">
    <w:name w:val="Light Grid Accent 2"/>
    <w:basedOn w:val="Tabelanormal"/>
    <w:uiPriority w:val="62"/>
    <w:semiHidden/>
    <w:unhideWhenUsed/>
    <w:rsid w:val="002C52FC"/>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elhaClara-Cor3">
    <w:name w:val="Light Grid Accent 3"/>
    <w:basedOn w:val="Tabelanormal"/>
    <w:uiPriority w:val="62"/>
    <w:semiHidden/>
    <w:unhideWhenUsed/>
    <w:rsid w:val="002C52FC"/>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elhaClara-Cor4">
    <w:name w:val="Light Grid Accent 4"/>
    <w:basedOn w:val="Tabelanormal"/>
    <w:uiPriority w:val="62"/>
    <w:semiHidden/>
    <w:unhideWhenUsed/>
    <w:rsid w:val="002C52FC"/>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elhaClara-Cor5">
    <w:name w:val="Light Grid Accent 5"/>
    <w:basedOn w:val="Tabelanormal"/>
    <w:uiPriority w:val="62"/>
    <w:semiHidden/>
    <w:unhideWhenUsed/>
    <w:rsid w:val="002C52FC"/>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elhaClara-Cor6">
    <w:name w:val="Light Grid Accent 6"/>
    <w:basedOn w:val="Tabelanormal"/>
    <w:uiPriority w:val="62"/>
    <w:semiHidden/>
    <w:unhideWhenUsed/>
    <w:rsid w:val="002C52FC"/>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Escura">
    <w:name w:val="Dark List"/>
    <w:basedOn w:val="Tabelanormal"/>
    <w:uiPriority w:val="70"/>
    <w:semiHidden/>
    <w:unhideWhenUsed/>
    <w:rsid w:val="002C52F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Cor1">
    <w:name w:val="Dark List Accent 1"/>
    <w:basedOn w:val="Tabelanormal"/>
    <w:uiPriority w:val="70"/>
    <w:semiHidden/>
    <w:unhideWhenUsed/>
    <w:rsid w:val="002C52FC"/>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Escura-Cor2">
    <w:name w:val="Dark List Accent 2"/>
    <w:basedOn w:val="Tabelanormal"/>
    <w:uiPriority w:val="70"/>
    <w:semiHidden/>
    <w:unhideWhenUsed/>
    <w:rsid w:val="002C52FC"/>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Escura-Cor3">
    <w:name w:val="Dark List Accent 3"/>
    <w:basedOn w:val="Tabelanormal"/>
    <w:uiPriority w:val="70"/>
    <w:semiHidden/>
    <w:unhideWhenUsed/>
    <w:rsid w:val="002C52FC"/>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Cor4">
    <w:name w:val="Dark List Accent 4"/>
    <w:basedOn w:val="Tabelanormal"/>
    <w:uiPriority w:val="70"/>
    <w:semiHidden/>
    <w:unhideWhenUsed/>
    <w:rsid w:val="002C52FC"/>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Cor5">
    <w:name w:val="Dark List Accent 5"/>
    <w:basedOn w:val="Tabelanormal"/>
    <w:uiPriority w:val="70"/>
    <w:semiHidden/>
    <w:unhideWhenUsed/>
    <w:rsid w:val="002C52FC"/>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Escura-Cor6">
    <w:name w:val="Dark List Accent 6"/>
    <w:basedOn w:val="Tabelanormal"/>
    <w:uiPriority w:val="70"/>
    <w:rsid w:val="002C52FC"/>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eladeLista1Clara">
    <w:name w:val="List Table 1 Light"/>
    <w:basedOn w:val="Tabelanormal"/>
    <w:uiPriority w:val="46"/>
    <w:rsid w:val="002C52F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Destaque1">
    <w:name w:val="List Table 1 Light Accent 1"/>
    <w:basedOn w:val="Tabelanormal"/>
    <w:uiPriority w:val="46"/>
    <w:rsid w:val="002C52FC"/>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1Clara-Destaque2">
    <w:name w:val="List Table 1 Light Accent 2"/>
    <w:basedOn w:val="Tabelanormal"/>
    <w:uiPriority w:val="46"/>
    <w:rsid w:val="002C52FC"/>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1Clara-Destaque3">
    <w:name w:val="List Table 1 Light Accent 3"/>
    <w:basedOn w:val="Tabelanormal"/>
    <w:uiPriority w:val="46"/>
    <w:rsid w:val="002C52FC"/>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Destaque4">
    <w:name w:val="List Table 1 Light Accent 4"/>
    <w:basedOn w:val="Tabelanormal"/>
    <w:uiPriority w:val="46"/>
    <w:rsid w:val="002C52FC"/>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Destaque5">
    <w:name w:val="List Table 1 Light Accent 5"/>
    <w:basedOn w:val="Tabelanormal"/>
    <w:uiPriority w:val="46"/>
    <w:rsid w:val="002C52FC"/>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Destaque6">
    <w:name w:val="List Table 1 Light Accent 6"/>
    <w:basedOn w:val="Tabelanormal"/>
    <w:uiPriority w:val="46"/>
    <w:rsid w:val="002C52FC"/>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2C52F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Destaque1">
    <w:name w:val="List Table 2 Accent 1"/>
    <w:basedOn w:val="Tabelanormal"/>
    <w:uiPriority w:val="47"/>
    <w:rsid w:val="002C52FC"/>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2-Destaque2">
    <w:name w:val="List Table 2 Accent 2"/>
    <w:basedOn w:val="Tabelanormal"/>
    <w:uiPriority w:val="47"/>
    <w:rsid w:val="002C52FC"/>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2-Destaque3">
    <w:name w:val="List Table 2 Accent 3"/>
    <w:basedOn w:val="Tabelanormal"/>
    <w:uiPriority w:val="47"/>
    <w:rsid w:val="002C52FC"/>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Destaque4">
    <w:name w:val="List Table 2 Accent 4"/>
    <w:basedOn w:val="Tabelanormal"/>
    <w:uiPriority w:val="47"/>
    <w:rsid w:val="002C52FC"/>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Destaque5">
    <w:name w:val="List Table 2 Accent 5"/>
    <w:basedOn w:val="Tabelanormal"/>
    <w:uiPriority w:val="47"/>
    <w:rsid w:val="002C52FC"/>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2-Destaque6">
    <w:name w:val="List Table 2 Accent 6"/>
    <w:basedOn w:val="Tabelanormal"/>
    <w:uiPriority w:val="47"/>
    <w:rsid w:val="002C52FC"/>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2C52F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Destaque1">
    <w:name w:val="List Table 3 Accent 1"/>
    <w:basedOn w:val="Tabelanormal"/>
    <w:uiPriority w:val="48"/>
    <w:rsid w:val="002C52FC"/>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Lista3-Destaque2">
    <w:name w:val="List Table 3 Accent 2"/>
    <w:basedOn w:val="Tabelanormal"/>
    <w:uiPriority w:val="48"/>
    <w:rsid w:val="002C52FC"/>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adeLista3-Destaque3">
    <w:name w:val="List Table 3 Accent 3"/>
    <w:basedOn w:val="Tabelanormal"/>
    <w:uiPriority w:val="48"/>
    <w:rsid w:val="002C52FC"/>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Destaque4">
    <w:name w:val="List Table 3 Accent 4"/>
    <w:basedOn w:val="Tabelanormal"/>
    <w:uiPriority w:val="48"/>
    <w:rsid w:val="002C52FC"/>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Destaque5">
    <w:name w:val="List Table 3 Accent 5"/>
    <w:basedOn w:val="Tabelanormal"/>
    <w:uiPriority w:val="48"/>
    <w:rsid w:val="002C52FC"/>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adeLista3-Destaque6">
    <w:name w:val="List Table 3 Accent 6"/>
    <w:basedOn w:val="Tabelanormal"/>
    <w:uiPriority w:val="48"/>
    <w:rsid w:val="002C52FC"/>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2C52F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Destaque1">
    <w:name w:val="List Table 4 Accent 1"/>
    <w:basedOn w:val="Tabelanormal"/>
    <w:uiPriority w:val="49"/>
    <w:rsid w:val="002C52F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4-Destaque2">
    <w:name w:val="List Table 4 Accent 2"/>
    <w:basedOn w:val="Tabelanormal"/>
    <w:uiPriority w:val="49"/>
    <w:rsid w:val="002C52F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4-Destaque3">
    <w:name w:val="List Table 4 Accent 3"/>
    <w:basedOn w:val="Tabelanormal"/>
    <w:uiPriority w:val="49"/>
    <w:rsid w:val="002C52F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Destaque4">
    <w:name w:val="List Table 4 Accent 4"/>
    <w:basedOn w:val="Tabelanormal"/>
    <w:uiPriority w:val="49"/>
    <w:rsid w:val="002C52F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Destaque5">
    <w:name w:val="List Table 4 Accent 5"/>
    <w:basedOn w:val="Tabelanormal"/>
    <w:uiPriority w:val="49"/>
    <w:rsid w:val="002C52F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4-Destaque6">
    <w:name w:val="List Table 4 Accent 6"/>
    <w:basedOn w:val="Tabelanormal"/>
    <w:uiPriority w:val="49"/>
    <w:rsid w:val="002C52F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2C52F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Destaque1">
    <w:name w:val="List Table 5 Dark Accent 1"/>
    <w:basedOn w:val="Tabelanormal"/>
    <w:uiPriority w:val="50"/>
    <w:rsid w:val="002C52FC"/>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Destaque2">
    <w:name w:val="List Table 5 Dark Accent 2"/>
    <w:basedOn w:val="Tabelanormal"/>
    <w:uiPriority w:val="50"/>
    <w:rsid w:val="002C52FC"/>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Destaque3">
    <w:name w:val="List Table 5 Dark Accent 3"/>
    <w:basedOn w:val="Tabelanormal"/>
    <w:uiPriority w:val="50"/>
    <w:rsid w:val="002C52FC"/>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Destaque4">
    <w:name w:val="List Table 5 Dark Accent 4"/>
    <w:basedOn w:val="Tabelanormal"/>
    <w:uiPriority w:val="50"/>
    <w:rsid w:val="002C52FC"/>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Destaque5">
    <w:name w:val="List Table 5 Dark Accent 5"/>
    <w:basedOn w:val="Tabelanormal"/>
    <w:uiPriority w:val="50"/>
    <w:rsid w:val="002C52FC"/>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Destaque6">
    <w:name w:val="List Table 5 Dark Accent 6"/>
    <w:basedOn w:val="Tabelanormal"/>
    <w:uiPriority w:val="50"/>
    <w:rsid w:val="002C52FC"/>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2C52F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Destaque1">
    <w:name w:val="List Table 6 Colorful Accent 1"/>
    <w:basedOn w:val="Tabelanormal"/>
    <w:uiPriority w:val="51"/>
    <w:rsid w:val="002C52FC"/>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6Colorida-Destaque2">
    <w:name w:val="List Table 6 Colorful Accent 2"/>
    <w:basedOn w:val="Tabelanormal"/>
    <w:uiPriority w:val="51"/>
    <w:rsid w:val="002C52FC"/>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6Colorida-Destaque3">
    <w:name w:val="List Table 6 Colorful Accent 3"/>
    <w:basedOn w:val="Tabelanormal"/>
    <w:uiPriority w:val="51"/>
    <w:rsid w:val="002C52FC"/>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Destaque4">
    <w:name w:val="List Table 6 Colorful Accent 4"/>
    <w:basedOn w:val="Tabelanormal"/>
    <w:uiPriority w:val="51"/>
    <w:rsid w:val="002C52FC"/>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Destaque5">
    <w:name w:val="List Table 6 Colorful Accent 5"/>
    <w:basedOn w:val="Tabelanormal"/>
    <w:uiPriority w:val="51"/>
    <w:rsid w:val="002C52FC"/>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6Colorida-Destaque6">
    <w:name w:val="List Table 6 Colorful Accent 6"/>
    <w:basedOn w:val="Tabelanormal"/>
    <w:uiPriority w:val="51"/>
    <w:rsid w:val="002C52FC"/>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2C52F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Destaque1">
    <w:name w:val="List Table 7 Colorful Accent 1"/>
    <w:basedOn w:val="Tabelanormal"/>
    <w:uiPriority w:val="52"/>
    <w:rsid w:val="002C52FC"/>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Destaque2">
    <w:name w:val="List Table 7 Colorful Accent 2"/>
    <w:basedOn w:val="Tabelanormal"/>
    <w:uiPriority w:val="52"/>
    <w:rsid w:val="002C52FC"/>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Destaque3">
    <w:name w:val="List Table 7 Colorful Accent 3"/>
    <w:basedOn w:val="Tabelanormal"/>
    <w:uiPriority w:val="52"/>
    <w:rsid w:val="002C52FC"/>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Destaque4">
    <w:name w:val="List Table 7 Colorful Accent 4"/>
    <w:basedOn w:val="Tabelanormal"/>
    <w:uiPriority w:val="52"/>
    <w:rsid w:val="002C52FC"/>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Destaque5">
    <w:name w:val="List Table 7 Colorful Accent 5"/>
    <w:basedOn w:val="Tabelanormal"/>
    <w:uiPriority w:val="52"/>
    <w:rsid w:val="002C52FC"/>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Destaque6">
    <w:name w:val="List Table 7 Colorful Accent 6"/>
    <w:basedOn w:val="Tabelanormal"/>
    <w:uiPriority w:val="52"/>
    <w:rsid w:val="002C52FC"/>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ssinaturadecorreioeletrnico">
    <w:name w:val="E-mail Signature"/>
    <w:basedOn w:val="Normal"/>
    <w:link w:val="AssinaturadecorreioeletrnicoCarter"/>
    <w:uiPriority w:val="99"/>
    <w:semiHidden/>
    <w:unhideWhenUsed/>
    <w:rsid w:val="002C52FC"/>
  </w:style>
  <w:style w:type="character" w:customStyle="1" w:styleId="AssinaturadecorreioeletrnicoCarter">
    <w:name w:val="Assinatura de correio eletrónico Caráter"/>
    <w:basedOn w:val="Tipodeletrapredefinidodopargrafo"/>
    <w:link w:val="Assinaturadecorreioeletrnico"/>
    <w:uiPriority w:val="99"/>
    <w:semiHidden/>
    <w:rsid w:val="002C52FC"/>
    <w:rPr>
      <w:rFonts w:ascii="Calibri" w:hAnsi="Calibri" w:cs="Calibri"/>
    </w:rPr>
  </w:style>
  <w:style w:type="paragraph" w:styleId="Inciodecarta">
    <w:name w:val="Salutation"/>
    <w:basedOn w:val="Normal"/>
    <w:next w:val="Normal"/>
    <w:link w:val="InciodecartaCarter"/>
    <w:uiPriority w:val="99"/>
    <w:semiHidden/>
    <w:unhideWhenUsed/>
    <w:rsid w:val="002C52FC"/>
  </w:style>
  <w:style w:type="character" w:customStyle="1" w:styleId="InciodecartaCarter">
    <w:name w:val="Início de carta Caráter"/>
    <w:basedOn w:val="Tipodeletrapredefinidodopargrafo"/>
    <w:link w:val="Inciodecarta"/>
    <w:uiPriority w:val="99"/>
    <w:semiHidden/>
    <w:rsid w:val="002C52FC"/>
    <w:rPr>
      <w:rFonts w:ascii="Calibri" w:hAnsi="Calibri" w:cs="Calibri"/>
    </w:rPr>
  </w:style>
  <w:style w:type="table" w:styleId="Tabelacomcolunas1">
    <w:name w:val="Table Columns 1"/>
    <w:basedOn w:val="Tabelanormal"/>
    <w:uiPriority w:val="99"/>
    <w:semiHidden/>
    <w:unhideWhenUsed/>
    <w:rsid w:val="002C52F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2">
    <w:name w:val="Table Columns 2"/>
    <w:basedOn w:val="Tabelanormal"/>
    <w:uiPriority w:val="99"/>
    <w:semiHidden/>
    <w:unhideWhenUsed/>
    <w:rsid w:val="002C52FC"/>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3">
    <w:name w:val="Table Columns 3"/>
    <w:basedOn w:val="Tabelanormal"/>
    <w:uiPriority w:val="99"/>
    <w:semiHidden/>
    <w:unhideWhenUsed/>
    <w:rsid w:val="002C52F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comcolunas4">
    <w:name w:val="Table Columns 4"/>
    <w:basedOn w:val="Tabelanormal"/>
    <w:uiPriority w:val="99"/>
    <w:semiHidden/>
    <w:unhideWhenUsed/>
    <w:rsid w:val="002C52FC"/>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comcolunas5">
    <w:name w:val="Table Columns 5"/>
    <w:basedOn w:val="Tabelanormal"/>
    <w:uiPriority w:val="99"/>
    <w:semiHidden/>
    <w:unhideWhenUsed/>
    <w:rsid w:val="002C52F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ssinatura">
    <w:name w:val="Signature"/>
    <w:basedOn w:val="Normal"/>
    <w:link w:val="AssinaturaCarter"/>
    <w:uiPriority w:val="99"/>
    <w:semiHidden/>
    <w:unhideWhenUsed/>
    <w:rsid w:val="002C52FC"/>
    <w:pPr>
      <w:ind w:left="4320"/>
    </w:pPr>
  </w:style>
  <w:style w:type="character" w:customStyle="1" w:styleId="AssinaturaCarter">
    <w:name w:val="Assinatura Caráter"/>
    <w:basedOn w:val="Tipodeletrapredefinidodopargrafo"/>
    <w:link w:val="Assinatura"/>
    <w:uiPriority w:val="99"/>
    <w:semiHidden/>
    <w:rsid w:val="002C52FC"/>
    <w:rPr>
      <w:rFonts w:ascii="Calibri" w:hAnsi="Calibri" w:cs="Calibri"/>
    </w:rPr>
  </w:style>
  <w:style w:type="table" w:styleId="TabelaSimples-1">
    <w:name w:val="Table Simple 1"/>
    <w:basedOn w:val="Tabelanormal"/>
    <w:uiPriority w:val="99"/>
    <w:semiHidden/>
    <w:unhideWhenUsed/>
    <w:rsid w:val="002C52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rsid w:val="002C52F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rsid w:val="002C52FC"/>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discreta1">
    <w:name w:val="Table Subtle 1"/>
    <w:basedOn w:val="Tabelanormal"/>
    <w:uiPriority w:val="99"/>
    <w:semiHidden/>
    <w:unhideWhenUsed/>
    <w:rsid w:val="002C52F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discreta2">
    <w:name w:val="Table Subtle 2"/>
    <w:basedOn w:val="Tabelanormal"/>
    <w:uiPriority w:val="99"/>
    <w:rsid w:val="002C52F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diceremissivo1">
    <w:name w:val="index 1"/>
    <w:basedOn w:val="Normal"/>
    <w:next w:val="Normal"/>
    <w:autoRedefine/>
    <w:uiPriority w:val="99"/>
    <w:semiHidden/>
    <w:unhideWhenUsed/>
    <w:rsid w:val="002C52FC"/>
    <w:pPr>
      <w:ind w:left="220" w:hanging="220"/>
    </w:pPr>
  </w:style>
  <w:style w:type="paragraph" w:styleId="ndiceremissivo2">
    <w:name w:val="index 2"/>
    <w:basedOn w:val="Normal"/>
    <w:next w:val="Normal"/>
    <w:autoRedefine/>
    <w:uiPriority w:val="99"/>
    <w:semiHidden/>
    <w:unhideWhenUsed/>
    <w:rsid w:val="002C52FC"/>
    <w:pPr>
      <w:ind w:left="440" w:hanging="220"/>
    </w:pPr>
  </w:style>
  <w:style w:type="paragraph" w:styleId="ndiceremissivo3">
    <w:name w:val="index 3"/>
    <w:basedOn w:val="Normal"/>
    <w:next w:val="Normal"/>
    <w:autoRedefine/>
    <w:uiPriority w:val="99"/>
    <w:semiHidden/>
    <w:unhideWhenUsed/>
    <w:rsid w:val="002C52FC"/>
    <w:pPr>
      <w:ind w:left="660" w:hanging="220"/>
    </w:pPr>
  </w:style>
  <w:style w:type="paragraph" w:styleId="ndiceremissivo4">
    <w:name w:val="index 4"/>
    <w:basedOn w:val="Normal"/>
    <w:next w:val="Normal"/>
    <w:autoRedefine/>
    <w:uiPriority w:val="99"/>
    <w:semiHidden/>
    <w:unhideWhenUsed/>
    <w:rsid w:val="002C52FC"/>
    <w:pPr>
      <w:ind w:left="880" w:hanging="220"/>
    </w:pPr>
  </w:style>
  <w:style w:type="paragraph" w:styleId="ndiceremissivo5">
    <w:name w:val="index 5"/>
    <w:basedOn w:val="Normal"/>
    <w:next w:val="Normal"/>
    <w:autoRedefine/>
    <w:uiPriority w:val="99"/>
    <w:semiHidden/>
    <w:unhideWhenUsed/>
    <w:rsid w:val="002C52FC"/>
    <w:pPr>
      <w:ind w:left="1100" w:hanging="220"/>
    </w:pPr>
  </w:style>
  <w:style w:type="paragraph" w:styleId="ndiceremissivo6">
    <w:name w:val="index 6"/>
    <w:basedOn w:val="Normal"/>
    <w:next w:val="Normal"/>
    <w:autoRedefine/>
    <w:uiPriority w:val="99"/>
    <w:semiHidden/>
    <w:unhideWhenUsed/>
    <w:rsid w:val="002C52FC"/>
    <w:pPr>
      <w:ind w:left="1320" w:hanging="220"/>
    </w:pPr>
  </w:style>
  <w:style w:type="paragraph" w:styleId="ndiceremissivo7">
    <w:name w:val="index 7"/>
    <w:basedOn w:val="Normal"/>
    <w:next w:val="Normal"/>
    <w:autoRedefine/>
    <w:uiPriority w:val="99"/>
    <w:semiHidden/>
    <w:unhideWhenUsed/>
    <w:rsid w:val="002C52FC"/>
    <w:pPr>
      <w:ind w:left="1540" w:hanging="220"/>
    </w:pPr>
  </w:style>
  <w:style w:type="paragraph" w:styleId="ndiceremissivo8">
    <w:name w:val="index 8"/>
    <w:basedOn w:val="Normal"/>
    <w:next w:val="Normal"/>
    <w:autoRedefine/>
    <w:uiPriority w:val="99"/>
    <w:semiHidden/>
    <w:unhideWhenUsed/>
    <w:rsid w:val="002C52FC"/>
    <w:pPr>
      <w:ind w:left="1760" w:hanging="220"/>
    </w:pPr>
  </w:style>
  <w:style w:type="paragraph" w:styleId="ndiceremissivo9">
    <w:name w:val="index 9"/>
    <w:basedOn w:val="Normal"/>
    <w:next w:val="Normal"/>
    <w:autoRedefine/>
    <w:uiPriority w:val="99"/>
    <w:semiHidden/>
    <w:unhideWhenUsed/>
    <w:rsid w:val="002C52FC"/>
    <w:pPr>
      <w:ind w:left="1980" w:hanging="220"/>
    </w:pPr>
  </w:style>
  <w:style w:type="paragraph" w:styleId="Cabealhodendiceremissivo">
    <w:name w:val="index heading"/>
    <w:basedOn w:val="Normal"/>
    <w:next w:val="ndiceremissivo1"/>
    <w:uiPriority w:val="99"/>
    <w:semiHidden/>
    <w:unhideWhenUsed/>
    <w:rsid w:val="002C52FC"/>
    <w:rPr>
      <w:rFonts w:ascii="Calibri Light" w:eastAsiaTheme="majorEastAsia" w:hAnsi="Calibri Light" w:cs="Calibri Light"/>
      <w:b/>
      <w:bCs/>
    </w:rPr>
  </w:style>
  <w:style w:type="paragraph" w:styleId="Rematedecarta">
    <w:name w:val="Closing"/>
    <w:basedOn w:val="Normal"/>
    <w:link w:val="RematedecartaCarter"/>
    <w:uiPriority w:val="99"/>
    <w:semiHidden/>
    <w:unhideWhenUsed/>
    <w:rsid w:val="002C52FC"/>
    <w:pPr>
      <w:ind w:left="4320"/>
    </w:pPr>
  </w:style>
  <w:style w:type="character" w:customStyle="1" w:styleId="RematedecartaCarter">
    <w:name w:val="Remate de carta Caráter"/>
    <w:basedOn w:val="Tipodeletrapredefinidodopargrafo"/>
    <w:link w:val="Rematedecarta"/>
    <w:uiPriority w:val="99"/>
    <w:semiHidden/>
    <w:rsid w:val="002C52FC"/>
    <w:rPr>
      <w:rFonts w:ascii="Calibri" w:hAnsi="Calibri" w:cs="Calibri"/>
    </w:rPr>
  </w:style>
  <w:style w:type="table" w:styleId="TabelacomGrelha">
    <w:name w:val="Table Grid"/>
    <w:basedOn w:val="Tabelanormal"/>
    <w:uiPriority w:val="39"/>
    <w:rsid w:val="002C5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elha1">
    <w:name w:val="Table Grid 1"/>
    <w:basedOn w:val="Tabelanormal"/>
    <w:uiPriority w:val="99"/>
    <w:semiHidden/>
    <w:unhideWhenUsed/>
    <w:rsid w:val="002C52F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elha2">
    <w:name w:val="Table Grid 2"/>
    <w:basedOn w:val="Tabelanormal"/>
    <w:uiPriority w:val="99"/>
    <w:semiHidden/>
    <w:unhideWhenUsed/>
    <w:rsid w:val="002C52F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elha3">
    <w:name w:val="Table Grid 3"/>
    <w:basedOn w:val="Tabelanormal"/>
    <w:uiPriority w:val="99"/>
    <w:semiHidden/>
    <w:unhideWhenUsed/>
    <w:rsid w:val="002C52FC"/>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elha4">
    <w:name w:val="Table Grid 4"/>
    <w:basedOn w:val="Tabelanormal"/>
    <w:uiPriority w:val="99"/>
    <w:semiHidden/>
    <w:unhideWhenUsed/>
    <w:rsid w:val="002C52F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elha5">
    <w:name w:val="Table Grid 5"/>
    <w:basedOn w:val="Tabelanormal"/>
    <w:uiPriority w:val="99"/>
    <w:semiHidden/>
    <w:unhideWhenUsed/>
    <w:rsid w:val="002C52FC"/>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6">
    <w:name w:val="Table Grid 6"/>
    <w:basedOn w:val="Tabelanormal"/>
    <w:uiPriority w:val="99"/>
    <w:semiHidden/>
    <w:unhideWhenUsed/>
    <w:rsid w:val="002C52FC"/>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7">
    <w:name w:val="Table Grid 7"/>
    <w:basedOn w:val="Tabelanormal"/>
    <w:uiPriority w:val="99"/>
    <w:semiHidden/>
    <w:unhideWhenUsed/>
    <w:rsid w:val="002C52FC"/>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8">
    <w:name w:val="Table Grid 8"/>
    <w:basedOn w:val="Tabelanormal"/>
    <w:uiPriority w:val="99"/>
    <w:semiHidden/>
    <w:unhideWhenUsed/>
    <w:rsid w:val="002C52F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comGrelhaClara">
    <w:name w:val="Grid Table Light"/>
    <w:basedOn w:val="Tabelanormal"/>
    <w:uiPriority w:val="40"/>
    <w:rsid w:val="002C52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elha1Clara">
    <w:name w:val="Grid Table 1 Light"/>
    <w:basedOn w:val="Tabelanormal"/>
    <w:uiPriority w:val="46"/>
    <w:rsid w:val="002C52F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elha1Clara-Destaque1">
    <w:name w:val="Grid Table 1 Light Accent 1"/>
    <w:basedOn w:val="Tabelanormal"/>
    <w:uiPriority w:val="46"/>
    <w:rsid w:val="002C52FC"/>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adeGrelha1Clara-Destaque2">
    <w:name w:val="Grid Table 1 Light Accent 2"/>
    <w:basedOn w:val="Tabelanormal"/>
    <w:uiPriority w:val="46"/>
    <w:rsid w:val="002C52F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elha1Clara-Destaque3">
    <w:name w:val="Grid Table 1 Light Accent 3"/>
    <w:basedOn w:val="Tabelanormal"/>
    <w:uiPriority w:val="46"/>
    <w:rsid w:val="002C52F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elha1Clara-Destaque4">
    <w:name w:val="Grid Table 1 Light Accent 4"/>
    <w:basedOn w:val="Tabelanormal"/>
    <w:uiPriority w:val="46"/>
    <w:rsid w:val="002C52F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elha1Clara-Destaque5">
    <w:name w:val="Grid Table 1 Light Accent 5"/>
    <w:basedOn w:val="Tabelanormal"/>
    <w:uiPriority w:val="46"/>
    <w:rsid w:val="002C52F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elha1Clara-Destaque6">
    <w:name w:val="Grid Table 1 Light Accent 6"/>
    <w:basedOn w:val="Tabelanormal"/>
    <w:uiPriority w:val="46"/>
    <w:rsid w:val="002C52F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elha2">
    <w:name w:val="Grid Table 2"/>
    <w:basedOn w:val="Tabelanormal"/>
    <w:uiPriority w:val="47"/>
    <w:rsid w:val="002C52F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Destaque1">
    <w:name w:val="Grid Table 2 Accent 1"/>
    <w:basedOn w:val="Tabelanormal"/>
    <w:uiPriority w:val="47"/>
    <w:rsid w:val="002C52F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elha2-Destaque2">
    <w:name w:val="Grid Table 2 Accent 2"/>
    <w:basedOn w:val="Tabelanormal"/>
    <w:uiPriority w:val="47"/>
    <w:rsid w:val="002C52FC"/>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elha2-Destaque3">
    <w:name w:val="Grid Table 2 Accent 3"/>
    <w:basedOn w:val="Tabelanormal"/>
    <w:uiPriority w:val="47"/>
    <w:rsid w:val="002C52F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elha2-Destaque4">
    <w:name w:val="Grid Table 2 Accent 4"/>
    <w:basedOn w:val="Tabelanormal"/>
    <w:uiPriority w:val="47"/>
    <w:rsid w:val="002C52FC"/>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elha2-Destaque5">
    <w:name w:val="Grid Table 2 Accent 5"/>
    <w:basedOn w:val="Tabelanormal"/>
    <w:uiPriority w:val="47"/>
    <w:rsid w:val="002C52FC"/>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elha2-Destaque6">
    <w:name w:val="Grid Table 2 Accent 6"/>
    <w:basedOn w:val="Tabelanormal"/>
    <w:uiPriority w:val="47"/>
    <w:rsid w:val="002C52FC"/>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elha3">
    <w:name w:val="Grid Table 3"/>
    <w:basedOn w:val="Tabelanormal"/>
    <w:uiPriority w:val="48"/>
    <w:rsid w:val="002C52F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3-Destaque1">
    <w:name w:val="Grid Table 3 Accent 1"/>
    <w:basedOn w:val="Tabelanormal"/>
    <w:uiPriority w:val="48"/>
    <w:rsid w:val="002C52F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elha3-Destaque2">
    <w:name w:val="Grid Table 3 Accent 2"/>
    <w:basedOn w:val="Tabelanormal"/>
    <w:uiPriority w:val="48"/>
    <w:rsid w:val="002C52F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elha3-Destaque3">
    <w:name w:val="Grid Table 3 Accent 3"/>
    <w:basedOn w:val="Tabelanormal"/>
    <w:uiPriority w:val="48"/>
    <w:rsid w:val="002C52F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elha3-Destaque4">
    <w:name w:val="Grid Table 3 Accent 4"/>
    <w:basedOn w:val="Tabelanormal"/>
    <w:uiPriority w:val="48"/>
    <w:rsid w:val="002C52F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elha3-Destaque5">
    <w:name w:val="Grid Table 3 Accent 5"/>
    <w:basedOn w:val="Tabelanormal"/>
    <w:uiPriority w:val="48"/>
    <w:rsid w:val="002C52F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elha3-Destaque6">
    <w:name w:val="Grid Table 3 Accent 6"/>
    <w:basedOn w:val="Tabelanormal"/>
    <w:uiPriority w:val="48"/>
    <w:rsid w:val="002C52F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elha4">
    <w:name w:val="Grid Table 4"/>
    <w:basedOn w:val="Tabelanormal"/>
    <w:uiPriority w:val="49"/>
    <w:rsid w:val="002C52F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4-Destaque1">
    <w:name w:val="Grid Table 4 Accent 1"/>
    <w:basedOn w:val="Tabelanormal"/>
    <w:uiPriority w:val="49"/>
    <w:rsid w:val="002C52F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elha4-Destaque2">
    <w:name w:val="Grid Table 4 Accent 2"/>
    <w:basedOn w:val="Tabelanormal"/>
    <w:uiPriority w:val="49"/>
    <w:rsid w:val="002C52F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elha4-Destaque3">
    <w:name w:val="Grid Table 4 Accent 3"/>
    <w:basedOn w:val="Tabelanormal"/>
    <w:uiPriority w:val="49"/>
    <w:rsid w:val="002C52F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elha4-Destaque4">
    <w:name w:val="Grid Table 4 Accent 4"/>
    <w:basedOn w:val="Tabelanormal"/>
    <w:uiPriority w:val="49"/>
    <w:rsid w:val="002C52F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elha4-Destaque5">
    <w:name w:val="Grid Table 4 Accent 5"/>
    <w:basedOn w:val="Tabelanormal"/>
    <w:uiPriority w:val="49"/>
    <w:rsid w:val="002C52F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elha4-Destaque6">
    <w:name w:val="Grid Table 4 Accent 6"/>
    <w:basedOn w:val="Tabelanormal"/>
    <w:uiPriority w:val="49"/>
    <w:rsid w:val="002C52F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elha5Escura">
    <w:name w:val="Grid Table 5 Dark"/>
    <w:basedOn w:val="Tabelanormal"/>
    <w:uiPriority w:val="50"/>
    <w:rsid w:val="002C52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elha5Escura-Destaque1">
    <w:name w:val="Grid Table 5 Dark Accent 1"/>
    <w:basedOn w:val="Tabelanormal"/>
    <w:uiPriority w:val="50"/>
    <w:rsid w:val="002C52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elha5Escura-Destaque2">
    <w:name w:val="Grid Table 5 Dark Accent 2"/>
    <w:basedOn w:val="Tabelanormal"/>
    <w:uiPriority w:val="50"/>
    <w:rsid w:val="002C52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elha5Escura-Destaque3">
    <w:name w:val="Grid Table 5 Dark Accent 3"/>
    <w:basedOn w:val="Tabelanormal"/>
    <w:uiPriority w:val="50"/>
    <w:rsid w:val="002C52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elha5Escura-Destaque4">
    <w:name w:val="Grid Table 5 Dark Accent 4"/>
    <w:basedOn w:val="Tabelanormal"/>
    <w:uiPriority w:val="50"/>
    <w:rsid w:val="002C52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elha5Escura-Destaque5">
    <w:name w:val="Grid Table 5 Dark Accent 5"/>
    <w:basedOn w:val="Tabelanormal"/>
    <w:uiPriority w:val="50"/>
    <w:rsid w:val="002C52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adeGrelha5Escura-Destaque6">
    <w:name w:val="Grid Table 5 Dark Accent 6"/>
    <w:basedOn w:val="Tabelanormal"/>
    <w:uiPriority w:val="50"/>
    <w:rsid w:val="002C52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elha6Colorida">
    <w:name w:val="Grid Table 6 Colorful"/>
    <w:basedOn w:val="Tabelanormal"/>
    <w:uiPriority w:val="51"/>
    <w:rsid w:val="002C52F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6Colorida-Destaque1">
    <w:name w:val="Grid Table 6 Colorful Accent 1"/>
    <w:basedOn w:val="Tabelanormal"/>
    <w:uiPriority w:val="51"/>
    <w:rsid w:val="002C52FC"/>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elha6Colorida-Destaque2">
    <w:name w:val="Grid Table 6 Colorful Accent 2"/>
    <w:basedOn w:val="Tabelanormal"/>
    <w:uiPriority w:val="51"/>
    <w:rsid w:val="002C52FC"/>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elha6Colorida-Destaque3">
    <w:name w:val="Grid Table 6 Colorful Accent 3"/>
    <w:basedOn w:val="Tabelanormal"/>
    <w:uiPriority w:val="51"/>
    <w:rsid w:val="002C52F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elha6Colorida-Destaque4">
    <w:name w:val="Grid Table 6 Colorful Accent 4"/>
    <w:basedOn w:val="Tabelanormal"/>
    <w:uiPriority w:val="51"/>
    <w:rsid w:val="002C52F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elha6Colorida-Destaque5">
    <w:name w:val="Grid Table 6 Colorful Accent 5"/>
    <w:basedOn w:val="Tabelanormal"/>
    <w:uiPriority w:val="51"/>
    <w:rsid w:val="002C52FC"/>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elha6Colorida-Destaque6">
    <w:name w:val="Grid Table 6 Colorful Accent 6"/>
    <w:basedOn w:val="Tabelanormal"/>
    <w:uiPriority w:val="51"/>
    <w:rsid w:val="002C52FC"/>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elha7Colorida">
    <w:name w:val="Grid Table 7 Colorful"/>
    <w:basedOn w:val="Tabelanormal"/>
    <w:uiPriority w:val="52"/>
    <w:rsid w:val="002C52F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7Colorida-Destaque1">
    <w:name w:val="Grid Table 7 Colorful Accent 1"/>
    <w:basedOn w:val="Tabelanormal"/>
    <w:uiPriority w:val="52"/>
    <w:rsid w:val="002C52FC"/>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elha7Colorida-Destaque2">
    <w:name w:val="Grid Table 7 Colorful Accent 2"/>
    <w:basedOn w:val="Tabelanormal"/>
    <w:uiPriority w:val="52"/>
    <w:rsid w:val="002C52FC"/>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elha7Colorida-Destaque3">
    <w:name w:val="Grid Table 7 Colorful Accent 3"/>
    <w:basedOn w:val="Tabelanormal"/>
    <w:uiPriority w:val="52"/>
    <w:rsid w:val="002C52F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elha7Colorida-Destaque4">
    <w:name w:val="Grid Table 7 Colorful Accent 4"/>
    <w:basedOn w:val="Tabelanormal"/>
    <w:uiPriority w:val="52"/>
    <w:rsid w:val="002C52F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elha7Colorida-Destaque5">
    <w:name w:val="Grid Table 7 Colorful Accent 5"/>
    <w:basedOn w:val="Tabelanormal"/>
    <w:uiPriority w:val="52"/>
    <w:rsid w:val="002C52FC"/>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elha7Colorida-Destaque6">
    <w:name w:val="Grid Table 7 Colorful Accent 6"/>
    <w:basedOn w:val="Tabelanormal"/>
    <w:uiPriority w:val="52"/>
    <w:rsid w:val="002C52FC"/>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Web1">
    <w:name w:val="Table Web 1"/>
    <w:basedOn w:val="Tabelanormal"/>
    <w:uiPriority w:val="99"/>
    <w:semiHidden/>
    <w:unhideWhenUsed/>
    <w:rsid w:val="002C52F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Web2">
    <w:name w:val="Table Web 2"/>
    <w:basedOn w:val="Tabelanormal"/>
    <w:uiPriority w:val="99"/>
    <w:semiHidden/>
    <w:unhideWhenUsed/>
    <w:rsid w:val="002C52F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Web3">
    <w:name w:val="Table Web 3"/>
    <w:basedOn w:val="Tabelanormal"/>
    <w:uiPriority w:val="99"/>
    <w:rsid w:val="002C52F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derodap">
    <w:name w:val="footnote reference"/>
    <w:basedOn w:val="Tipodeletrapredefinidodopargrafo"/>
    <w:uiPriority w:val="99"/>
    <w:semiHidden/>
    <w:unhideWhenUsed/>
    <w:rsid w:val="002C52FC"/>
    <w:rPr>
      <w:rFonts w:ascii="Calibri" w:hAnsi="Calibri" w:cs="Calibri"/>
      <w:vertAlign w:val="superscript"/>
    </w:rPr>
  </w:style>
  <w:style w:type="character" w:styleId="Nmerodelinha">
    <w:name w:val="line number"/>
    <w:basedOn w:val="Tipodeletrapredefinidodopargrafo"/>
    <w:uiPriority w:val="99"/>
    <w:semiHidden/>
    <w:unhideWhenUsed/>
    <w:rsid w:val="002C52FC"/>
    <w:rPr>
      <w:rFonts w:ascii="Calibri" w:hAnsi="Calibri" w:cs="Calibri"/>
    </w:rPr>
  </w:style>
  <w:style w:type="table" w:styleId="Tabelacomefeitos3D1">
    <w:name w:val="Table 3D effects 1"/>
    <w:basedOn w:val="Tabelanormal"/>
    <w:uiPriority w:val="99"/>
    <w:semiHidden/>
    <w:unhideWhenUsed/>
    <w:rsid w:val="002C52F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2C52F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2C52F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2C5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Tipodeletrapredefinidodopargrafo"/>
    <w:uiPriority w:val="99"/>
    <w:semiHidden/>
    <w:unhideWhenUsed/>
    <w:rsid w:val="002C52FC"/>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9989">
      <w:bodyDiv w:val="1"/>
      <w:marLeft w:val="0"/>
      <w:marRight w:val="0"/>
      <w:marTop w:val="0"/>
      <w:marBottom w:val="0"/>
      <w:divBdr>
        <w:top w:val="none" w:sz="0" w:space="0" w:color="auto"/>
        <w:left w:val="none" w:sz="0" w:space="0" w:color="auto"/>
        <w:bottom w:val="none" w:sz="0" w:space="0" w:color="auto"/>
        <w:right w:val="none" w:sz="0" w:space="0" w:color="auto"/>
      </w:divBdr>
    </w:div>
    <w:div w:id="29692874">
      <w:bodyDiv w:val="1"/>
      <w:marLeft w:val="0"/>
      <w:marRight w:val="0"/>
      <w:marTop w:val="0"/>
      <w:marBottom w:val="0"/>
      <w:divBdr>
        <w:top w:val="none" w:sz="0" w:space="0" w:color="auto"/>
        <w:left w:val="none" w:sz="0" w:space="0" w:color="auto"/>
        <w:bottom w:val="none" w:sz="0" w:space="0" w:color="auto"/>
        <w:right w:val="none" w:sz="0" w:space="0" w:color="auto"/>
      </w:divBdr>
    </w:div>
    <w:div w:id="90468004">
      <w:bodyDiv w:val="1"/>
      <w:marLeft w:val="0"/>
      <w:marRight w:val="0"/>
      <w:marTop w:val="0"/>
      <w:marBottom w:val="0"/>
      <w:divBdr>
        <w:top w:val="none" w:sz="0" w:space="0" w:color="auto"/>
        <w:left w:val="none" w:sz="0" w:space="0" w:color="auto"/>
        <w:bottom w:val="none" w:sz="0" w:space="0" w:color="auto"/>
        <w:right w:val="none" w:sz="0" w:space="0" w:color="auto"/>
      </w:divBdr>
    </w:div>
    <w:div w:id="97532264">
      <w:bodyDiv w:val="1"/>
      <w:marLeft w:val="0"/>
      <w:marRight w:val="0"/>
      <w:marTop w:val="0"/>
      <w:marBottom w:val="0"/>
      <w:divBdr>
        <w:top w:val="none" w:sz="0" w:space="0" w:color="auto"/>
        <w:left w:val="none" w:sz="0" w:space="0" w:color="auto"/>
        <w:bottom w:val="none" w:sz="0" w:space="0" w:color="auto"/>
        <w:right w:val="none" w:sz="0" w:space="0" w:color="auto"/>
      </w:divBdr>
    </w:div>
    <w:div w:id="236062769">
      <w:bodyDiv w:val="1"/>
      <w:marLeft w:val="0"/>
      <w:marRight w:val="0"/>
      <w:marTop w:val="0"/>
      <w:marBottom w:val="0"/>
      <w:divBdr>
        <w:top w:val="none" w:sz="0" w:space="0" w:color="auto"/>
        <w:left w:val="none" w:sz="0" w:space="0" w:color="auto"/>
        <w:bottom w:val="none" w:sz="0" w:space="0" w:color="auto"/>
        <w:right w:val="none" w:sz="0" w:space="0" w:color="auto"/>
      </w:divBdr>
    </w:div>
    <w:div w:id="242691171">
      <w:bodyDiv w:val="1"/>
      <w:marLeft w:val="0"/>
      <w:marRight w:val="0"/>
      <w:marTop w:val="0"/>
      <w:marBottom w:val="0"/>
      <w:divBdr>
        <w:top w:val="none" w:sz="0" w:space="0" w:color="auto"/>
        <w:left w:val="none" w:sz="0" w:space="0" w:color="auto"/>
        <w:bottom w:val="none" w:sz="0" w:space="0" w:color="auto"/>
        <w:right w:val="none" w:sz="0" w:space="0" w:color="auto"/>
      </w:divBdr>
    </w:div>
    <w:div w:id="243875472">
      <w:bodyDiv w:val="1"/>
      <w:marLeft w:val="0"/>
      <w:marRight w:val="0"/>
      <w:marTop w:val="0"/>
      <w:marBottom w:val="0"/>
      <w:divBdr>
        <w:top w:val="none" w:sz="0" w:space="0" w:color="auto"/>
        <w:left w:val="none" w:sz="0" w:space="0" w:color="auto"/>
        <w:bottom w:val="none" w:sz="0" w:space="0" w:color="auto"/>
        <w:right w:val="none" w:sz="0" w:space="0" w:color="auto"/>
      </w:divBdr>
    </w:div>
    <w:div w:id="283391450">
      <w:bodyDiv w:val="1"/>
      <w:marLeft w:val="0"/>
      <w:marRight w:val="0"/>
      <w:marTop w:val="0"/>
      <w:marBottom w:val="0"/>
      <w:divBdr>
        <w:top w:val="none" w:sz="0" w:space="0" w:color="auto"/>
        <w:left w:val="none" w:sz="0" w:space="0" w:color="auto"/>
        <w:bottom w:val="none" w:sz="0" w:space="0" w:color="auto"/>
        <w:right w:val="none" w:sz="0" w:space="0" w:color="auto"/>
      </w:divBdr>
    </w:div>
    <w:div w:id="293407091">
      <w:bodyDiv w:val="1"/>
      <w:marLeft w:val="0"/>
      <w:marRight w:val="0"/>
      <w:marTop w:val="0"/>
      <w:marBottom w:val="0"/>
      <w:divBdr>
        <w:top w:val="none" w:sz="0" w:space="0" w:color="auto"/>
        <w:left w:val="none" w:sz="0" w:space="0" w:color="auto"/>
        <w:bottom w:val="none" w:sz="0" w:space="0" w:color="auto"/>
        <w:right w:val="none" w:sz="0" w:space="0" w:color="auto"/>
      </w:divBdr>
    </w:div>
    <w:div w:id="312879790">
      <w:bodyDiv w:val="1"/>
      <w:marLeft w:val="0"/>
      <w:marRight w:val="0"/>
      <w:marTop w:val="0"/>
      <w:marBottom w:val="0"/>
      <w:divBdr>
        <w:top w:val="none" w:sz="0" w:space="0" w:color="auto"/>
        <w:left w:val="none" w:sz="0" w:space="0" w:color="auto"/>
        <w:bottom w:val="none" w:sz="0" w:space="0" w:color="auto"/>
        <w:right w:val="none" w:sz="0" w:space="0" w:color="auto"/>
      </w:divBdr>
    </w:div>
    <w:div w:id="379209474">
      <w:bodyDiv w:val="1"/>
      <w:marLeft w:val="0"/>
      <w:marRight w:val="0"/>
      <w:marTop w:val="0"/>
      <w:marBottom w:val="0"/>
      <w:divBdr>
        <w:top w:val="none" w:sz="0" w:space="0" w:color="auto"/>
        <w:left w:val="none" w:sz="0" w:space="0" w:color="auto"/>
        <w:bottom w:val="none" w:sz="0" w:space="0" w:color="auto"/>
        <w:right w:val="none" w:sz="0" w:space="0" w:color="auto"/>
      </w:divBdr>
    </w:div>
    <w:div w:id="387269077">
      <w:bodyDiv w:val="1"/>
      <w:marLeft w:val="0"/>
      <w:marRight w:val="0"/>
      <w:marTop w:val="0"/>
      <w:marBottom w:val="0"/>
      <w:divBdr>
        <w:top w:val="none" w:sz="0" w:space="0" w:color="auto"/>
        <w:left w:val="none" w:sz="0" w:space="0" w:color="auto"/>
        <w:bottom w:val="none" w:sz="0" w:space="0" w:color="auto"/>
        <w:right w:val="none" w:sz="0" w:space="0" w:color="auto"/>
      </w:divBdr>
    </w:div>
    <w:div w:id="407845470">
      <w:bodyDiv w:val="1"/>
      <w:marLeft w:val="0"/>
      <w:marRight w:val="0"/>
      <w:marTop w:val="0"/>
      <w:marBottom w:val="0"/>
      <w:divBdr>
        <w:top w:val="none" w:sz="0" w:space="0" w:color="auto"/>
        <w:left w:val="none" w:sz="0" w:space="0" w:color="auto"/>
        <w:bottom w:val="none" w:sz="0" w:space="0" w:color="auto"/>
        <w:right w:val="none" w:sz="0" w:space="0" w:color="auto"/>
      </w:divBdr>
    </w:div>
    <w:div w:id="449516816">
      <w:bodyDiv w:val="1"/>
      <w:marLeft w:val="0"/>
      <w:marRight w:val="0"/>
      <w:marTop w:val="0"/>
      <w:marBottom w:val="0"/>
      <w:divBdr>
        <w:top w:val="none" w:sz="0" w:space="0" w:color="auto"/>
        <w:left w:val="none" w:sz="0" w:space="0" w:color="auto"/>
        <w:bottom w:val="none" w:sz="0" w:space="0" w:color="auto"/>
        <w:right w:val="none" w:sz="0" w:space="0" w:color="auto"/>
      </w:divBdr>
      <w:divsChild>
        <w:div w:id="1236630514">
          <w:marLeft w:val="0"/>
          <w:marRight w:val="0"/>
          <w:marTop w:val="0"/>
          <w:marBottom w:val="0"/>
          <w:divBdr>
            <w:top w:val="none" w:sz="0" w:space="0" w:color="auto"/>
            <w:left w:val="none" w:sz="0" w:space="0" w:color="auto"/>
            <w:bottom w:val="none" w:sz="0" w:space="0" w:color="auto"/>
            <w:right w:val="none" w:sz="0" w:space="0" w:color="auto"/>
          </w:divBdr>
          <w:divsChild>
            <w:div w:id="1445344049">
              <w:marLeft w:val="0"/>
              <w:marRight w:val="0"/>
              <w:marTop w:val="0"/>
              <w:marBottom w:val="0"/>
              <w:divBdr>
                <w:top w:val="none" w:sz="0" w:space="0" w:color="auto"/>
                <w:left w:val="none" w:sz="0" w:space="0" w:color="auto"/>
                <w:bottom w:val="none" w:sz="0" w:space="0" w:color="auto"/>
                <w:right w:val="none" w:sz="0" w:space="0" w:color="auto"/>
              </w:divBdr>
            </w:div>
            <w:div w:id="1860049046">
              <w:marLeft w:val="0"/>
              <w:marRight w:val="0"/>
              <w:marTop w:val="0"/>
              <w:marBottom w:val="0"/>
              <w:divBdr>
                <w:top w:val="none" w:sz="0" w:space="0" w:color="auto"/>
                <w:left w:val="none" w:sz="0" w:space="0" w:color="auto"/>
                <w:bottom w:val="none" w:sz="0" w:space="0" w:color="auto"/>
                <w:right w:val="none" w:sz="0" w:space="0" w:color="auto"/>
              </w:divBdr>
              <w:divsChild>
                <w:div w:id="189690811">
                  <w:marLeft w:val="0"/>
                  <w:marRight w:val="0"/>
                  <w:marTop w:val="0"/>
                  <w:marBottom w:val="0"/>
                  <w:divBdr>
                    <w:top w:val="none" w:sz="0" w:space="0" w:color="auto"/>
                    <w:left w:val="none" w:sz="0" w:space="0" w:color="auto"/>
                    <w:bottom w:val="none" w:sz="0" w:space="0" w:color="auto"/>
                    <w:right w:val="none" w:sz="0" w:space="0" w:color="auto"/>
                  </w:divBdr>
                  <w:divsChild>
                    <w:div w:id="21315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522663">
      <w:bodyDiv w:val="1"/>
      <w:marLeft w:val="0"/>
      <w:marRight w:val="0"/>
      <w:marTop w:val="0"/>
      <w:marBottom w:val="0"/>
      <w:divBdr>
        <w:top w:val="none" w:sz="0" w:space="0" w:color="auto"/>
        <w:left w:val="none" w:sz="0" w:space="0" w:color="auto"/>
        <w:bottom w:val="none" w:sz="0" w:space="0" w:color="auto"/>
        <w:right w:val="none" w:sz="0" w:space="0" w:color="auto"/>
      </w:divBdr>
    </w:div>
    <w:div w:id="494423664">
      <w:bodyDiv w:val="1"/>
      <w:marLeft w:val="0"/>
      <w:marRight w:val="0"/>
      <w:marTop w:val="0"/>
      <w:marBottom w:val="0"/>
      <w:divBdr>
        <w:top w:val="none" w:sz="0" w:space="0" w:color="auto"/>
        <w:left w:val="none" w:sz="0" w:space="0" w:color="auto"/>
        <w:bottom w:val="none" w:sz="0" w:space="0" w:color="auto"/>
        <w:right w:val="none" w:sz="0" w:space="0" w:color="auto"/>
      </w:divBdr>
    </w:div>
    <w:div w:id="497233788">
      <w:bodyDiv w:val="1"/>
      <w:marLeft w:val="0"/>
      <w:marRight w:val="0"/>
      <w:marTop w:val="0"/>
      <w:marBottom w:val="0"/>
      <w:divBdr>
        <w:top w:val="none" w:sz="0" w:space="0" w:color="auto"/>
        <w:left w:val="none" w:sz="0" w:space="0" w:color="auto"/>
        <w:bottom w:val="none" w:sz="0" w:space="0" w:color="auto"/>
        <w:right w:val="none" w:sz="0" w:space="0" w:color="auto"/>
      </w:divBdr>
    </w:div>
    <w:div w:id="551116425">
      <w:bodyDiv w:val="1"/>
      <w:marLeft w:val="0"/>
      <w:marRight w:val="0"/>
      <w:marTop w:val="0"/>
      <w:marBottom w:val="0"/>
      <w:divBdr>
        <w:top w:val="none" w:sz="0" w:space="0" w:color="auto"/>
        <w:left w:val="none" w:sz="0" w:space="0" w:color="auto"/>
        <w:bottom w:val="none" w:sz="0" w:space="0" w:color="auto"/>
        <w:right w:val="none" w:sz="0" w:space="0" w:color="auto"/>
      </w:divBdr>
    </w:div>
    <w:div w:id="589706432">
      <w:bodyDiv w:val="1"/>
      <w:marLeft w:val="0"/>
      <w:marRight w:val="0"/>
      <w:marTop w:val="0"/>
      <w:marBottom w:val="0"/>
      <w:divBdr>
        <w:top w:val="none" w:sz="0" w:space="0" w:color="auto"/>
        <w:left w:val="none" w:sz="0" w:space="0" w:color="auto"/>
        <w:bottom w:val="none" w:sz="0" w:space="0" w:color="auto"/>
        <w:right w:val="none" w:sz="0" w:space="0" w:color="auto"/>
      </w:divBdr>
    </w:div>
    <w:div w:id="612588972">
      <w:bodyDiv w:val="1"/>
      <w:marLeft w:val="0"/>
      <w:marRight w:val="0"/>
      <w:marTop w:val="0"/>
      <w:marBottom w:val="0"/>
      <w:divBdr>
        <w:top w:val="none" w:sz="0" w:space="0" w:color="auto"/>
        <w:left w:val="none" w:sz="0" w:space="0" w:color="auto"/>
        <w:bottom w:val="none" w:sz="0" w:space="0" w:color="auto"/>
        <w:right w:val="none" w:sz="0" w:space="0" w:color="auto"/>
      </w:divBdr>
    </w:div>
    <w:div w:id="747193543">
      <w:bodyDiv w:val="1"/>
      <w:marLeft w:val="0"/>
      <w:marRight w:val="0"/>
      <w:marTop w:val="0"/>
      <w:marBottom w:val="0"/>
      <w:divBdr>
        <w:top w:val="none" w:sz="0" w:space="0" w:color="auto"/>
        <w:left w:val="none" w:sz="0" w:space="0" w:color="auto"/>
        <w:bottom w:val="none" w:sz="0" w:space="0" w:color="auto"/>
        <w:right w:val="none" w:sz="0" w:space="0" w:color="auto"/>
      </w:divBdr>
    </w:div>
    <w:div w:id="767390544">
      <w:bodyDiv w:val="1"/>
      <w:marLeft w:val="0"/>
      <w:marRight w:val="0"/>
      <w:marTop w:val="0"/>
      <w:marBottom w:val="0"/>
      <w:divBdr>
        <w:top w:val="none" w:sz="0" w:space="0" w:color="auto"/>
        <w:left w:val="none" w:sz="0" w:space="0" w:color="auto"/>
        <w:bottom w:val="none" w:sz="0" w:space="0" w:color="auto"/>
        <w:right w:val="none" w:sz="0" w:space="0" w:color="auto"/>
      </w:divBdr>
    </w:div>
    <w:div w:id="803623951">
      <w:bodyDiv w:val="1"/>
      <w:marLeft w:val="0"/>
      <w:marRight w:val="0"/>
      <w:marTop w:val="0"/>
      <w:marBottom w:val="0"/>
      <w:divBdr>
        <w:top w:val="none" w:sz="0" w:space="0" w:color="auto"/>
        <w:left w:val="none" w:sz="0" w:space="0" w:color="auto"/>
        <w:bottom w:val="none" w:sz="0" w:space="0" w:color="auto"/>
        <w:right w:val="none" w:sz="0" w:space="0" w:color="auto"/>
      </w:divBdr>
    </w:div>
    <w:div w:id="831725121">
      <w:bodyDiv w:val="1"/>
      <w:marLeft w:val="0"/>
      <w:marRight w:val="0"/>
      <w:marTop w:val="0"/>
      <w:marBottom w:val="0"/>
      <w:divBdr>
        <w:top w:val="none" w:sz="0" w:space="0" w:color="auto"/>
        <w:left w:val="none" w:sz="0" w:space="0" w:color="auto"/>
        <w:bottom w:val="none" w:sz="0" w:space="0" w:color="auto"/>
        <w:right w:val="none" w:sz="0" w:space="0" w:color="auto"/>
      </w:divBdr>
    </w:div>
    <w:div w:id="834956905">
      <w:bodyDiv w:val="1"/>
      <w:marLeft w:val="0"/>
      <w:marRight w:val="0"/>
      <w:marTop w:val="0"/>
      <w:marBottom w:val="0"/>
      <w:divBdr>
        <w:top w:val="none" w:sz="0" w:space="0" w:color="auto"/>
        <w:left w:val="none" w:sz="0" w:space="0" w:color="auto"/>
        <w:bottom w:val="none" w:sz="0" w:space="0" w:color="auto"/>
        <w:right w:val="none" w:sz="0" w:space="0" w:color="auto"/>
      </w:divBdr>
    </w:div>
    <w:div w:id="899485117">
      <w:bodyDiv w:val="1"/>
      <w:marLeft w:val="0"/>
      <w:marRight w:val="0"/>
      <w:marTop w:val="0"/>
      <w:marBottom w:val="0"/>
      <w:divBdr>
        <w:top w:val="none" w:sz="0" w:space="0" w:color="auto"/>
        <w:left w:val="none" w:sz="0" w:space="0" w:color="auto"/>
        <w:bottom w:val="none" w:sz="0" w:space="0" w:color="auto"/>
        <w:right w:val="none" w:sz="0" w:space="0" w:color="auto"/>
      </w:divBdr>
    </w:div>
    <w:div w:id="981077955">
      <w:bodyDiv w:val="1"/>
      <w:marLeft w:val="0"/>
      <w:marRight w:val="0"/>
      <w:marTop w:val="0"/>
      <w:marBottom w:val="0"/>
      <w:divBdr>
        <w:top w:val="none" w:sz="0" w:space="0" w:color="auto"/>
        <w:left w:val="none" w:sz="0" w:space="0" w:color="auto"/>
        <w:bottom w:val="none" w:sz="0" w:space="0" w:color="auto"/>
        <w:right w:val="none" w:sz="0" w:space="0" w:color="auto"/>
      </w:divBdr>
      <w:divsChild>
        <w:div w:id="438260957">
          <w:marLeft w:val="0"/>
          <w:marRight w:val="0"/>
          <w:marTop w:val="0"/>
          <w:marBottom w:val="0"/>
          <w:divBdr>
            <w:top w:val="none" w:sz="0" w:space="0" w:color="auto"/>
            <w:left w:val="none" w:sz="0" w:space="0" w:color="auto"/>
            <w:bottom w:val="none" w:sz="0" w:space="0" w:color="auto"/>
            <w:right w:val="none" w:sz="0" w:space="0" w:color="auto"/>
          </w:divBdr>
          <w:divsChild>
            <w:div w:id="924649092">
              <w:marLeft w:val="0"/>
              <w:marRight w:val="0"/>
              <w:marTop w:val="0"/>
              <w:marBottom w:val="0"/>
              <w:divBdr>
                <w:top w:val="none" w:sz="0" w:space="0" w:color="auto"/>
                <w:left w:val="none" w:sz="0" w:space="0" w:color="auto"/>
                <w:bottom w:val="none" w:sz="0" w:space="0" w:color="auto"/>
                <w:right w:val="none" w:sz="0" w:space="0" w:color="auto"/>
              </w:divBdr>
            </w:div>
            <w:div w:id="1951813481">
              <w:marLeft w:val="0"/>
              <w:marRight w:val="0"/>
              <w:marTop w:val="0"/>
              <w:marBottom w:val="0"/>
              <w:divBdr>
                <w:top w:val="none" w:sz="0" w:space="0" w:color="auto"/>
                <w:left w:val="none" w:sz="0" w:space="0" w:color="auto"/>
                <w:bottom w:val="none" w:sz="0" w:space="0" w:color="auto"/>
                <w:right w:val="none" w:sz="0" w:space="0" w:color="auto"/>
              </w:divBdr>
              <w:divsChild>
                <w:div w:id="1084492630">
                  <w:marLeft w:val="0"/>
                  <w:marRight w:val="0"/>
                  <w:marTop w:val="0"/>
                  <w:marBottom w:val="0"/>
                  <w:divBdr>
                    <w:top w:val="none" w:sz="0" w:space="0" w:color="auto"/>
                    <w:left w:val="none" w:sz="0" w:space="0" w:color="auto"/>
                    <w:bottom w:val="none" w:sz="0" w:space="0" w:color="auto"/>
                    <w:right w:val="none" w:sz="0" w:space="0" w:color="auto"/>
                  </w:divBdr>
                  <w:divsChild>
                    <w:div w:id="505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287140">
      <w:bodyDiv w:val="1"/>
      <w:marLeft w:val="0"/>
      <w:marRight w:val="0"/>
      <w:marTop w:val="0"/>
      <w:marBottom w:val="0"/>
      <w:divBdr>
        <w:top w:val="none" w:sz="0" w:space="0" w:color="auto"/>
        <w:left w:val="none" w:sz="0" w:space="0" w:color="auto"/>
        <w:bottom w:val="none" w:sz="0" w:space="0" w:color="auto"/>
        <w:right w:val="none" w:sz="0" w:space="0" w:color="auto"/>
      </w:divBdr>
    </w:div>
    <w:div w:id="1077244718">
      <w:bodyDiv w:val="1"/>
      <w:marLeft w:val="0"/>
      <w:marRight w:val="0"/>
      <w:marTop w:val="0"/>
      <w:marBottom w:val="0"/>
      <w:divBdr>
        <w:top w:val="none" w:sz="0" w:space="0" w:color="auto"/>
        <w:left w:val="none" w:sz="0" w:space="0" w:color="auto"/>
        <w:bottom w:val="none" w:sz="0" w:space="0" w:color="auto"/>
        <w:right w:val="none" w:sz="0" w:space="0" w:color="auto"/>
      </w:divBdr>
    </w:div>
    <w:div w:id="1078673581">
      <w:bodyDiv w:val="1"/>
      <w:marLeft w:val="0"/>
      <w:marRight w:val="0"/>
      <w:marTop w:val="0"/>
      <w:marBottom w:val="0"/>
      <w:divBdr>
        <w:top w:val="none" w:sz="0" w:space="0" w:color="auto"/>
        <w:left w:val="none" w:sz="0" w:space="0" w:color="auto"/>
        <w:bottom w:val="none" w:sz="0" w:space="0" w:color="auto"/>
        <w:right w:val="none" w:sz="0" w:space="0" w:color="auto"/>
      </w:divBdr>
    </w:div>
    <w:div w:id="1084646712">
      <w:bodyDiv w:val="1"/>
      <w:marLeft w:val="0"/>
      <w:marRight w:val="0"/>
      <w:marTop w:val="0"/>
      <w:marBottom w:val="0"/>
      <w:divBdr>
        <w:top w:val="none" w:sz="0" w:space="0" w:color="auto"/>
        <w:left w:val="none" w:sz="0" w:space="0" w:color="auto"/>
        <w:bottom w:val="none" w:sz="0" w:space="0" w:color="auto"/>
        <w:right w:val="none" w:sz="0" w:space="0" w:color="auto"/>
      </w:divBdr>
    </w:div>
    <w:div w:id="1139803167">
      <w:bodyDiv w:val="1"/>
      <w:marLeft w:val="0"/>
      <w:marRight w:val="0"/>
      <w:marTop w:val="0"/>
      <w:marBottom w:val="0"/>
      <w:divBdr>
        <w:top w:val="none" w:sz="0" w:space="0" w:color="auto"/>
        <w:left w:val="none" w:sz="0" w:space="0" w:color="auto"/>
        <w:bottom w:val="none" w:sz="0" w:space="0" w:color="auto"/>
        <w:right w:val="none" w:sz="0" w:space="0" w:color="auto"/>
      </w:divBdr>
    </w:div>
    <w:div w:id="1176072528">
      <w:bodyDiv w:val="1"/>
      <w:marLeft w:val="0"/>
      <w:marRight w:val="0"/>
      <w:marTop w:val="0"/>
      <w:marBottom w:val="0"/>
      <w:divBdr>
        <w:top w:val="none" w:sz="0" w:space="0" w:color="auto"/>
        <w:left w:val="none" w:sz="0" w:space="0" w:color="auto"/>
        <w:bottom w:val="none" w:sz="0" w:space="0" w:color="auto"/>
        <w:right w:val="none" w:sz="0" w:space="0" w:color="auto"/>
      </w:divBdr>
    </w:div>
    <w:div w:id="1237398149">
      <w:bodyDiv w:val="1"/>
      <w:marLeft w:val="0"/>
      <w:marRight w:val="0"/>
      <w:marTop w:val="0"/>
      <w:marBottom w:val="0"/>
      <w:divBdr>
        <w:top w:val="none" w:sz="0" w:space="0" w:color="auto"/>
        <w:left w:val="none" w:sz="0" w:space="0" w:color="auto"/>
        <w:bottom w:val="none" w:sz="0" w:space="0" w:color="auto"/>
        <w:right w:val="none" w:sz="0" w:space="0" w:color="auto"/>
      </w:divBdr>
      <w:divsChild>
        <w:div w:id="204561093">
          <w:marLeft w:val="0"/>
          <w:marRight w:val="0"/>
          <w:marTop w:val="0"/>
          <w:marBottom w:val="0"/>
          <w:divBdr>
            <w:top w:val="none" w:sz="0" w:space="0" w:color="auto"/>
            <w:left w:val="none" w:sz="0" w:space="0" w:color="auto"/>
            <w:bottom w:val="none" w:sz="0" w:space="0" w:color="auto"/>
            <w:right w:val="none" w:sz="0" w:space="0" w:color="auto"/>
          </w:divBdr>
          <w:divsChild>
            <w:div w:id="1196769004">
              <w:marLeft w:val="0"/>
              <w:marRight w:val="0"/>
              <w:marTop w:val="0"/>
              <w:marBottom w:val="0"/>
              <w:divBdr>
                <w:top w:val="none" w:sz="0" w:space="0" w:color="auto"/>
                <w:left w:val="none" w:sz="0" w:space="0" w:color="auto"/>
                <w:bottom w:val="none" w:sz="0" w:space="0" w:color="auto"/>
                <w:right w:val="none" w:sz="0" w:space="0" w:color="auto"/>
              </w:divBdr>
            </w:div>
            <w:div w:id="1073232764">
              <w:marLeft w:val="0"/>
              <w:marRight w:val="0"/>
              <w:marTop w:val="0"/>
              <w:marBottom w:val="0"/>
              <w:divBdr>
                <w:top w:val="none" w:sz="0" w:space="0" w:color="auto"/>
                <w:left w:val="none" w:sz="0" w:space="0" w:color="auto"/>
                <w:bottom w:val="none" w:sz="0" w:space="0" w:color="auto"/>
                <w:right w:val="none" w:sz="0" w:space="0" w:color="auto"/>
              </w:divBdr>
              <w:divsChild>
                <w:div w:id="1574201693">
                  <w:marLeft w:val="0"/>
                  <w:marRight w:val="0"/>
                  <w:marTop w:val="0"/>
                  <w:marBottom w:val="0"/>
                  <w:divBdr>
                    <w:top w:val="none" w:sz="0" w:space="0" w:color="auto"/>
                    <w:left w:val="none" w:sz="0" w:space="0" w:color="auto"/>
                    <w:bottom w:val="none" w:sz="0" w:space="0" w:color="auto"/>
                    <w:right w:val="none" w:sz="0" w:space="0" w:color="auto"/>
                  </w:divBdr>
                  <w:divsChild>
                    <w:div w:id="212523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374773">
      <w:bodyDiv w:val="1"/>
      <w:marLeft w:val="0"/>
      <w:marRight w:val="0"/>
      <w:marTop w:val="0"/>
      <w:marBottom w:val="0"/>
      <w:divBdr>
        <w:top w:val="none" w:sz="0" w:space="0" w:color="auto"/>
        <w:left w:val="none" w:sz="0" w:space="0" w:color="auto"/>
        <w:bottom w:val="none" w:sz="0" w:space="0" w:color="auto"/>
        <w:right w:val="none" w:sz="0" w:space="0" w:color="auto"/>
      </w:divBdr>
    </w:div>
    <w:div w:id="1251086487">
      <w:bodyDiv w:val="1"/>
      <w:marLeft w:val="0"/>
      <w:marRight w:val="0"/>
      <w:marTop w:val="0"/>
      <w:marBottom w:val="0"/>
      <w:divBdr>
        <w:top w:val="none" w:sz="0" w:space="0" w:color="auto"/>
        <w:left w:val="none" w:sz="0" w:space="0" w:color="auto"/>
        <w:bottom w:val="none" w:sz="0" w:space="0" w:color="auto"/>
        <w:right w:val="none" w:sz="0" w:space="0" w:color="auto"/>
      </w:divBdr>
      <w:divsChild>
        <w:div w:id="1094668686">
          <w:marLeft w:val="0"/>
          <w:marRight w:val="0"/>
          <w:marTop w:val="0"/>
          <w:marBottom w:val="0"/>
          <w:divBdr>
            <w:top w:val="none" w:sz="0" w:space="0" w:color="auto"/>
            <w:left w:val="none" w:sz="0" w:space="0" w:color="auto"/>
            <w:bottom w:val="none" w:sz="0" w:space="0" w:color="auto"/>
            <w:right w:val="none" w:sz="0" w:space="0" w:color="auto"/>
          </w:divBdr>
          <w:divsChild>
            <w:div w:id="348065089">
              <w:marLeft w:val="0"/>
              <w:marRight w:val="0"/>
              <w:marTop w:val="0"/>
              <w:marBottom w:val="0"/>
              <w:divBdr>
                <w:top w:val="none" w:sz="0" w:space="0" w:color="auto"/>
                <w:left w:val="none" w:sz="0" w:space="0" w:color="auto"/>
                <w:bottom w:val="none" w:sz="0" w:space="0" w:color="auto"/>
                <w:right w:val="none" w:sz="0" w:space="0" w:color="auto"/>
              </w:divBdr>
            </w:div>
            <w:div w:id="1968706930">
              <w:marLeft w:val="0"/>
              <w:marRight w:val="0"/>
              <w:marTop w:val="0"/>
              <w:marBottom w:val="0"/>
              <w:divBdr>
                <w:top w:val="none" w:sz="0" w:space="0" w:color="auto"/>
                <w:left w:val="none" w:sz="0" w:space="0" w:color="auto"/>
                <w:bottom w:val="none" w:sz="0" w:space="0" w:color="auto"/>
                <w:right w:val="none" w:sz="0" w:space="0" w:color="auto"/>
              </w:divBdr>
              <w:divsChild>
                <w:div w:id="1525092182">
                  <w:marLeft w:val="0"/>
                  <w:marRight w:val="0"/>
                  <w:marTop w:val="0"/>
                  <w:marBottom w:val="0"/>
                  <w:divBdr>
                    <w:top w:val="none" w:sz="0" w:space="0" w:color="auto"/>
                    <w:left w:val="none" w:sz="0" w:space="0" w:color="auto"/>
                    <w:bottom w:val="none" w:sz="0" w:space="0" w:color="auto"/>
                    <w:right w:val="none" w:sz="0" w:space="0" w:color="auto"/>
                  </w:divBdr>
                  <w:divsChild>
                    <w:div w:id="1060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04993">
      <w:bodyDiv w:val="1"/>
      <w:marLeft w:val="0"/>
      <w:marRight w:val="0"/>
      <w:marTop w:val="0"/>
      <w:marBottom w:val="0"/>
      <w:divBdr>
        <w:top w:val="none" w:sz="0" w:space="0" w:color="auto"/>
        <w:left w:val="none" w:sz="0" w:space="0" w:color="auto"/>
        <w:bottom w:val="none" w:sz="0" w:space="0" w:color="auto"/>
        <w:right w:val="none" w:sz="0" w:space="0" w:color="auto"/>
      </w:divBdr>
    </w:div>
    <w:div w:id="1326787691">
      <w:bodyDiv w:val="1"/>
      <w:marLeft w:val="0"/>
      <w:marRight w:val="0"/>
      <w:marTop w:val="0"/>
      <w:marBottom w:val="0"/>
      <w:divBdr>
        <w:top w:val="none" w:sz="0" w:space="0" w:color="auto"/>
        <w:left w:val="none" w:sz="0" w:space="0" w:color="auto"/>
        <w:bottom w:val="none" w:sz="0" w:space="0" w:color="auto"/>
        <w:right w:val="none" w:sz="0" w:space="0" w:color="auto"/>
      </w:divBdr>
    </w:div>
    <w:div w:id="1329870688">
      <w:bodyDiv w:val="1"/>
      <w:marLeft w:val="0"/>
      <w:marRight w:val="0"/>
      <w:marTop w:val="0"/>
      <w:marBottom w:val="0"/>
      <w:divBdr>
        <w:top w:val="none" w:sz="0" w:space="0" w:color="auto"/>
        <w:left w:val="none" w:sz="0" w:space="0" w:color="auto"/>
        <w:bottom w:val="none" w:sz="0" w:space="0" w:color="auto"/>
        <w:right w:val="none" w:sz="0" w:space="0" w:color="auto"/>
      </w:divBdr>
    </w:div>
    <w:div w:id="1351105869">
      <w:bodyDiv w:val="1"/>
      <w:marLeft w:val="0"/>
      <w:marRight w:val="0"/>
      <w:marTop w:val="0"/>
      <w:marBottom w:val="0"/>
      <w:divBdr>
        <w:top w:val="none" w:sz="0" w:space="0" w:color="auto"/>
        <w:left w:val="none" w:sz="0" w:space="0" w:color="auto"/>
        <w:bottom w:val="none" w:sz="0" w:space="0" w:color="auto"/>
        <w:right w:val="none" w:sz="0" w:space="0" w:color="auto"/>
      </w:divBdr>
    </w:div>
    <w:div w:id="1372462038">
      <w:bodyDiv w:val="1"/>
      <w:marLeft w:val="0"/>
      <w:marRight w:val="0"/>
      <w:marTop w:val="0"/>
      <w:marBottom w:val="0"/>
      <w:divBdr>
        <w:top w:val="none" w:sz="0" w:space="0" w:color="auto"/>
        <w:left w:val="none" w:sz="0" w:space="0" w:color="auto"/>
        <w:bottom w:val="none" w:sz="0" w:space="0" w:color="auto"/>
        <w:right w:val="none" w:sz="0" w:space="0" w:color="auto"/>
      </w:divBdr>
    </w:div>
    <w:div w:id="1435713273">
      <w:bodyDiv w:val="1"/>
      <w:marLeft w:val="0"/>
      <w:marRight w:val="0"/>
      <w:marTop w:val="0"/>
      <w:marBottom w:val="0"/>
      <w:divBdr>
        <w:top w:val="none" w:sz="0" w:space="0" w:color="auto"/>
        <w:left w:val="none" w:sz="0" w:space="0" w:color="auto"/>
        <w:bottom w:val="none" w:sz="0" w:space="0" w:color="auto"/>
        <w:right w:val="none" w:sz="0" w:space="0" w:color="auto"/>
      </w:divBdr>
    </w:div>
    <w:div w:id="1579555002">
      <w:bodyDiv w:val="1"/>
      <w:marLeft w:val="0"/>
      <w:marRight w:val="0"/>
      <w:marTop w:val="0"/>
      <w:marBottom w:val="0"/>
      <w:divBdr>
        <w:top w:val="none" w:sz="0" w:space="0" w:color="auto"/>
        <w:left w:val="none" w:sz="0" w:space="0" w:color="auto"/>
        <w:bottom w:val="none" w:sz="0" w:space="0" w:color="auto"/>
        <w:right w:val="none" w:sz="0" w:space="0" w:color="auto"/>
      </w:divBdr>
    </w:div>
    <w:div w:id="1618178199">
      <w:bodyDiv w:val="1"/>
      <w:marLeft w:val="0"/>
      <w:marRight w:val="0"/>
      <w:marTop w:val="0"/>
      <w:marBottom w:val="0"/>
      <w:divBdr>
        <w:top w:val="none" w:sz="0" w:space="0" w:color="auto"/>
        <w:left w:val="none" w:sz="0" w:space="0" w:color="auto"/>
        <w:bottom w:val="none" w:sz="0" w:space="0" w:color="auto"/>
        <w:right w:val="none" w:sz="0" w:space="0" w:color="auto"/>
      </w:divBdr>
    </w:div>
    <w:div w:id="1740401225">
      <w:bodyDiv w:val="1"/>
      <w:marLeft w:val="0"/>
      <w:marRight w:val="0"/>
      <w:marTop w:val="0"/>
      <w:marBottom w:val="0"/>
      <w:divBdr>
        <w:top w:val="none" w:sz="0" w:space="0" w:color="auto"/>
        <w:left w:val="none" w:sz="0" w:space="0" w:color="auto"/>
        <w:bottom w:val="none" w:sz="0" w:space="0" w:color="auto"/>
        <w:right w:val="none" w:sz="0" w:space="0" w:color="auto"/>
      </w:divBdr>
    </w:div>
    <w:div w:id="1809860712">
      <w:bodyDiv w:val="1"/>
      <w:marLeft w:val="0"/>
      <w:marRight w:val="0"/>
      <w:marTop w:val="0"/>
      <w:marBottom w:val="0"/>
      <w:divBdr>
        <w:top w:val="none" w:sz="0" w:space="0" w:color="auto"/>
        <w:left w:val="none" w:sz="0" w:space="0" w:color="auto"/>
        <w:bottom w:val="none" w:sz="0" w:space="0" w:color="auto"/>
        <w:right w:val="none" w:sz="0" w:space="0" w:color="auto"/>
      </w:divBdr>
    </w:div>
    <w:div w:id="1813522089">
      <w:bodyDiv w:val="1"/>
      <w:marLeft w:val="0"/>
      <w:marRight w:val="0"/>
      <w:marTop w:val="0"/>
      <w:marBottom w:val="0"/>
      <w:divBdr>
        <w:top w:val="none" w:sz="0" w:space="0" w:color="auto"/>
        <w:left w:val="none" w:sz="0" w:space="0" w:color="auto"/>
        <w:bottom w:val="none" w:sz="0" w:space="0" w:color="auto"/>
        <w:right w:val="none" w:sz="0" w:space="0" w:color="auto"/>
      </w:divBdr>
    </w:div>
    <w:div w:id="1857185925">
      <w:bodyDiv w:val="1"/>
      <w:marLeft w:val="0"/>
      <w:marRight w:val="0"/>
      <w:marTop w:val="0"/>
      <w:marBottom w:val="0"/>
      <w:divBdr>
        <w:top w:val="none" w:sz="0" w:space="0" w:color="auto"/>
        <w:left w:val="none" w:sz="0" w:space="0" w:color="auto"/>
        <w:bottom w:val="none" w:sz="0" w:space="0" w:color="auto"/>
        <w:right w:val="none" w:sz="0" w:space="0" w:color="auto"/>
      </w:divBdr>
    </w:div>
    <w:div w:id="1865168442">
      <w:bodyDiv w:val="1"/>
      <w:marLeft w:val="0"/>
      <w:marRight w:val="0"/>
      <w:marTop w:val="0"/>
      <w:marBottom w:val="0"/>
      <w:divBdr>
        <w:top w:val="none" w:sz="0" w:space="0" w:color="auto"/>
        <w:left w:val="none" w:sz="0" w:space="0" w:color="auto"/>
        <w:bottom w:val="none" w:sz="0" w:space="0" w:color="auto"/>
        <w:right w:val="none" w:sz="0" w:space="0" w:color="auto"/>
      </w:divBdr>
    </w:div>
    <w:div w:id="1874536077">
      <w:bodyDiv w:val="1"/>
      <w:marLeft w:val="0"/>
      <w:marRight w:val="0"/>
      <w:marTop w:val="0"/>
      <w:marBottom w:val="0"/>
      <w:divBdr>
        <w:top w:val="none" w:sz="0" w:space="0" w:color="auto"/>
        <w:left w:val="none" w:sz="0" w:space="0" w:color="auto"/>
        <w:bottom w:val="none" w:sz="0" w:space="0" w:color="auto"/>
        <w:right w:val="none" w:sz="0" w:space="0" w:color="auto"/>
      </w:divBdr>
      <w:divsChild>
        <w:div w:id="1831676894">
          <w:marLeft w:val="0"/>
          <w:marRight w:val="0"/>
          <w:marTop w:val="0"/>
          <w:marBottom w:val="0"/>
          <w:divBdr>
            <w:top w:val="none" w:sz="0" w:space="0" w:color="auto"/>
            <w:left w:val="none" w:sz="0" w:space="0" w:color="auto"/>
            <w:bottom w:val="none" w:sz="0" w:space="0" w:color="auto"/>
            <w:right w:val="none" w:sz="0" w:space="0" w:color="auto"/>
          </w:divBdr>
          <w:divsChild>
            <w:div w:id="1552963679">
              <w:marLeft w:val="0"/>
              <w:marRight w:val="0"/>
              <w:marTop w:val="0"/>
              <w:marBottom w:val="0"/>
              <w:divBdr>
                <w:top w:val="none" w:sz="0" w:space="0" w:color="auto"/>
                <w:left w:val="none" w:sz="0" w:space="0" w:color="auto"/>
                <w:bottom w:val="none" w:sz="0" w:space="0" w:color="auto"/>
                <w:right w:val="none" w:sz="0" w:space="0" w:color="auto"/>
              </w:divBdr>
            </w:div>
            <w:div w:id="781190534">
              <w:marLeft w:val="0"/>
              <w:marRight w:val="0"/>
              <w:marTop w:val="0"/>
              <w:marBottom w:val="0"/>
              <w:divBdr>
                <w:top w:val="none" w:sz="0" w:space="0" w:color="auto"/>
                <w:left w:val="none" w:sz="0" w:space="0" w:color="auto"/>
                <w:bottom w:val="none" w:sz="0" w:space="0" w:color="auto"/>
                <w:right w:val="none" w:sz="0" w:space="0" w:color="auto"/>
              </w:divBdr>
              <w:divsChild>
                <w:div w:id="338704302">
                  <w:marLeft w:val="0"/>
                  <w:marRight w:val="0"/>
                  <w:marTop w:val="0"/>
                  <w:marBottom w:val="0"/>
                  <w:divBdr>
                    <w:top w:val="none" w:sz="0" w:space="0" w:color="auto"/>
                    <w:left w:val="none" w:sz="0" w:space="0" w:color="auto"/>
                    <w:bottom w:val="none" w:sz="0" w:space="0" w:color="auto"/>
                    <w:right w:val="none" w:sz="0" w:space="0" w:color="auto"/>
                  </w:divBdr>
                  <w:divsChild>
                    <w:div w:id="11817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22028">
      <w:bodyDiv w:val="1"/>
      <w:marLeft w:val="0"/>
      <w:marRight w:val="0"/>
      <w:marTop w:val="0"/>
      <w:marBottom w:val="0"/>
      <w:divBdr>
        <w:top w:val="none" w:sz="0" w:space="0" w:color="auto"/>
        <w:left w:val="none" w:sz="0" w:space="0" w:color="auto"/>
        <w:bottom w:val="none" w:sz="0" w:space="0" w:color="auto"/>
        <w:right w:val="none" w:sz="0" w:space="0" w:color="auto"/>
      </w:divBdr>
    </w:div>
    <w:div w:id="1889956123">
      <w:bodyDiv w:val="1"/>
      <w:marLeft w:val="0"/>
      <w:marRight w:val="0"/>
      <w:marTop w:val="0"/>
      <w:marBottom w:val="0"/>
      <w:divBdr>
        <w:top w:val="none" w:sz="0" w:space="0" w:color="auto"/>
        <w:left w:val="none" w:sz="0" w:space="0" w:color="auto"/>
        <w:bottom w:val="none" w:sz="0" w:space="0" w:color="auto"/>
        <w:right w:val="none" w:sz="0" w:space="0" w:color="auto"/>
      </w:divBdr>
    </w:div>
    <w:div w:id="1962690616">
      <w:bodyDiv w:val="1"/>
      <w:marLeft w:val="0"/>
      <w:marRight w:val="0"/>
      <w:marTop w:val="0"/>
      <w:marBottom w:val="0"/>
      <w:divBdr>
        <w:top w:val="none" w:sz="0" w:space="0" w:color="auto"/>
        <w:left w:val="none" w:sz="0" w:space="0" w:color="auto"/>
        <w:bottom w:val="none" w:sz="0" w:space="0" w:color="auto"/>
        <w:right w:val="none" w:sz="0" w:space="0" w:color="auto"/>
      </w:divBdr>
    </w:div>
    <w:div w:id="1985699090">
      <w:bodyDiv w:val="1"/>
      <w:marLeft w:val="0"/>
      <w:marRight w:val="0"/>
      <w:marTop w:val="0"/>
      <w:marBottom w:val="0"/>
      <w:divBdr>
        <w:top w:val="none" w:sz="0" w:space="0" w:color="auto"/>
        <w:left w:val="none" w:sz="0" w:space="0" w:color="auto"/>
        <w:bottom w:val="none" w:sz="0" w:space="0" w:color="auto"/>
        <w:right w:val="none" w:sz="0" w:space="0" w:color="auto"/>
      </w:divBdr>
      <w:divsChild>
        <w:div w:id="1890846730">
          <w:marLeft w:val="0"/>
          <w:marRight w:val="0"/>
          <w:marTop w:val="0"/>
          <w:marBottom w:val="0"/>
          <w:divBdr>
            <w:top w:val="none" w:sz="0" w:space="0" w:color="auto"/>
            <w:left w:val="none" w:sz="0" w:space="0" w:color="auto"/>
            <w:bottom w:val="none" w:sz="0" w:space="0" w:color="auto"/>
            <w:right w:val="none" w:sz="0" w:space="0" w:color="auto"/>
          </w:divBdr>
          <w:divsChild>
            <w:div w:id="1747992544">
              <w:marLeft w:val="0"/>
              <w:marRight w:val="0"/>
              <w:marTop w:val="0"/>
              <w:marBottom w:val="0"/>
              <w:divBdr>
                <w:top w:val="none" w:sz="0" w:space="0" w:color="auto"/>
                <w:left w:val="none" w:sz="0" w:space="0" w:color="auto"/>
                <w:bottom w:val="none" w:sz="0" w:space="0" w:color="auto"/>
                <w:right w:val="none" w:sz="0" w:space="0" w:color="auto"/>
              </w:divBdr>
            </w:div>
            <w:div w:id="1824540773">
              <w:marLeft w:val="0"/>
              <w:marRight w:val="0"/>
              <w:marTop w:val="0"/>
              <w:marBottom w:val="0"/>
              <w:divBdr>
                <w:top w:val="none" w:sz="0" w:space="0" w:color="auto"/>
                <w:left w:val="none" w:sz="0" w:space="0" w:color="auto"/>
                <w:bottom w:val="none" w:sz="0" w:space="0" w:color="auto"/>
                <w:right w:val="none" w:sz="0" w:space="0" w:color="auto"/>
              </w:divBdr>
              <w:divsChild>
                <w:div w:id="1039935407">
                  <w:marLeft w:val="0"/>
                  <w:marRight w:val="0"/>
                  <w:marTop w:val="0"/>
                  <w:marBottom w:val="0"/>
                  <w:divBdr>
                    <w:top w:val="none" w:sz="0" w:space="0" w:color="auto"/>
                    <w:left w:val="none" w:sz="0" w:space="0" w:color="auto"/>
                    <w:bottom w:val="none" w:sz="0" w:space="0" w:color="auto"/>
                    <w:right w:val="none" w:sz="0" w:space="0" w:color="auto"/>
                  </w:divBdr>
                  <w:divsChild>
                    <w:div w:id="371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199296">
      <w:bodyDiv w:val="1"/>
      <w:marLeft w:val="0"/>
      <w:marRight w:val="0"/>
      <w:marTop w:val="0"/>
      <w:marBottom w:val="0"/>
      <w:divBdr>
        <w:top w:val="none" w:sz="0" w:space="0" w:color="auto"/>
        <w:left w:val="none" w:sz="0" w:space="0" w:color="auto"/>
        <w:bottom w:val="none" w:sz="0" w:space="0" w:color="auto"/>
        <w:right w:val="none" w:sz="0" w:space="0" w:color="auto"/>
      </w:divBdr>
    </w:div>
    <w:div w:id="2075347085">
      <w:bodyDiv w:val="1"/>
      <w:marLeft w:val="0"/>
      <w:marRight w:val="0"/>
      <w:marTop w:val="0"/>
      <w:marBottom w:val="0"/>
      <w:divBdr>
        <w:top w:val="none" w:sz="0" w:space="0" w:color="auto"/>
        <w:left w:val="none" w:sz="0" w:space="0" w:color="auto"/>
        <w:bottom w:val="none" w:sz="0" w:space="0" w:color="auto"/>
        <w:right w:val="none" w:sz="0" w:space="0" w:color="auto"/>
      </w:divBdr>
    </w:div>
    <w:div w:id="2088453173">
      <w:bodyDiv w:val="1"/>
      <w:marLeft w:val="0"/>
      <w:marRight w:val="0"/>
      <w:marTop w:val="0"/>
      <w:marBottom w:val="0"/>
      <w:divBdr>
        <w:top w:val="none" w:sz="0" w:space="0" w:color="auto"/>
        <w:left w:val="none" w:sz="0" w:space="0" w:color="auto"/>
        <w:bottom w:val="none" w:sz="0" w:space="0" w:color="auto"/>
        <w:right w:val="none" w:sz="0" w:space="0" w:color="auto"/>
      </w:divBdr>
    </w:div>
    <w:div w:id="210418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image" Target="media/image3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v957\AppData\Local\Microsoft\Office\16.0\DTS\pt-PT%7b1CC50929-924F-4CF0-85ED-FDF4AEE9E5B1%7d\%7b6335CE48-761D-4CF1-93F1-10CEAD705122%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63EDB182-4278-495C-BAA3-EDB6E5737A5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{6335CE48-761D-4CF1-93F1-10CEAD705122}tf02786999_win32</Template>
  <TotalTime>0</TotalTime>
  <Pages>22</Pages>
  <Words>2042</Words>
  <Characters>11027</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2025-03-09T13:21:00Z</dcterms:created>
  <dcterms:modified xsi:type="dcterms:W3CDTF">2025-03-14T01:08:00Z</dcterms:modified>
</cp:coreProperties>
</file>